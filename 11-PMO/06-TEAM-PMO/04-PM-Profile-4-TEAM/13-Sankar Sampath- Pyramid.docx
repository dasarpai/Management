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58D" w:rsidRPr="00F97390" w:rsidRDefault="009265EB" w:rsidP="00AE6182">
      <w:pPr>
        <w:spacing w:line="200" w:lineRule="exact"/>
        <w:jc w:val="center"/>
        <w:rPr>
          <w:rFonts w:ascii="Verdana" w:eastAsia="Verdana" w:hAnsi="Verdana" w:cs="Verdana"/>
          <w:b/>
          <w:color w:val="000000" w:themeColor="text1"/>
          <w:spacing w:val="-1"/>
          <w:sz w:val="22"/>
          <w:szCs w:val="22"/>
        </w:rPr>
      </w:pPr>
      <w:r>
        <w:rPr>
          <w:rFonts w:ascii="Verdana" w:eastAsia="Verdana" w:hAnsi="Verdana" w:cs="Verdana"/>
          <w:b/>
          <w:color w:val="000000" w:themeColor="text1"/>
          <w:spacing w:val="-1"/>
          <w:sz w:val="22"/>
          <w:szCs w:val="22"/>
        </w:rPr>
        <w:t>SANKAR SAMPATH</w:t>
      </w:r>
    </w:p>
    <w:p w:rsidR="001A3313" w:rsidRDefault="001A3313" w:rsidP="004C1643">
      <w:pPr>
        <w:spacing w:line="200" w:lineRule="exact"/>
        <w:jc w:val="center"/>
        <w:rPr>
          <w:rFonts w:ascii="Verdana" w:eastAsia="Verdana" w:hAnsi="Verdana" w:cs="Verdana"/>
          <w:b/>
          <w:sz w:val="18"/>
          <w:szCs w:val="18"/>
        </w:rPr>
      </w:pPr>
    </w:p>
    <w:p w:rsidR="004C1643" w:rsidRPr="008F77C0" w:rsidRDefault="001A5787" w:rsidP="004C1643">
      <w:pPr>
        <w:spacing w:line="200" w:lineRule="exact"/>
        <w:jc w:val="center"/>
        <w:rPr>
          <w:rFonts w:ascii="Verdana" w:eastAsia="Verdana" w:hAnsi="Verdana" w:cs="Verdana"/>
          <w:b/>
          <w:color w:val="000000"/>
          <w:spacing w:val="-1"/>
          <w:sz w:val="22"/>
          <w:szCs w:val="22"/>
        </w:rPr>
      </w:pPr>
      <w:r>
        <w:rPr>
          <w:rFonts w:ascii="Verdana" w:eastAsia="Verdana" w:hAnsi="Verdana" w:cs="Verdana"/>
          <w:b/>
          <w:spacing w:val="-1"/>
          <w:szCs w:val="22"/>
        </w:rPr>
        <w:pict>
          <v:group id="_x0000_s1026" style="position:absolute;left:0;text-align:left;margin-left:-1.5pt;margin-top:81pt;width:612pt;height:0;z-index:-251658240;mso-position-horizontal-relative:page;mso-position-vertical-relative:page" coordorigin="-60,1238" coordsize="12240">
            <v:shape id="_x0000_s1027" style="position:absolute;left:-60;top:1238;width:12240;height:0" coordorigin="-60,1238" coordsize="12240,21600" path="m11906,1238l,1238e" fillcolor="#974706" strokecolor="#612221" strokeweight="2.75pt">
              <v:fill opacity="32113f" color2="fill darken(118)" o:opacity2="31457f" recolor="t" rotate="t" method="linear sigma" focus="100%" type="gradient"/>
              <v:path arrowok="t"/>
            </v:shape>
            <v:shape id="_x0000_s1028" style="position:absolute;left:-60;top:1238;width:12240;height:0" coordorigin="-60,1238" coordsize="12240,21600" path="m,1239r11906,e" fillcolor="#974706" strokecolor="#612221" strokeweight="2.75pt">
              <v:fill opacity="32113f" color2="fill darken(118)" o:opacity2="31457f" recolor="t" rotate="t" method="linear sigma" focus="100%" type="gradient"/>
              <v:path arrowok="t"/>
            </v:shape>
            <w10:wrap anchorx="page" anchory="page"/>
          </v:group>
        </w:pict>
      </w:r>
      <w:r w:rsidR="009265EB">
        <w:rPr>
          <w:rFonts w:ascii="Verdana" w:eastAsia="Verdana" w:hAnsi="Verdana" w:cs="Verdana"/>
          <w:b/>
          <w:sz w:val="18"/>
          <w:szCs w:val="18"/>
        </w:rPr>
        <w:t>Chennai, India</w:t>
      </w:r>
    </w:p>
    <w:p w:rsidR="00900F36" w:rsidRPr="000B0C2F" w:rsidRDefault="001A5787" w:rsidP="00855685">
      <w:pPr>
        <w:ind w:left="3600" w:right="2800" w:hanging="1080"/>
        <w:jc w:val="center"/>
        <w:rPr>
          <w:rFonts w:ascii="Verdana" w:eastAsia="Verdana" w:hAnsi="Verdana" w:cs="Verdana"/>
          <w:b/>
          <w:noProof/>
          <w:spacing w:val="-1"/>
          <w:sz w:val="22"/>
          <w:szCs w:val="22"/>
        </w:rPr>
      </w:pPr>
    </w:p>
    <w:p w:rsidR="00F320C3" w:rsidRDefault="009265EB" w:rsidP="00F320C3">
      <w:pPr>
        <w:spacing w:line="200" w:lineRule="exact"/>
        <w:jc w:val="center"/>
        <w:rPr>
          <w:rFonts w:ascii="Verdana" w:eastAsia="Verdana" w:hAnsi="Verdana" w:cs="Verdana"/>
          <w:b/>
          <w:color w:val="000000" w:themeColor="text1"/>
          <w:spacing w:val="-1"/>
          <w:sz w:val="22"/>
          <w:szCs w:val="22"/>
        </w:rPr>
      </w:pPr>
      <w:r>
        <w:rPr>
          <w:rFonts w:ascii="Verdana" w:eastAsia="Verdana" w:hAnsi="Verdana" w:cs="Verdana"/>
          <w:b/>
          <w:color w:val="000000" w:themeColor="text1"/>
          <w:spacing w:val="-1"/>
          <w:sz w:val="22"/>
          <w:szCs w:val="22"/>
        </w:rPr>
        <w:t xml:space="preserve">Deputy Chief </w:t>
      </w:r>
      <w:proofErr w:type="gramStart"/>
      <w:r>
        <w:rPr>
          <w:rFonts w:ascii="Verdana" w:eastAsia="Verdana" w:hAnsi="Verdana" w:cs="Verdana"/>
          <w:b/>
          <w:color w:val="000000" w:themeColor="text1"/>
          <w:spacing w:val="-1"/>
          <w:sz w:val="22"/>
          <w:szCs w:val="22"/>
        </w:rPr>
        <w:t>Designer(</w:t>
      </w:r>
      <w:proofErr w:type="gramEnd"/>
      <w:r>
        <w:rPr>
          <w:rFonts w:ascii="Verdana" w:eastAsia="Verdana" w:hAnsi="Verdana" w:cs="Verdana"/>
          <w:b/>
          <w:color w:val="000000" w:themeColor="text1"/>
          <w:spacing w:val="-1"/>
          <w:sz w:val="22"/>
          <w:szCs w:val="22"/>
        </w:rPr>
        <w:t>Assistant Manager)  – Bulk Material Handling</w:t>
      </w:r>
    </w:p>
    <w:p w:rsidR="001C01D2" w:rsidRDefault="001A5787" w:rsidP="00AF671A">
      <w:pPr>
        <w:spacing w:line="200" w:lineRule="exact"/>
        <w:jc w:val="center"/>
        <w:rPr>
          <w:rFonts w:ascii="Verdana" w:eastAsia="Verdana" w:hAnsi="Verdana" w:cs="Verdana"/>
          <w:b/>
          <w:color w:val="000000" w:themeColor="text1"/>
          <w:spacing w:val="-1"/>
          <w:sz w:val="22"/>
          <w:szCs w:val="22"/>
        </w:rPr>
      </w:pPr>
    </w:p>
    <w:p w:rsidR="00F9358D" w:rsidRPr="00F97390" w:rsidRDefault="009265EB" w:rsidP="00AF671A">
      <w:pPr>
        <w:spacing w:line="200" w:lineRule="exact"/>
        <w:jc w:val="center"/>
        <w:rPr>
          <w:rFonts w:ascii="Verdana" w:eastAsia="Verdana" w:hAnsi="Verdana" w:cs="Verdana"/>
          <w:b/>
          <w:color w:val="000000" w:themeColor="text1"/>
          <w:spacing w:val="-1"/>
          <w:sz w:val="22"/>
          <w:szCs w:val="22"/>
        </w:rPr>
      </w:pPr>
      <w:r w:rsidRPr="00F97390">
        <w:rPr>
          <w:rFonts w:ascii="Verdana" w:eastAsia="Verdana" w:hAnsi="Verdana" w:cs="Verdana"/>
          <w:b/>
          <w:color w:val="000000" w:themeColor="text1"/>
          <w:spacing w:val="-1"/>
          <w:sz w:val="22"/>
          <w:szCs w:val="22"/>
        </w:rPr>
        <w:t>SUMMARY</w:t>
      </w:r>
    </w:p>
    <w:p w:rsidR="00390051" w:rsidRPr="00AE6182" w:rsidRDefault="009265EB" w:rsidP="00390051">
      <w:pPr>
        <w:autoSpaceDE w:val="0"/>
        <w:autoSpaceDN w:val="0"/>
        <w:adjustRightInd w:val="0"/>
        <w:ind w:right="-350" w:firstLine="1584"/>
        <w:rPr>
          <w:rFonts w:ascii="Verdana" w:eastAsia="Verdana" w:hAnsi="Verdana"/>
          <w:sz w:val="20"/>
          <w:szCs w:val="20"/>
        </w:rPr>
      </w:pPr>
      <w:r>
        <w:rPr>
          <w:rFonts w:ascii="Verdana" w:eastAsia="Verdana" w:hAnsi="Verdana"/>
          <w:sz w:val="20"/>
          <w:szCs w:val="20"/>
        </w:rPr>
        <w:t xml:space="preserve"> </w:t>
      </w:r>
      <w:r w:rsidRPr="00D87F1E">
        <w:rPr>
          <w:rFonts w:ascii="Verdana" w:eastAsia="Verdana" w:hAnsi="Verdana"/>
          <w:sz w:val="20"/>
          <w:szCs w:val="20"/>
          <w:highlight w:val="yellow"/>
        </w:rPr>
        <w:t>11+ years of experience in the design and detail engineering, execution of projects, project management, project proposals for bulk material handling projects for cement</w:t>
      </w:r>
      <w:r>
        <w:rPr>
          <w:rFonts w:ascii="Verdana" w:eastAsia="Verdana" w:hAnsi="Verdana"/>
          <w:sz w:val="20"/>
          <w:szCs w:val="20"/>
        </w:rPr>
        <w:t xml:space="preserve">, minerals industries, 1+ Years of experience in the wind turbine industries, 1+ year’s overseas experience </w:t>
      </w:r>
      <w:r w:rsidRPr="00AE6182">
        <w:rPr>
          <w:rFonts w:ascii="Verdana" w:eastAsia="Verdana" w:hAnsi="Verdana"/>
          <w:sz w:val="20"/>
          <w:szCs w:val="20"/>
        </w:rPr>
        <w:t xml:space="preserve">tasking within given area </w:t>
      </w:r>
      <w:proofErr w:type="spellStart"/>
      <w:r w:rsidRPr="00AE6182">
        <w:rPr>
          <w:rFonts w:ascii="Verdana" w:eastAsia="Verdana" w:hAnsi="Verdana"/>
          <w:sz w:val="20"/>
          <w:szCs w:val="20"/>
        </w:rPr>
        <w:t>ofresponsibility</w:t>
      </w:r>
      <w:proofErr w:type="spellEnd"/>
      <w:r w:rsidRPr="00AE6182">
        <w:rPr>
          <w:rFonts w:ascii="Verdana" w:eastAsia="Verdana" w:hAnsi="Verdana"/>
          <w:sz w:val="20"/>
          <w:szCs w:val="20"/>
        </w:rPr>
        <w:t xml:space="preserve">; ensuring the achievement of quality, budget and schedule targets in line with the project requirements. </w:t>
      </w:r>
    </w:p>
    <w:p w:rsidR="00F9358D" w:rsidRPr="00AE6182" w:rsidRDefault="009265EB" w:rsidP="00390051">
      <w:pPr>
        <w:autoSpaceDE w:val="0"/>
        <w:autoSpaceDN w:val="0"/>
        <w:adjustRightInd w:val="0"/>
        <w:ind w:right="-350" w:firstLine="1584"/>
        <w:rPr>
          <w:rFonts w:ascii="Verdana" w:eastAsia="Verdana" w:hAnsi="Verdana"/>
          <w:sz w:val="20"/>
          <w:szCs w:val="20"/>
        </w:rPr>
      </w:pPr>
      <w:r w:rsidRPr="00AE6182">
        <w:rPr>
          <w:rFonts w:ascii="Verdana" w:eastAsia="Verdana" w:hAnsi="Verdana"/>
          <w:sz w:val="20"/>
          <w:szCs w:val="20"/>
        </w:rPr>
        <w:t xml:space="preserve">Seeking challenging career to get a position of responsibility, using my skills efficiency to communicate my ideas and views and commit myself to achieving organization objectives with the team effort and my positive attitude and performance </w:t>
      </w:r>
    </w:p>
    <w:p w:rsidR="00AF671A" w:rsidRDefault="001A5787">
      <w:pPr>
        <w:ind w:left="4385" w:right="4482"/>
        <w:jc w:val="center"/>
        <w:rPr>
          <w:rFonts w:ascii="Verdana" w:eastAsia="Verdana" w:hAnsi="Verdana" w:cs="Verdana"/>
          <w:b/>
          <w:spacing w:val="-1"/>
          <w:szCs w:val="22"/>
        </w:rPr>
      </w:pPr>
    </w:p>
    <w:p w:rsidR="00AB1010" w:rsidRPr="00F97390" w:rsidRDefault="009265EB" w:rsidP="00E84D53">
      <w:pPr>
        <w:spacing w:line="200" w:lineRule="exact"/>
        <w:jc w:val="center"/>
        <w:rPr>
          <w:rFonts w:ascii="Verdana" w:eastAsia="Verdana" w:hAnsi="Verdana" w:cs="Verdana"/>
          <w:color w:val="000000" w:themeColor="text1"/>
          <w:spacing w:val="-1"/>
          <w:sz w:val="22"/>
          <w:szCs w:val="22"/>
        </w:rPr>
      </w:pPr>
      <w:r w:rsidRPr="00F97390">
        <w:rPr>
          <w:rFonts w:ascii="Verdana" w:eastAsia="Verdana" w:hAnsi="Verdana" w:cs="Verdana"/>
          <w:color w:val="000000" w:themeColor="text1"/>
          <w:spacing w:val="-1"/>
          <w:sz w:val="22"/>
          <w:szCs w:val="22"/>
        </w:rPr>
        <w:t>SKILLS</w:t>
      </w:r>
    </w:p>
    <w:p w:rsidR="00855685" w:rsidRPr="00F0161A" w:rsidRDefault="001A5787" w:rsidP="00E84D53">
      <w:pPr>
        <w:spacing w:line="200" w:lineRule="exact"/>
        <w:jc w:val="center"/>
        <w:rPr>
          <w:rFonts w:ascii="Verdana" w:eastAsia="Verdana" w:hAnsi="Verdana" w:cs="Verdana"/>
          <w:spacing w:val="-1"/>
          <w:szCs w:val="22"/>
        </w:rPr>
      </w:pPr>
    </w:p>
    <w:p w:rsidR="008B713C" w:rsidRPr="008B713C" w:rsidRDefault="009265EB" w:rsidP="008B713C">
      <w:pPr>
        <w:pStyle w:val="ListParagraph"/>
        <w:numPr>
          <w:ilvl w:val="0"/>
          <w:numId w:val="14"/>
        </w:numPr>
        <w:tabs>
          <w:tab w:val="left" w:pos="460"/>
          <w:tab w:val="left" w:pos="820"/>
          <w:tab w:val="left" w:pos="3420"/>
        </w:tabs>
        <w:spacing w:before="3" w:line="240" w:lineRule="exact"/>
        <w:ind w:right="210"/>
        <w:rPr>
          <w:rFonts w:ascii="Verdana" w:eastAsia="Verdana" w:hAnsi="Verdana"/>
        </w:rPr>
      </w:pPr>
      <w:r>
        <w:rPr>
          <w:rFonts w:ascii="Verdana" w:eastAsia="Verdana" w:hAnsi="Verdana"/>
        </w:rPr>
        <w:t xml:space="preserve">Bulk Material Handling, Pneumatic Conveying, Coal and Fly </w:t>
      </w:r>
      <w:proofErr w:type="gramStart"/>
      <w:r>
        <w:rPr>
          <w:rFonts w:ascii="Verdana" w:eastAsia="Verdana" w:hAnsi="Verdana"/>
        </w:rPr>
        <w:t>ash</w:t>
      </w:r>
      <w:proofErr w:type="gramEnd"/>
      <w:r>
        <w:rPr>
          <w:rFonts w:ascii="Verdana" w:eastAsia="Verdana" w:hAnsi="Verdana"/>
        </w:rPr>
        <w:t xml:space="preserve"> Systems for cement, minerals and power plants</w:t>
      </w:r>
    </w:p>
    <w:p w:rsidR="00F320C3" w:rsidRDefault="009265EB" w:rsidP="00900F36">
      <w:pPr>
        <w:pStyle w:val="ListParagraph"/>
        <w:numPr>
          <w:ilvl w:val="0"/>
          <w:numId w:val="14"/>
        </w:numPr>
        <w:tabs>
          <w:tab w:val="left" w:pos="460"/>
          <w:tab w:val="left" w:pos="820"/>
          <w:tab w:val="left" w:pos="3420"/>
        </w:tabs>
        <w:spacing w:before="3" w:line="240" w:lineRule="exact"/>
        <w:ind w:right="210"/>
        <w:rPr>
          <w:rFonts w:ascii="Verdana" w:eastAsia="Verdana" w:hAnsi="Verdana"/>
        </w:rPr>
      </w:pPr>
      <w:r>
        <w:rPr>
          <w:rFonts w:ascii="Verdana" w:eastAsia="Verdana" w:hAnsi="Verdana"/>
        </w:rPr>
        <w:t xml:space="preserve">Concrete and steel Silos design, Dry Material </w:t>
      </w:r>
      <w:proofErr w:type="gramStart"/>
      <w:r>
        <w:rPr>
          <w:rFonts w:ascii="Verdana" w:eastAsia="Verdana" w:hAnsi="Verdana"/>
        </w:rPr>
        <w:t>handling</w:t>
      </w:r>
      <w:proofErr w:type="gramEnd"/>
      <w:r>
        <w:rPr>
          <w:rFonts w:ascii="Verdana" w:eastAsia="Verdana" w:hAnsi="Verdana"/>
        </w:rPr>
        <w:t xml:space="preserve"> Screw Pumps, Bulker unloading, cement Barge Loading and unloading, coal/pet coke firing circuit, dry fly ash handling, iron ore and sinter dust conveying, belt and pipe conveyors, Loss in weigh system, Solid flow meters, Steel bins, pneumatic and manual gates and valves, feeders, blowers, compressors, air and material conveying piping design</w:t>
      </w:r>
    </w:p>
    <w:p w:rsidR="001C01D2" w:rsidRDefault="009265EB" w:rsidP="00900F36">
      <w:pPr>
        <w:pStyle w:val="ListParagraph"/>
        <w:numPr>
          <w:ilvl w:val="0"/>
          <w:numId w:val="14"/>
        </w:numPr>
        <w:tabs>
          <w:tab w:val="left" w:pos="460"/>
          <w:tab w:val="left" w:pos="820"/>
          <w:tab w:val="left" w:pos="3420"/>
        </w:tabs>
        <w:spacing w:before="3" w:line="240" w:lineRule="exact"/>
        <w:ind w:right="210"/>
        <w:rPr>
          <w:rFonts w:ascii="Verdana" w:eastAsia="Verdana" w:hAnsi="Verdana"/>
        </w:rPr>
      </w:pPr>
      <w:r>
        <w:rPr>
          <w:rFonts w:ascii="Verdana" w:eastAsia="Verdana" w:hAnsi="Verdana"/>
        </w:rPr>
        <w:t>Project Management, Project Execution, Proposal and estimation of projects</w:t>
      </w:r>
    </w:p>
    <w:p w:rsidR="00F320C3" w:rsidRDefault="009265EB" w:rsidP="00900F36">
      <w:pPr>
        <w:pStyle w:val="ListParagraph"/>
        <w:numPr>
          <w:ilvl w:val="0"/>
          <w:numId w:val="14"/>
        </w:numPr>
        <w:tabs>
          <w:tab w:val="left" w:pos="460"/>
          <w:tab w:val="left" w:pos="820"/>
          <w:tab w:val="left" w:pos="3420"/>
        </w:tabs>
        <w:spacing w:before="3" w:line="240" w:lineRule="exact"/>
        <w:ind w:right="210"/>
        <w:rPr>
          <w:rFonts w:ascii="Verdana" w:eastAsia="Verdana" w:hAnsi="Verdana"/>
        </w:rPr>
      </w:pPr>
      <w:r>
        <w:rPr>
          <w:rFonts w:ascii="Verdana" w:eastAsia="Verdana" w:hAnsi="Verdana"/>
        </w:rPr>
        <w:t xml:space="preserve">Procurement, Manufacturing and operational activities of equipment’s </w:t>
      </w:r>
    </w:p>
    <w:p w:rsidR="001C01D2" w:rsidRDefault="009265EB" w:rsidP="00900F36">
      <w:pPr>
        <w:pStyle w:val="ListParagraph"/>
        <w:numPr>
          <w:ilvl w:val="0"/>
          <w:numId w:val="14"/>
        </w:numPr>
        <w:tabs>
          <w:tab w:val="left" w:pos="460"/>
          <w:tab w:val="left" w:pos="820"/>
          <w:tab w:val="left" w:pos="3420"/>
        </w:tabs>
        <w:spacing w:before="3" w:line="240" w:lineRule="exact"/>
        <w:ind w:right="210"/>
        <w:rPr>
          <w:rFonts w:ascii="Verdana" w:eastAsia="Verdana" w:hAnsi="Verdana"/>
        </w:rPr>
      </w:pPr>
      <w:r>
        <w:rPr>
          <w:rFonts w:ascii="Verdana" w:eastAsia="Verdana" w:hAnsi="Verdana"/>
        </w:rPr>
        <w:t>Equipment Sizing, System Sizing, BOQ, Product Selection, vendor Finalization</w:t>
      </w:r>
    </w:p>
    <w:p w:rsidR="001C01D2" w:rsidRDefault="009265EB" w:rsidP="00900F36">
      <w:pPr>
        <w:pStyle w:val="ListParagraph"/>
        <w:numPr>
          <w:ilvl w:val="0"/>
          <w:numId w:val="14"/>
        </w:numPr>
        <w:tabs>
          <w:tab w:val="left" w:pos="460"/>
          <w:tab w:val="left" w:pos="820"/>
          <w:tab w:val="left" w:pos="3420"/>
        </w:tabs>
        <w:spacing w:before="3" w:line="240" w:lineRule="exact"/>
        <w:ind w:right="210"/>
        <w:rPr>
          <w:rFonts w:ascii="Verdana" w:eastAsia="Verdana" w:hAnsi="Verdana"/>
        </w:rPr>
      </w:pPr>
      <w:r>
        <w:rPr>
          <w:rFonts w:ascii="Verdana" w:eastAsia="Verdana" w:hAnsi="Verdana"/>
        </w:rPr>
        <w:t>New Product Development(NPD), Product Analysis, Product Management</w:t>
      </w:r>
    </w:p>
    <w:p w:rsidR="001C01D2" w:rsidRDefault="009265EB" w:rsidP="00900F36">
      <w:pPr>
        <w:pStyle w:val="ListParagraph"/>
        <w:numPr>
          <w:ilvl w:val="0"/>
          <w:numId w:val="14"/>
        </w:numPr>
        <w:tabs>
          <w:tab w:val="left" w:pos="460"/>
          <w:tab w:val="left" w:pos="820"/>
          <w:tab w:val="left" w:pos="3420"/>
        </w:tabs>
        <w:spacing w:before="3" w:line="240" w:lineRule="exact"/>
        <w:ind w:right="210"/>
        <w:rPr>
          <w:rFonts w:ascii="Verdana" w:eastAsia="Verdana" w:hAnsi="Verdana"/>
        </w:rPr>
      </w:pPr>
      <w:r>
        <w:rPr>
          <w:rFonts w:ascii="Verdana" w:eastAsia="Verdana" w:hAnsi="Verdana"/>
        </w:rPr>
        <w:t>Handling ERP tools – Epicor, Atlas web, PDB for Manufacturing Releases</w:t>
      </w:r>
    </w:p>
    <w:p w:rsidR="00B910C9" w:rsidRDefault="009265EB" w:rsidP="00900F36">
      <w:pPr>
        <w:pStyle w:val="ListParagraph"/>
        <w:numPr>
          <w:ilvl w:val="0"/>
          <w:numId w:val="14"/>
        </w:numPr>
        <w:tabs>
          <w:tab w:val="left" w:pos="460"/>
          <w:tab w:val="left" w:pos="820"/>
          <w:tab w:val="left" w:pos="3420"/>
        </w:tabs>
        <w:spacing w:before="3" w:line="240" w:lineRule="exact"/>
        <w:ind w:right="210"/>
        <w:rPr>
          <w:rFonts w:ascii="Verdana" w:eastAsia="Verdana" w:hAnsi="Verdana"/>
        </w:rPr>
      </w:pPr>
      <w:r>
        <w:rPr>
          <w:rFonts w:ascii="Verdana" w:eastAsia="Verdana" w:hAnsi="Verdana"/>
        </w:rPr>
        <w:t>Using AutoCAD, Solid works for drafting and design the system, PID, Flow Sheet</w:t>
      </w:r>
    </w:p>
    <w:p w:rsidR="00E07C52" w:rsidRPr="000B0C2F" w:rsidRDefault="009265EB" w:rsidP="00900F36">
      <w:pPr>
        <w:pStyle w:val="ListParagraph"/>
        <w:numPr>
          <w:ilvl w:val="0"/>
          <w:numId w:val="14"/>
        </w:numPr>
        <w:tabs>
          <w:tab w:val="left" w:pos="460"/>
          <w:tab w:val="left" w:pos="820"/>
          <w:tab w:val="left" w:pos="3420"/>
        </w:tabs>
        <w:spacing w:before="3" w:line="240" w:lineRule="exact"/>
        <w:ind w:right="210"/>
        <w:rPr>
          <w:rFonts w:ascii="Verdana" w:eastAsia="Verdana" w:hAnsi="Verdana"/>
        </w:rPr>
      </w:pPr>
      <w:r>
        <w:rPr>
          <w:rFonts w:ascii="Verdana" w:eastAsia="Verdana" w:hAnsi="Verdana"/>
          <w:noProof/>
        </w:rPr>
        <w:t>Complete ownership responsibilties from start to project closing for assigned project</w:t>
      </w:r>
    </w:p>
    <w:p w:rsidR="00BB1EA1" w:rsidRPr="000B0C2F" w:rsidRDefault="009265EB" w:rsidP="00900F36">
      <w:pPr>
        <w:pStyle w:val="ListParagraph"/>
        <w:numPr>
          <w:ilvl w:val="0"/>
          <w:numId w:val="14"/>
        </w:numPr>
        <w:tabs>
          <w:tab w:val="left" w:pos="460"/>
          <w:tab w:val="left" w:pos="820"/>
          <w:tab w:val="left" w:pos="3420"/>
          <w:tab w:val="left" w:pos="9250"/>
        </w:tabs>
        <w:spacing w:before="3" w:line="240" w:lineRule="exact"/>
        <w:ind w:right="210"/>
        <w:rPr>
          <w:rFonts w:ascii="Verdana" w:eastAsia="Verdana" w:hAnsi="Verdana"/>
        </w:rPr>
      </w:pPr>
      <w:r>
        <w:rPr>
          <w:rFonts w:ascii="Verdana" w:eastAsia="Verdana" w:hAnsi="Verdana"/>
          <w:noProof/>
        </w:rPr>
        <w:t xml:space="preserve">Proposal Presparation, </w:t>
      </w:r>
      <w:r w:rsidRPr="00BC2E15">
        <w:rPr>
          <w:rFonts w:ascii="Verdana" w:eastAsia="Verdana" w:hAnsi="Verdana"/>
          <w:noProof/>
        </w:rPr>
        <w:t>Man-Hour Estimation</w:t>
      </w:r>
      <w:r w:rsidRPr="000B0C2F">
        <w:rPr>
          <w:rFonts w:ascii="Verdana" w:eastAsia="Verdana" w:hAnsi="Verdana"/>
        </w:rPr>
        <w:t xml:space="preserve"> for </w:t>
      </w:r>
      <w:r>
        <w:rPr>
          <w:rFonts w:ascii="Verdana" w:eastAsia="Verdana" w:hAnsi="Verdana"/>
        </w:rPr>
        <w:t>complete projects</w:t>
      </w:r>
      <w:r w:rsidRPr="000B0C2F">
        <w:rPr>
          <w:rFonts w:ascii="Verdana" w:eastAsia="Verdana" w:hAnsi="Verdana"/>
        </w:rPr>
        <w:t>.</w:t>
      </w:r>
    </w:p>
    <w:p w:rsidR="00E07C52" w:rsidRPr="00D87F1E" w:rsidRDefault="009265EB" w:rsidP="00900F36">
      <w:pPr>
        <w:pStyle w:val="ListParagraph"/>
        <w:numPr>
          <w:ilvl w:val="0"/>
          <w:numId w:val="14"/>
        </w:numPr>
        <w:tabs>
          <w:tab w:val="left" w:pos="820"/>
        </w:tabs>
        <w:spacing w:before="3" w:line="240" w:lineRule="exact"/>
        <w:ind w:right="-350"/>
        <w:rPr>
          <w:rFonts w:ascii="Verdana" w:eastAsia="Verdana" w:hAnsi="Verdana"/>
          <w:highlight w:val="yellow"/>
        </w:rPr>
      </w:pPr>
      <w:r w:rsidRPr="000B0C2F">
        <w:rPr>
          <w:rFonts w:ascii="Verdana" w:eastAsia="Verdana" w:hAnsi="Verdana"/>
          <w:noProof/>
        </w:rPr>
        <w:t>P</w:t>
      </w:r>
      <w:r w:rsidRPr="000B0C2F">
        <w:rPr>
          <w:rFonts w:ascii="Verdana" w:eastAsia="Verdana" w:hAnsi="Verdana"/>
          <w:noProof/>
          <w:spacing w:val="3"/>
        </w:rPr>
        <w:t>l</w:t>
      </w:r>
      <w:r w:rsidRPr="000B0C2F">
        <w:rPr>
          <w:rFonts w:ascii="Verdana" w:eastAsia="Verdana" w:hAnsi="Verdana"/>
          <w:noProof/>
        </w:rPr>
        <w:t>a</w:t>
      </w:r>
      <w:r w:rsidRPr="000B0C2F">
        <w:rPr>
          <w:rFonts w:ascii="Verdana" w:eastAsia="Verdana" w:hAnsi="Verdana"/>
          <w:noProof/>
          <w:spacing w:val="1"/>
        </w:rPr>
        <w:t>n</w:t>
      </w:r>
      <w:r w:rsidRPr="000B0C2F">
        <w:rPr>
          <w:rFonts w:ascii="Verdana" w:eastAsia="Verdana" w:hAnsi="Verdana"/>
          <w:noProof/>
          <w:spacing w:val="-1"/>
        </w:rPr>
        <w:t>n</w:t>
      </w:r>
      <w:r w:rsidRPr="000B0C2F">
        <w:rPr>
          <w:rFonts w:ascii="Verdana" w:eastAsia="Verdana" w:hAnsi="Verdana"/>
          <w:noProof/>
        </w:rPr>
        <w:t>i</w:t>
      </w:r>
      <w:r w:rsidRPr="000B0C2F">
        <w:rPr>
          <w:rFonts w:ascii="Verdana" w:eastAsia="Verdana" w:hAnsi="Verdana"/>
          <w:noProof/>
          <w:spacing w:val="1"/>
        </w:rPr>
        <w:t>n</w:t>
      </w:r>
      <w:r w:rsidRPr="000B0C2F">
        <w:rPr>
          <w:rFonts w:ascii="Verdana" w:eastAsia="Verdana" w:hAnsi="Verdana"/>
          <w:noProof/>
        </w:rPr>
        <w:t>g</w:t>
      </w:r>
      <w:r w:rsidRPr="000B0C2F">
        <w:rPr>
          <w:rFonts w:ascii="Verdana" w:eastAsia="Verdana" w:hAnsi="Verdana"/>
          <w:noProof/>
          <w:spacing w:val="-9"/>
        </w:rPr>
        <w:t xml:space="preserve"> -</w:t>
      </w:r>
      <w:r w:rsidRPr="00D87F1E">
        <w:rPr>
          <w:rFonts w:ascii="Verdana" w:eastAsia="Verdana" w:hAnsi="Verdana"/>
          <w:b/>
          <w:noProof/>
          <w:spacing w:val="-2"/>
          <w:highlight w:val="yellow"/>
        </w:rPr>
        <w:t>R</w:t>
      </w:r>
      <w:r w:rsidRPr="00D87F1E">
        <w:rPr>
          <w:rFonts w:ascii="Verdana" w:eastAsia="Verdana" w:hAnsi="Verdana"/>
          <w:b/>
          <w:noProof/>
          <w:spacing w:val="3"/>
          <w:highlight w:val="yellow"/>
        </w:rPr>
        <w:t>i</w:t>
      </w:r>
      <w:r w:rsidRPr="00D87F1E">
        <w:rPr>
          <w:rFonts w:ascii="Verdana" w:eastAsia="Verdana" w:hAnsi="Verdana"/>
          <w:b/>
          <w:noProof/>
          <w:highlight w:val="yellow"/>
        </w:rPr>
        <w:t>skA</w:t>
      </w:r>
      <w:r w:rsidRPr="00D87F1E">
        <w:rPr>
          <w:rFonts w:ascii="Verdana" w:eastAsia="Verdana" w:hAnsi="Verdana"/>
          <w:b/>
          <w:noProof/>
          <w:spacing w:val="2"/>
          <w:highlight w:val="yellow"/>
        </w:rPr>
        <w:t>n</w:t>
      </w:r>
      <w:r w:rsidRPr="00D87F1E">
        <w:rPr>
          <w:rFonts w:ascii="Verdana" w:eastAsia="Verdana" w:hAnsi="Verdana"/>
          <w:b/>
          <w:noProof/>
          <w:highlight w:val="yellow"/>
        </w:rPr>
        <w:t>a</w:t>
      </w:r>
      <w:r w:rsidRPr="00D87F1E">
        <w:rPr>
          <w:rFonts w:ascii="Verdana" w:eastAsia="Verdana" w:hAnsi="Verdana"/>
          <w:b/>
          <w:noProof/>
          <w:spacing w:val="3"/>
          <w:highlight w:val="yellow"/>
        </w:rPr>
        <w:t>l</w:t>
      </w:r>
      <w:r w:rsidRPr="00D87F1E">
        <w:rPr>
          <w:rFonts w:ascii="Verdana" w:eastAsia="Verdana" w:hAnsi="Verdana"/>
          <w:b/>
          <w:noProof/>
          <w:highlight w:val="yellow"/>
        </w:rPr>
        <w:t>y</w:t>
      </w:r>
      <w:r w:rsidRPr="00D87F1E">
        <w:rPr>
          <w:rFonts w:ascii="Verdana" w:eastAsia="Verdana" w:hAnsi="Verdana"/>
          <w:b/>
          <w:noProof/>
          <w:spacing w:val="-1"/>
          <w:highlight w:val="yellow"/>
        </w:rPr>
        <w:t>s</w:t>
      </w:r>
      <w:r w:rsidRPr="00D87F1E">
        <w:rPr>
          <w:rFonts w:ascii="Verdana" w:eastAsia="Verdana" w:hAnsi="Verdana"/>
          <w:b/>
          <w:noProof/>
          <w:spacing w:val="3"/>
          <w:highlight w:val="yellow"/>
        </w:rPr>
        <w:t>i</w:t>
      </w:r>
      <w:r w:rsidRPr="00D87F1E">
        <w:rPr>
          <w:rFonts w:ascii="Verdana" w:eastAsia="Verdana" w:hAnsi="Verdana"/>
          <w:b/>
          <w:noProof/>
          <w:highlight w:val="yellow"/>
        </w:rPr>
        <w:t>s</w:t>
      </w:r>
      <w:r w:rsidRPr="00D87F1E">
        <w:rPr>
          <w:rFonts w:ascii="Verdana" w:eastAsia="Verdana" w:hAnsi="Verdana"/>
          <w:noProof/>
          <w:highlight w:val="yellow"/>
        </w:rPr>
        <w:t>&amp;</w:t>
      </w:r>
      <w:r w:rsidRPr="00D87F1E">
        <w:rPr>
          <w:rFonts w:ascii="Verdana" w:eastAsia="Verdana" w:hAnsi="Verdana"/>
          <w:noProof/>
          <w:spacing w:val="-2"/>
          <w:highlight w:val="yellow"/>
        </w:rPr>
        <w:t>I</w:t>
      </w:r>
      <w:r w:rsidRPr="00D87F1E">
        <w:rPr>
          <w:rFonts w:ascii="Verdana" w:eastAsia="Verdana" w:hAnsi="Verdana"/>
          <w:noProof/>
          <w:spacing w:val="1"/>
          <w:highlight w:val="yellow"/>
        </w:rPr>
        <w:t>n</w:t>
      </w:r>
      <w:r w:rsidRPr="00D87F1E">
        <w:rPr>
          <w:rFonts w:ascii="Verdana" w:eastAsia="Verdana" w:hAnsi="Verdana"/>
          <w:noProof/>
          <w:highlight w:val="yellow"/>
        </w:rPr>
        <w:t>st</w:t>
      </w:r>
      <w:r w:rsidRPr="00D87F1E">
        <w:rPr>
          <w:rFonts w:ascii="Verdana" w:eastAsia="Verdana" w:hAnsi="Verdana"/>
          <w:noProof/>
          <w:spacing w:val="3"/>
          <w:highlight w:val="yellow"/>
        </w:rPr>
        <w:t>i</w:t>
      </w:r>
      <w:r w:rsidRPr="00D87F1E">
        <w:rPr>
          <w:rFonts w:ascii="Verdana" w:eastAsia="Verdana" w:hAnsi="Verdana"/>
          <w:noProof/>
          <w:spacing w:val="1"/>
          <w:highlight w:val="yellow"/>
        </w:rPr>
        <w:t>tut</w:t>
      </w:r>
      <w:r w:rsidRPr="00D87F1E">
        <w:rPr>
          <w:rFonts w:ascii="Verdana" w:eastAsia="Verdana" w:hAnsi="Verdana"/>
          <w:noProof/>
          <w:highlight w:val="yellow"/>
        </w:rPr>
        <w:t>e</w:t>
      </w:r>
      <w:r w:rsidRPr="00D87F1E">
        <w:rPr>
          <w:rFonts w:ascii="Verdana" w:eastAsia="Verdana" w:hAnsi="Verdana"/>
          <w:noProof/>
          <w:spacing w:val="2"/>
          <w:highlight w:val="yellow"/>
        </w:rPr>
        <w:t>l</w:t>
      </w:r>
      <w:r w:rsidRPr="00D87F1E">
        <w:rPr>
          <w:rFonts w:ascii="Verdana" w:eastAsia="Verdana" w:hAnsi="Verdana"/>
          <w:noProof/>
          <w:spacing w:val="-1"/>
          <w:highlight w:val="yellow"/>
        </w:rPr>
        <w:t>o</w:t>
      </w:r>
      <w:r w:rsidRPr="00D87F1E">
        <w:rPr>
          <w:rFonts w:ascii="Verdana" w:eastAsia="Verdana" w:hAnsi="Verdana"/>
          <w:noProof/>
          <w:spacing w:val="1"/>
          <w:highlight w:val="yellow"/>
        </w:rPr>
        <w:t>n</w:t>
      </w:r>
      <w:r w:rsidRPr="00D87F1E">
        <w:rPr>
          <w:rFonts w:ascii="Verdana" w:eastAsia="Verdana" w:hAnsi="Verdana"/>
          <w:noProof/>
          <w:spacing w:val="2"/>
          <w:highlight w:val="yellow"/>
        </w:rPr>
        <w:t>g</w:t>
      </w:r>
      <w:r w:rsidRPr="00D87F1E">
        <w:rPr>
          <w:rFonts w:ascii="Verdana" w:eastAsia="Verdana" w:hAnsi="Verdana"/>
          <w:noProof/>
          <w:spacing w:val="1"/>
          <w:highlight w:val="yellow"/>
        </w:rPr>
        <w:t>-</w:t>
      </w:r>
      <w:r w:rsidRPr="00D87F1E">
        <w:rPr>
          <w:rFonts w:ascii="Verdana" w:eastAsia="Verdana" w:hAnsi="Verdana"/>
          <w:noProof/>
          <w:spacing w:val="-1"/>
          <w:highlight w:val="yellow"/>
        </w:rPr>
        <w:t>r</w:t>
      </w:r>
      <w:r w:rsidRPr="00D87F1E">
        <w:rPr>
          <w:rFonts w:ascii="Verdana" w:eastAsia="Verdana" w:hAnsi="Verdana"/>
          <w:noProof/>
          <w:highlight w:val="yellow"/>
        </w:rPr>
        <w:t>a</w:t>
      </w:r>
      <w:r w:rsidRPr="00D87F1E">
        <w:rPr>
          <w:rFonts w:ascii="Verdana" w:eastAsia="Verdana" w:hAnsi="Verdana"/>
          <w:noProof/>
          <w:spacing w:val="1"/>
          <w:highlight w:val="yellow"/>
        </w:rPr>
        <w:t>ng</w:t>
      </w:r>
      <w:r w:rsidRPr="00D87F1E">
        <w:rPr>
          <w:rFonts w:ascii="Verdana" w:eastAsia="Verdana" w:hAnsi="Verdana"/>
          <w:noProof/>
          <w:highlight w:val="yellow"/>
        </w:rPr>
        <w:t>e</w:t>
      </w:r>
      <w:r w:rsidRPr="00D87F1E">
        <w:rPr>
          <w:rFonts w:ascii="Verdana" w:eastAsia="Verdana" w:hAnsi="Verdana"/>
          <w:noProof/>
          <w:spacing w:val="1"/>
          <w:highlight w:val="yellow"/>
        </w:rPr>
        <w:t>f</w:t>
      </w:r>
      <w:r w:rsidRPr="00D87F1E">
        <w:rPr>
          <w:rFonts w:ascii="Verdana" w:eastAsia="Verdana" w:hAnsi="Verdana"/>
          <w:noProof/>
          <w:spacing w:val="-1"/>
          <w:highlight w:val="yellow"/>
        </w:rPr>
        <w:t>o</w:t>
      </w:r>
      <w:r w:rsidRPr="00D87F1E">
        <w:rPr>
          <w:rFonts w:ascii="Verdana" w:eastAsia="Verdana" w:hAnsi="Verdana"/>
          <w:noProof/>
          <w:spacing w:val="1"/>
          <w:highlight w:val="yellow"/>
        </w:rPr>
        <w:t>r</w:t>
      </w:r>
      <w:r w:rsidRPr="00D87F1E">
        <w:rPr>
          <w:rFonts w:ascii="Verdana" w:eastAsia="Verdana" w:hAnsi="Verdana"/>
          <w:noProof/>
          <w:spacing w:val="-1"/>
          <w:highlight w:val="yellow"/>
        </w:rPr>
        <w:t>e</w:t>
      </w:r>
      <w:r w:rsidRPr="00D87F1E">
        <w:rPr>
          <w:rFonts w:ascii="Verdana" w:eastAsia="Verdana" w:hAnsi="Verdana"/>
          <w:noProof/>
          <w:highlight w:val="yellow"/>
        </w:rPr>
        <w:t>c</w:t>
      </w:r>
      <w:r w:rsidRPr="00D87F1E">
        <w:rPr>
          <w:rFonts w:ascii="Verdana" w:eastAsia="Verdana" w:hAnsi="Verdana"/>
          <w:noProof/>
          <w:spacing w:val="2"/>
          <w:highlight w:val="yellow"/>
        </w:rPr>
        <w:t>a</w:t>
      </w:r>
      <w:r w:rsidRPr="00D87F1E">
        <w:rPr>
          <w:rFonts w:ascii="Verdana" w:eastAsia="Verdana" w:hAnsi="Verdana"/>
          <w:noProof/>
          <w:highlight w:val="yellow"/>
        </w:rPr>
        <w:t>st</w:t>
      </w:r>
      <w:r w:rsidRPr="00D87F1E">
        <w:rPr>
          <w:rFonts w:ascii="Verdana" w:eastAsia="Verdana" w:hAnsi="Verdana"/>
          <w:noProof/>
          <w:spacing w:val="3"/>
          <w:highlight w:val="yellow"/>
        </w:rPr>
        <w:t>i</w:t>
      </w:r>
      <w:r w:rsidRPr="00D87F1E">
        <w:rPr>
          <w:rFonts w:ascii="Verdana" w:eastAsia="Verdana" w:hAnsi="Verdana"/>
          <w:noProof/>
          <w:spacing w:val="1"/>
          <w:highlight w:val="yellow"/>
        </w:rPr>
        <w:t>n</w:t>
      </w:r>
      <w:r w:rsidRPr="00D87F1E">
        <w:rPr>
          <w:rFonts w:ascii="Verdana" w:eastAsia="Verdana" w:hAnsi="Verdana"/>
          <w:noProof/>
          <w:highlight w:val="yellow"/>
        </w:rPr>
        <w:t>g</w:t>
      </w:r>
      <w:r w:rsidRPr="00D87F1E">
        <w:rPr>
          <w:rFonts w:ascii="Verdana" w:eastAsia="Verdana" w:hAnsi="Verdana"/>
          <w:noProof/>
          <w:spacing w:val="-1"/>
          <w:highlight w:val="yellow"/>
        </w:rPr>
        <w:t>fo</w:t>
      </w:r>
      <w:r w:rsidRPr="00D87F1E">
        <w:rPr>
          <w:rFonts w:ascii="Verdana" w:eastAsia="Verdana" w:hAnsi="Verdana"/>
          <w:noProof/>
          <w:highlight w:val="yellow"/>
        </w:rPr>
        <w:t>r</w:t>
      </w:r>
      <w:r w:rsidRPr="00D87F1E">
        <w:rPr>
          <w:rFonts w:ascii="Verdana" w:eastAsia="Verdana" w:hAnsi="Verdana"/>
          <w:noProof/>
          <w:spacing w:val="2"/>
          <w:highlight w:val="yellow"/>
        </w:rPr>
        <w:t>g</w:t>
      </w:r>
      <w:r w:rsidRPr="00D87F1E">
        <w:rPr>
          <w:rFonts w:ascii="Verdana" w:eastAsia="Verdana" w:hAnsi="Verdana"/>
          <w:noProof/>
          <w:spacing w:val="-1"/>
          <w:highlight w:val="yellow"/>
        </w:rPr>
        <w:t>ro</w:t>
      </w:r>
      <w:r w:rsidRPr="00D87F1E">
        <w:rPr>
          <w:rFonts w:ascii="Verdana" w:eastAsia="Verdana" w:hAnsi="Verdana"/>
          <w:noProof/>
          <w:highlight w:val="yellow"/>
        </w:rPr>
        <w:t>w</w:t>
      </w:r>
      <w:r w:rsidRPr="00D87F1E">
        <w:rPr>
          <w:rFonts w:ascii="Verdana" w:eastAsia="Verdana" w:hAnsi="Verdana"/>
          <w:noProof/>
          <w:spacing w:val="1"/>
          <w:highlight w:val="yellow"/>
        </w:rPr>
        <w:t>t</w:t>
      </w:r>
      <w:r w:rsidRPr="00D87F1E">
        <w:rPr>
          <w:rFonts w:ascii="Verdana" w:eastAsia="Verdana" w:hAnsi="Verdana"/>
          <w:noProof/>
          <w:highlight w:val="yellow"/>
        </w:rPr>
        <w:t>h</w:t>
      </w:r>
      <w:r w:rsidRPr="00D87F1E">
        <w:rPr>
          <w:rFonts w:ascii="Verdana" w:eastAsia="Verdana" w:hAnsi="Verdana"/>
          <w:noProof/>
          <w:spacing w:val="2"/>
          <w:highlight w:val="yellow"/>
        </w:rPr>
        <w:t>a</w:t>
      </w:r>
      <w:r w:rsidRPr="00D87F1E">
        <w:rPr>
          <w:rFonts w:ascii="Verdana" w:eastAsia="Verdana" w:hAnsi="Verdana"/>
          <w:noProof/>
          <w:spacing w:val="1"/>
          <w:highlight w:val="yellow"/>
        </w:rPr>
        <w:t>n</w:t>
      </w:r>
      <w:r w:rsidRPr="00D87F1E">
        <w:rPr>
          <w:rFonts w:ascii="Verdana" w:eastAsia="Verdana" w:hAnsi="Verdana"/>
          <w:noProof/>
          <w:highlight w:val="yellow"/>
        </w:rPr>
        <w:t xml:space="preserve">d </w:t>
      </w:r>
      <w:r w:rsidRPr="00D87F1E">
        <w:rPr>
          <w:rFonts w:ascii="Verdana" w:eastAsia="Verdana" w:hAnsi="Verdana"/>
          <w:noProof/>
          <w:spacing w:val="3"/>
          <w:highlight w:val="yellow"/>
        </w:rPr>
        <w:t>i</w:t>
      </w:r>
      <w:r w:rsidRPr="00D87F1E">
        <w:rPr>
          <w:rFonts w:ascii="Verdana" w:eastAsia="Verdana" w:hAnsi="Verdana"/>
          <w:noProof/>
          <w:highlight w:val="yellow"/>
        </w:rPr>
        <w:t>m</w:t>
      </w:r>
      <w:r w:rsidRPr="00D87F1E">
        <w:rPr>
          <w:rFonts w:ascii="Verdana" w:eastAsia="Verdana" w:hAnsi="Verdana"/>
          <w:noProof/>
          <w:spacing w:val="1"/>
          <w:highlight w:val="yellow"/>
        </w:rPr>
        <w:t>p</w:t>
      </w:r>
      <w:r w:rsidRPr="00D87F1E">
        <w:rPr>
          <w:rFonts w:ascii="Verdana" w:eastAsia="Verdana" w:hAnsi="Verdana"/>
          <w:noProof/>
          <w:spacing w:val="-1"/>
          <w:highlight w:val="yellow"/>
        </w:rPr>
        <w:t>ro</w:t>
      </w:r>
      <w:r w:rsidRPr="00D87F1E">
        <w:rPr>
          <w:rFonts w:ascii="Verdana" w:eastAsia="Verdana" w:hAnsi="Verdana"/>
          <w:noProof/>
          <w:highlight w:val="yellow"/>
        </w:rPr>
        <w:t>v</w:t>
      </w:r>
      <w:r w:rsidRPr="00D87F1E">
        <w:rPr>
          <w:rFonts w:ascii="Verdana" w:eastAsia="Verdana" w:hAnsi="Verdana"/>
          <w:noProof/>
          <w:spacing w:val="-1"/>
          <w:highlight w:val="yellow"/>
        </w:rPr>
        <w:t>e</w:t>
      </w:r>
      <w:r w:rsidRPr="00D87F1E">
        <w:rPr>
          <w:rFonts w:ascii="Verdana" w:eastAsia="Verdana" w:hAnsi="Verdana"/>
          <w:noProof/>
          <w:spacing w:val="3"/>
          <w:highlight w:val="yellow"/>
        </w:rPr>
        <w:t>m</w:t>
      </w:r>
      <w:r w:rsidRPr="00D87F1E">
        <w:rPr>
          <w:rFonts w:ascii="Verdana" w:eastAsia="Verdana" w:hAnsi="Verdana"/>
          <w:noProof/>
          <w:spacing w:val="-1"/>
          <w:highlight w:val="yellow"/>
        </w:rPr>
        <w:t>e</w:t>
      </w:r>
      <w:r w:rsidRPr="00D87F1E">
        <w:rPr>
          <w:rFonts w:ascii="Verdana" w:eastAsia="Verdana" w:hAnsi="Verdana"/>
          <w:noProof/>
          <w:spacing w:val="1"/>
          <w:highlight w:val="yellow"/>
        </w:rPr>
        <w:t>nt</w:t>
      </w:r>
      <w:r w:rsidRPr="00D87F1E">
        <w:rPr>
          <w:rFonts w:ascii="Verdana" w:eastAsia="Verdana" w:hAnsi="Verdana"/>
          <w:noProof/>
          <w:highlight w:val="yellow"/>
        </w:rPr>
        <w:t>.</w:t>
      </w:r>
    </w:p>
    <w:p w:rsidR="00F9358D" w:rsidRPr="00D87F1E" w:rsidRDefault="009265EB" w:rsidP="00900F36">
      <w:pPr>
        <w:pStyle w:val="ListParagraph"/>
        <w:numPr>
          <w:ilvl w:val="0"/>
          <w:numId w:val="14"/>
        </w:numPr>
        <w:spacing w:line="220" w:lineRule="exact"/>
        <w:rPr>
          <w:rFonts w:ascii="Verdana" w:eastAsia="Verdana" w:hAnsi="Verdana"/>
          <w:noProof/>
          <w:highlight w:val="yellow"/>
        </w:rPr>
      </w:pPr>
      <w:proofErr w:type="spellStart"/>
      <w:r w:rsidRPr="00D87F1E">
        <w:rPr>
          <w:rFonts w:ascii="Verdana" w:eastAsia="Verdana" w:hAnsi="Verdana"/>
          <w:highlight w:val="yellow"/>
        </w:rPr>
        <w:t>Cl</w:t>
      </w:r>
      <w:r w:rsidRPr="00D87F1E">
        <w:rPr>
          <w:rFonts w:ascii="Verdana" w:eastAsia="Verdana" w:hAnsi="Verdana"/>
          <w:spacing w:val="3"/>
          <w:highlight w:val="yellow"/>
        </w:rPr>
        <w:t>i</w:t>
      </w:r>
      <w:r w:rsidRPr="00D87F1E">
        <w:rPr>
          <w:rFonts w:ascii="Verdana" w:eastAsia="Verdana" w:hAnsi="Verdana"/>
          <w:spacing w:val="-1"/>
          <w:highlight w:val="yellow"/>
        </w:rPr>
        <w:t>e</w:t>
      </w:r>
      <w:r w:rsidRPr="00D87F1E">
        <w:rPr>
          <w:rFonts w:ascii="Verdana" w:eastAsia="Verdana" w:hAnsi="Verdana"/>
          <w:spacing w:val="1"/>
          <w:highlight w:val="yellow"/>
        </w:rPr>
        <w:t>n</w:t>
      </w:r>
      <w:r w:rsidRPr="00D87F1E">
        <w:rPr>
          <w:rFonts w:ascii="Verdana" w:eastAsia="Verdana" w:hAnsi="Verdana"/>
          <w:highlight w:val="yellow"/>
        </w:rPr>
        <w:t>t</w:t>
      </w:r>
      <w:r w:rsidRPr="00D87F1E">
        <w:rPr>
          <w:rFonts w:ascii="Verdana" w:eastAsia="Verdana" w:hAnsi="Verdana"/>
          <w:noProof/>
          <w:spacing w:val="-2"/>
          <w:highlight w:val="yellow"/>
        </w:rPr>
        <w:t>R</w:t>
      </w:r>
      <w:r w:rsidRPr="00D87F1E">
        <w:rPr>
          <w:rFonts w:ascii="Verdana" w:eastAsia="Verdana" w:hAnsi="Verdana"/>
          <w:noProof/>
          <w:spacing w:val="-1"/>
          <w:highlight w:val="yellow"/>
        </w:rPr>
        <w:t>e</w:t>
      </w:r>
      <w:r w:rsidRPr="00D87F1E">
        <w:rPr>
          <w:rFonts w:ascii="Verdana" w:eastAsia="Verdana" w:hAnsi="Verdana"/>
          <w:noProof/>
          <w:spacing w:val="3"/>
          <w:highlight w:val="yellow"/>
        </w:rPr>
        <w:t>l</w:t>
      </w:r>
      <w:r w:rsidRPr="00D87F1E">
        <w:rPr>
          <w:rFonts w:ascii="Verdana" w:eastAsia="Verdana" w:hAnsi="Verdana"/>
          <w:noProof/>
          <w:highlight w:val="yellow"/>
        </w:rPr>
        <w:t>a</w:t>
      </w:r>
      <w:r w:rsidRPr="00D87F1E">
        <w:rPr>
          <w:rFonts w:ascii="Verdana" w:eastAsia="Verdana" w:hAnsi="Verdana"/>
          <w:noProof/>
          <w:spacing w:val="-1"/>
          <w:highlight w:val="yellow"/>
        </w:rPr>
        <w:t>t</w:t>
      </w:r>
      <w:r w:rsidRPr="00D87F1E">
        <w:rPr>
          <w:rFonts w:ascii="Verdana" w:eastAsia="Verdana" w:hAnsi="Verdana"/>
          <w:noProof/>
          <w:spacing w:val="3"/>
          <w:highlight w:val="yellow"/>
        </w:rPr>
        <w:t>i</w:t>
      </w:r>
      <w:r w:rsidRPr="00D87F1E">
        <w:rPr>
          <w:rFonts w:ascii="Verdana" w:eastAsia="Verdana" w:hAnsi="Verdana"/>
          <w:noProof/>
          <w:spacing w:val="-1"/>
          <w:highlight w:val="yellow"/>
        </w:rPr>
        <w:t>o</w:t>
      </w:r>
      <w:r w:rsidRPr="00D87F1E">
        <w:rPr>
          <w:rFonts w:ascii="Verdana" w:eastAsia="Verdana" w:hAnsi="Verdana"/>
          <w:noProof/>
          <w:spacing w:val="1"/>
          <w:highlight w:val="yellow"/>
        </w:rPr>
        <w:t>n</w:t>
      </w:r>
      <w:r w:rsidRPr="00D87F1E">
        <w:rPr>
          <w:rFonts w:ascii="Verdana" w:eastAsia="Verdana" w:hAnsi="Verdana"/>
          <w:noProof/>
          <w:highlight w:val="yellow"/>
        </w:rPr>
        <w:t>s</w:t>
      </w:r>
      <w:r w:rsidRPr="00D87F1E">
        <w:rPr>
          <w:rFonts w:ascii="Verdana" w:eastAsia="Verdana" w:hAnsi="Verdana"/>
          <w:highlight w:val="yellow"/>
        </w:rPr>
        <w:t>-M</w:t>
      </w:r>
      <w:r w:rsidRPr="00D87F1E">
        <w:rPr>
          <w:rFonts w:ascii="Verdana" w:eastAsia="Verdana" w:hAnsi="Verdana"/>
          <w:spacing w:val="1"/>
          <w:highlight w:val="yellow"/>
        </w:rPr>
        <w:t>a</w:t>
      </w:r>
      <w:r w:rsidRPr="00D87F1E">
        <w:rPr>
          <w:rFonts w:ascii="Verdana" w:eastAsia="Verdana" w:hAnsi="Verdana"/>
          <w:spacing w:val="3"/>
          <w:highlight w:val="yellow"/>
        </w:rPr>
        <w:t>i</w:t>
      </w:r>
      <w:r w:rsidRPr="00D87F1E">
        <w:rPr>
          <w:rFonts w:ascii="Verdana" w:eastAsia="Verdana" w:hAnsi="Verdana"/>
          <w:spacing w:val="1"/>
          <w:highlight w:val="yellow"/>
        </w:rPr>
        <w:t>nt</w:t>
      </w:r>
      <w:r w:rsidRPr="00D87F1E">
        <w:rPr>
          <w:rFonts w:ascii="Verdana" w:eastAsia="Verdana" w:hAnsi="Verdana"/>
          <w:spacing w:val="-2"/>
          <w:highlight w:val="yellow"/>
        </w:rPr>
        <w:t>a</w:t>
      </w:r>
      <w:r w:rsidRPr="00D87F1E">
        <w:rPr>
          <w:rFonts w:ascii="Verdana" w:eastAsia="Verdana" w:hAnsi="Verdana"/>
          <w:spacing w:val="3"/>
          <w:highlight w:val="yellow"/>
        </w:rPr>
        <w:t>i</w:t>
      </w:r>
      <w:r w:rsidRPr="00D87F1E">
        <w:rPr>
          <w:rFonts w:ascii="Verdana" w:eastAsia="Verdana" w:hAnsi="Verdana"/>
          <w:highlight w:val="yellow"/>
        </w:rPr>
        <w:t>n</w:t>
      </w:r>
      <w:r w:rsidRPr="00D87F1E">
        <w:rPr>
          <w:rFonts w:ascii="Verdana" w:eastAsia="Verdana" w:hAnsi="Verdana"/>
          <w:spacing w:val="-1"/>
          <w:highlight w:val="yellow"/>
        </w:rPr>
        <w:t>fo</w:t>
      </w:r>
      <w:r w:rsidRPr="00D87F1E">
        <w:rPr>
          <w:rFonts w:ascii="Verdana" w:eastAsia="Verdana" w:hAnsi="Verdana"/>
          <w:highlight w:val="yellow"/>
        </w:rPr>
        <w:t>cus</w:t>
      </w:r>
      <w:r w:rsidRPr="00D87F1E">
        <w:rPr>
          <w:rFonts w:ascii="Verdana" w:eastAsia="Verdana" w:hAnsi="Verdana"/>
          <w:spacing w:val="-1"/>
          <w:highlight w:val="yellow"/>
        </w:rPr>
        <w:t>o</w:t>
      </w:r>
      <w:r w:rsidRPr="00D87F1E">
        <w:rPr>
          <w:rFonts w:ascii="Verdana" w:eastAsia="Verdana" w:hAnsi="Verdana"/>
          <w:highlight w:val="yellow"/>
        </w:rPr>
        <w:t>n</w:t>
      </w:r>
      <w:r w:rsidRPr="00D87F1E">
        <w:rPr>
          <w:rFonts w:ascii="Verdana" w:eastAsia="Verdana" w:hAnsi="Verdana"/>
          <w:noProof/>
          <w:highlight w:val="yellow"/>
        </w:rPr>
        <w:t>customer</w:t>
      </w:r>
      <w:r w:rsidRPr="00D87F1E">
        <w:rPr>
          <w:rFonts w:ascii="Verdana" w:eastAsia="Verdana" w:hAnsi="Verdana"/>
          <w:highlight w:val="yellow"/>
        </w:rPr>
        <w:t>ne</w:t>
      </w:r>
      <w:r w:rsidRPr="00D87F1E">
        <w:rPr>
          <w:rFonts w:ascii="Verdana" w:eastAsia="Verdana" w:hAnsi="Verdana"/>
          <w:spacing w:val="-1"/>
          <w:highlight w:val="yellow"/>
        </w:rPr>
        <w:t>e</w:t>
      </w:r>
      <w:r w:rsidRPr="00D87F1E">
        <w:rPr>
          <w:rFonts w:ascii="Verdana" w:eastAsia="Verdana" w:hAnsi="Verdana"/>
          <w:spacing w:val="1"/>
          <w:highlight w:val="yellow"/>
        </w:rPr>
        <w:t>d</w:t>
      </w:r>
      <w:r w:rsidRPr="00D87F1E">
        <w:rPr>
          <w:rFonts w:ascii="Verdana" w:eastAsia="Verdana" w:hAnsi="Verdana"/>
          <w:highlight w:val="yellow"/>
        </w:rPr>
        <w:t>sa</w:t>
      </w:r>
      <w:r w:rsidRPr="00D87F1E">
        <w:rPr>
          <w:rFonts w:ascii="Verdana" w:eastAsia="Verdana" w:hAnsi="Verdana"/>
          <w:spacing w:val="1"/>
          <w:highlight w:val="yellow"/>
        </w:rPr>
        <w:t>n</w:t>
      </w:r>
      <w:r w:rsidRPr="00D87F1E">
        <w:rPr>
          <w:rFonts w:ascii="Verdana" w:eastAsia="Verdana" w:hAnsi="Verdana"/>
          <w:highlight w:val="yellow"/>
        </w:rPr>
        <w:t>d</w:t>
      </w:r>
      <w:r w:rsidRPr="00D87F1E">
        <w:rPr>
          <w:rFonts w:ascii="Verdana" w:eastAsia="Verdana" w:hAnsi="Verdana"/>
          <w:spacing w:val="-2"/>
          <w:highlight w:val="yellow"/>
        </w:rPr>
        <w:t>e</w:t>
      </w:r>
      <w:r w:rsidRPr="00D87F1E">
        <w:rPr>
          <w:rFonts w:ascii="Verdana" w:eastAsia="Verdana" w:hAnsi="Verdana"/>
          <w:highlight w:val="yellow"/>
        </w:rPr>
        <w:t>x</w:t>
      </w:r>
      <w:r w:rsidRPr="00D87F1E">
        <w:rPr>
          <w:rFonts w:ascii="Verdana" w:eastAsia="Verdana" w:hAnsi="Verdana"/>
          <w:spacing w:val="3"/>
          <w:highlight w:val="yellow"/>
        </w:rPr>
        <w:t>p</w:t>
      </w:r>
      <w:r w:rsidRPr="00D87F1E">
        <w:rPr>
          <w:rFonts w:ascii="Verdana" w:eastAsia="Verdana" w:hAnsi="Verdana"/>
          <w:spacing w:val="-1"/>
          <w:highlight w:val="yellow"/>
        </w:rPr>
        <w:t>e</w:t>
      </w:r>
      <w:r w:rsidRPr="00D87F1E">
        <w:rPr>
          <w:rFonts w:ascii="Verdana" w:eastAsia="Verdana" w:hAnsi="Verdana"/>
          <w:highlight w:val="yellow"/>
        </w:rPr>
        <w:t>cta</w:t>
      </w:r>
      <w:r w:rsidRPr="00D87F1E">
        <w:rPr>
          <w:rFonts w:ascii="Verdana" w:eastAsia="Verdana" w:hAnsi="Verdana"/>
          <w:spacing w:val="1"/>
          <w:highlight w:val="yellow"/>
        </w:rPr>
        <w:t>t</w:t>
      </w:r>
      <w:r w:rsidRPr="00D87F1E">
        <w:rPr>
          <w:rFonts w:ascii="Verdana" w:eastAsia="Verdana" w:hAnsi="Verdana"/>
          <w:spacing w:val="3"/>
          <w:highlight w:val="yellow"/>
        </w:rPr>
        <w:t>i</w:t>
      </w:r>
      <w:r w:rsidRPr="00D87F1E">
        <w:rPr>
          <w:rFonts w:ascii="Verdana" w:eastAsia="Verdana" w:hAnsi="Verdana"/>
          <w:spacing w:val="-1"/>
          <w:highlight w:val="yellow"/>
        </w:rPr>
        <w:t>o</w:t>
      </w:r>
      <w:r w:rsidRPr="00D87F1E">
        <w:rPr>
          <w:rFonts w:ascii="Verdana" w:eastAsia="Verdana" w:hAnsi="Verdana"/>
          <w:spacing w:val="1"/>
          <w:highlight w:val="yellow"/>
        </w:rPr>
        <w:t>n</w:t>
      </w:r>
      <w:r w:rsidRPr="00D87F1E">
        <w:rPr>
          <w:rFonts w:ascii="Verdana" w:eastAsia="Verdana" w:hAnsi="Verdana"/>
          <w:highlight w:val="yellow"/>
        </w:rPr>
        <w:t>s</w:t>
      </w:r>
      <w:proofErr w:type="spellEnd"/>
      <w:r w:rsidRPr="00D87F1E">
        <w:rPr>
          <w:rFonts w:ascii="Verdana" w:eastAsia="Verdana" w:hAnsi="Verdana"/>
          <w:highlight w:val="yellow"/>
        </w:rPr>
        <w:t xml:space="preserve">, </w:t>
      </w:r>
      <w:proofErr w:type="spellStart"/>
      <w:r w:rsidRPr="00D87F1E">
        <w:rPr>
          <w:rFonts w:ascii="Verdana" w:eastAsia="Verdana" w:hAnsi="Verdana"/>
          <w:highlight w:val="yellow"/>
        </w:rPr>
        <w:t>the</w:t>
      </w:r>
      <w:r w:rsidRPr="00D87F1E">
        <w:rPr>
          <w:rFonts w:ascii="Verdana" w:eastAsia="Verdana" w:hAnsi="Verdana"/>
          <w:noProof/>
          <w:spacing w:val="1"/>
          <w:highlight w:val="yellow"/>
        </w:rPr>
        <w:t>f</w:t>
      </w:r>
      <w:r w:rsidRPr="00D87F1E">
        <w:rPr>
          <w:rFonts w:ascii="Verdana" w:eastAsia="Verdana" w:hAnsi="Verdana"/>
          <w:noProof/>
          <w:spacing w:val="-1"/>
          <w:highlight w:val="yellow"/>
        </w:rPr>
        <w:t>o</w:t>
      </w:r>
      <w:r w:rsidRPr="00D87F1E">
        <w:rPr>
          <w:rFonts w:ascii="Verdana" w:eastAsia="Verdana" w:hAnsi="Verdana"/>
          <w:noProof/>
          <w:spacing w:val="3"/>
          <w:highlight w:val="yellow"/>
        </w:rPr>
        <w:t>ll</w:t>
      </w:r>
      <w:r w:rsidRPr="00D87F1E">
        <w:rPr>
          <w:rFonts w:ascii="Verdana" w:eastAsia="Verdana" w:hAnsi="Verdana"/>
          <w:noProof/>
          <w:spacing w:val="-1"/>
          <w:highlight w:val="yellow"/>
        </w:rPr>
        <w:t>o</w:t>
      </w:r>
      <w:r w:rsidRPr="00D87F1E">
        <w:rPr>
          <w:rFonts w:ascii="Verdana" w:eastAsia="Verdana" w:hAnsi="Verdana"/>
          <w:noProof/>
          <w:spacing w:val="3"/>
          <w:highlight w:val="yellow"/>
        </w:rPr>
        <w:t>w</w:t>
      </w:r>
      <w:r w:rsidRPr="00D87F1E">
        <w:rPr>
          <w:rFonts w:ascii="Verdana" w:eastAsia="Verdana" w:hAnsi="Verdana"/>
          <w:noProof/>
          <w:spacing w:val="1"/>
          <w:highlight w:val="yellow"/>
        </w:rPr>
        <w:t>-u</w:t>
      </w:r>
      <w:r w:rsidRPr="00D87F1E">
        <w:rPr>
          <w:rFonts w:ascii="Verdana" w:eastAsia="Verdana" w:hAnsi="Verdana"/>
          <w:noProof/>
          <w:highlight w:val="yellow"/>
        </w:rPr>
        <w:t>pto</w:t>
      </w:r>
      <w:proofErr w:type="spellEnd"/>
      <w:r w:rsidRPr="000B0C2F">
        <w:rPr>
          <w:rFonts w:ascii="Verdana" w:eastAsia="Verdana" w:hAnsi="Verdana"/>
          <w:noProof/>
        </w:rPr>
        <w:t xml:space="preserve"> </w:t>
      </w:r>
      <w:r w:rsidRPr="00D87F1E">
        <w:rPr>
          <w:rFonts w:ascii="Verdana" w:eastAsia="Verdana" w:hAnsi="Verdana"/>
          <w:noProof/>
          <w:spacing w:val="-1"/>
          <w:highlight w:val="yellow"/>
        </w:rPr>
        <w:t>e</w:t>
      </w:r>
      <w:r w:rsidRPr="00D87F1E">
        <w:rPr>
          <w:rFonts w:ascii="Verdana" w:eastAsia="Verdana" w:hAnsi="Verdana"/>
          <w:noProof/>
          <w:spacing w:val="1"/>
          <w:highlight w:val="yellow"/>
        </w:rPr>
        <w:t>n</w:t>
      </w:r>
      <w:r w:rsidRPr="00D87F1E">
        <w:rPr>
          <w:rFonts w:ascii="Verdana" w:eastAsia="Verdana" w:hAnsi="Verdana"/>
          <w:noProof/>
          <w:highlight w:val="yellow"/>
        </w:rPr>
        <w:t>su</w:t>
      </w:r>
      <w:r w:rsidRPr="00D87F1E">
        <w:rPr>
          <w:rFonts w:ascii="Verdana" w:eastAsia="Verdana" w:hAnsi="Verdana"/>
          <w:noProof/>
          <w:spacing w:val="2"/>
          <w:highlight w:val="yellow"/>
        </w:rPr>
        <w:t>r</w:t>
      </w:r>
      <w:r w:rsidRPr="00D87F1E">
        <w:rPr>
          <w:rFonts w:ascii="Verdana" w:eastAsia="Verdana" w:hAnsi="Verdana"/>
          <w:noProof/>
          <w:highlight w:val="yellow"/>
        </w:rPr>
        <w:t>e</w:t>
      </w:r>
      <w:r w:rsidRPr="00D87F1E">
        <w:rPr>
          <w:rFonts w:ascii="Verdana" w:eastAsia="Verdana" w:hAnsi="Verdana"/>
          <w:noProof/>
          <w:spacing w:val="1"/>
          <w:highlight w:val="yellow"/>
        </w:rPr>
        <w:t>s</w:t>
      </w:r>
      <w:r w:rsidRPr="00D87F1E">
        <w:rPr>
          <w:rFonts w:ascii="Verdana" w:eastAsia="Verdana" w:hAnsi="Verdana"/>
          <w:noProof/>
          <w:highlight w:val="yellow"/>
        </w:rPr>
        <w:t>a</w:t>
      </w:r>
      <w:r w:rsidRPr="00D87F1E">
        <w:rPr>
          <w:rFonts w:ascii="Verdana" w:eastAsia="Verdana" w:hAnsi="Verdana"/>
          <w:noProof/>
          <w:spacing w:val="1"/>
          <w:highlight w:val="yellow"/>
        </w:rPr>
        <w:t>t</w:t>
      </w:r>
      <w:r w:rsidRPr="00D87F1E">
        <w:rPr>
          <w:rFonts w:ascii="Verdana" w:eastAsia="Verdana" w:hAnsi="Verdana"/>
          <w:noProof/>
          <w:spacing w:val="3"/>
          <w:highlight w:val="yellow"/>
        </w:rPr>
        <w:t>i</w:t>
      </w:r>
      <w:r w:rsidRPr="00D87F1E">
        <w:rPr>
          <w:rFonts w:ascii="Verdana" w:eastAsia="Verdana" w:hAnsi="Verdana"/>
          <w:noProof/>
          <w:highlight w:val="yellow"/>
        </w:rPr>
        <w:t>s</w:t>
      </w:r>
      <w:r w:rsidRPr="00D87F1E">
        <w:rPr>
          <w:rFonts w:ascii="Verdana" w:eastAsia="Verdana" w:hAnsi="Verdana"/>
          <w:noProof/>
          <w:spacing w:val="-1"/>
          <w:highlight w:val="yellow"/>
        </w:rPr>
        <w:t>f</w:t>
      </w:r>
      <w:r w:rsidRPr="00D87F1E">
        <w:rPr>
          <w:rFonts w:ascii="Verdana" w:eastAsia="Verdana" w:hAnsi="Verdana"/>
          <w:noProof/>
          <w:highlight w:val="yellow"/>
        </w:rPr>
        <w:t>act</w:t>
      </w:r>
      <w:r w:rsidRPr="00D87F1E">
        <w:rPr>
          <w:rFonts w:ascii="Verdana" w:eastAsia="Verdana" w:hAnsi="Verdana"/>
          <w:noProof/>
          <w:spacing w:val="3"/>
          <w:highlight w:val="yellow"/>
        </w:rPr>
        <w:t>i</w:t>
      </w:r>
      <w:r w:rsidRPr="00D87F1E">
        <w:rPr>
          <w:rFonts w:ascii="Verdana" w:eastAsia="Verdana" w:hAnsi="Verdana"/>
          <w:noProof/>
          <w:spacing w:val="-1"/>
          <w:highlight w:val="yellow"/>
        </w:rPr>
        <w:t>o</w:t>
      </w:r>
      <w:r w:rsidRPr="00D87F1E">
        <w:rPr>
          <w:rFonts w:ascii="Verdana" w:eastAsia="Verdana" w:hAnsi="Verdana"/>
          <w:noProof/>
          <w:highlight w:val="yellow"/>
        </w:rPr>
        <w:t>na</w:t>
      </w:r>
      <w:r w:rsidRPr="00D87F1E">
        <w:rPr>
          <w:rFonts w:ascii="Verdana" w:eastAsia="Verdana" w:hAnsi="Verdana"/>
          <w:noProof/>
          <w:spacing w:val="1"/>
          <w:highlight w:val="yellow"/>
        </w:rPr>
        <w:t>n</w:t>
      </w:r>
      <w:r w:rsidRPr="00D87F1E">
        <w:rPr>
          <w:rFonts w:ascii="Verdana" w:eastAsia="Verdana" w:hAnsi="Verdana"/>
          <w:noProof/>
          <w:highlight w:val="yellow"/>
        </w:rPr>
        <w:t>d</w:t>
      </w:r>
      <w:r w:rsidRPr="00D87F1E">
        <w:rPr>
          <w:rFonts w:ascii="Verdana" w:eastAsia="Verdana" w:hAnsi="Verdana"/>
          <w:noProof/>
          <w:spacing w:val="2"/>
          <w:highlight w:val="yellow"/>
        </w:rPr>
        <w:t>i</w:t>
      </w:r>
      <w:r w:rsidRPr="00D87F1E">
        <w:rPr>
          <w:rFonts w:ascii="Verdana" w:eastAsia="Verdana" w:hAnsi="Verdana"/>
          <w:noProof/>
          <w:highlight w:val="yellow"/>
        </w:rPr>
        <w:t>m</w:t>
      </w:r>
      <w:r w:rsidRPr="00D87F1E">
        <w:rPr>
          <w:rFonts w:ascii="Verdana" w:eastAsia="Verdana" w:hAnsi="Verdana"/>
          <w:noProof/>
          <w:spacing w:val="1"/>
          <w:highlight w:val="yellow"/>
        </w:rPr>
        <w:t>p</w:t>
      </w:r>
      <w:r w:rsidRPr="00D87F1E">
        <w:rPr>
          <w:rFonts w:ascii="Verdana" w:eastAsia="Verdana" w:hAnsi="Verdana"/>
          <w:noProof/>
          <w:spacing w:val="-1"/>
          <w:highlight w:val="yellow"/>
        </w:rPr>
        <w:t>ro</w:t>
      </w:r>
      <w:r w:rsidRPr="00D87F1E">
        <w:rPr>
          <w:rFonts w:ascii="Verdana" w:eastAsia="Verdana" w:hAnsi="Verdana"/>
          <w:noProof/>
          <w:highlight w:val="yellow"/>
        </w:rPr>
        <w:t>ve</w:t>
      </w:r>
      <w:r w:rsidRPr="00D87F1E">
        <w:rPr>
          <w:rFonts w:ascii="Verdana" w:eastAsia="Verdana" w:hAnsi="Verdana"/>
          <w:noProof/>
          <w:spacing w:val="2"/>
          <w:highlight w:val="yellow"/>
        </w:rPr>
        <w:t>p</w:t>
      </w:r>
      <w:r w:rsidRPr="00D87F1E">
        <w:rPr>
          <w:rFonts w:ascii="Verdana" w:eastAsia="Verdana" w:hAnsi="Verdana"/>
          <w:noProof/>
          <w:spacing w:val="-1"/>
          <w:highlight w:val="yellow"/>
        </w:rPr>
        <w:t>ro</w:t>
      </w:r>
      <w:r w:rsidRPr="00D87F1E">
        <w:rPr>
          <w:rFonts w:ascii="Verdana" w:eastAsia="Verdana" w:hAnsi="Verdana"/>
          <w:noProof/>
          <w:spacing w:val="1"/>
          <w:highlight w:val="yellow"/>
        </w:rPr>
        <w:t>du</w:t>
      </w:r>
      <w:r w:rsidRPr="00D87F1E">
        <w:rPr>
          <w:rFonts w:ascii="Verdana" w:eastAsia="Verdana" w:hAnsi="Verdana"/>
          <w:noProof/>
          <w:highlight w:val="yellow"/>
        </w:rPr>
        <w:t>c</w:t>
      </w:r>
      <w:r w:rsidRPr="00D87F1E">
        <w:rPr>
          <w:rFonts w:ascii="Verdana" w:eastAsia="Verdana" w:hAnsi="Verdana"/>
          <w:noProof/>
          <w:spacing w:val="2"/>
          <w:highlight w:val="yellow"/>
        </w:rPr>
        <w:t>t</w:t>
      </w:r>
      <w:r w:rsidRPr="00D87F1E">
        <w:rPr>
          <w:rFonts w:ascii="Verdana" w:eastAsia="Verdana" w:hAnsi="Verdana"/>
          <w:noProof/>
          <w:highlight w:val="yellow"/>
        </w:rPr>
        <w:t>sa</w:t>
      </w:r>
      <w:r w:rsidRPr="00D87F1E">
        <w:rPr>
          <w:rFonts w:ascii="Verdana" w:eastAsia="Verdana" w:hAnsi="Verdana"/>
          <w:noProof/>
          <w:spacing w:val="1"/>
          <w:highlight w:val="yellow"/>
        </w:rPr>
        <w:t>n</w:t>
      </w:r>
      <w:r w:rsidRPr="00D87F1E">
        <w:rPr>
          <w:rFonts w:ascii="Verdana" w:eastAsia="Verdana" w:hAnsi="Verdana"/>
          <w:noProof/>
          <w:highlight w:val="yellow"/>
        </w:rPr>
        <w:t>d</w:t>
      </w:r>
      <w:r w:rsidRPr="00D87F1E">
        <w:rPr>
          <w:rFonts w:ascii="Verdana" w:eastAsia="Verdana" w:hAnsi="Verdana"/>
          <w:noProof/>
          <w:spacing w:val="1"/>
          <w:highlight w:val="yellow"/>
        </w:rPr>
        <w:t>s</w:t>
      </w:r>
      <w:r w:rsidRPr="00D87F1E">
        <w:rPr>
          <w:rFonts w:ascii="Verdana" w:eastAsia="Verdana" w:hAnsi="Verdana"/>
          <w:noProof/>
          <w:spacing w:val="-1"/>
          <w:highlight w:val="yellow"/>
        </w:rPr>
        <w:t>e</w:t>
      </w:r>
      <w:r w:rsidRPr="00D87F1E">
        <w:rPr>
          <w:rFonts w:ascii="Verdana" w:eastAsia="Verdana" w:hAnsi="Verdana"/>
          <w:noProof/>
          <w:spacing w:val="1"/>
          <w:highlight w:val="yellow"/>
        </w:rPr>
        <w:t>r</w:t>
      </w:r>
      <w:r w:rsidRPr="00D87F1E">
        <w:rPr>
          <w:rFonts w:ascii="Verdana" w:eastAsia="Verdana" w:hAnsi="Verdana"/>
          <w:noProof/>
          <w:highlight w:val="yellow"/>
        </w:rPr>
        <w:t>v</w:t>
      </w:r>
      <w:r w:rsidRPr="00D87F1E">
        <w:rPr>
          <w:rFonts w:ascii="Verdana" w:eastAsia="Verdana" w:hAnsi="Verdana"/>
          <w:noProof/>
          <w:spacing w:val="3"/>
          <w:highlight w:val="yellow"/>
        </w:rPr>
        <w:t>i</w:t>
      </w:r>
      <w:r w:rsidRPr="00D87F1E">
        <w:rPr>
          <w:rFonts w:ascii="Verdana" w:eastAsia="Verdana" w:hAnsi="Verdana"/>
          <w:noProof/>
          <w:highlight w:val="yellow"/>
        </w:rPr>
        <w:t>c</w:t>
      </w:r>
      <w:r w:rsidRPr="00D87F1E">
        <w:rPr>
          <w:rFonts w:ascii="Verdana" w:eastAsia="Verdana" w:hAnsi="Verdana"/>
          <w:noProof/>
          <w:spacing w:val="-2"/>
          <w:highlight w:val="yellow"/>
        </w:rPr>
        <w:t>e</w:t>
      </w:r>
      <w:r w:rsidRPr="00D87F1E">
        <w:rPr>
          <w:rFonts w:ascii="Verdana" w:eastAsia="Verdana" w:hAnsi="Verdana"/>
          <w:noProof/>
          <w:highlight w:val="yellow"/>
        </w:rPr>
        <w:t>s.</w:t>
      </w:r>
    </w:p>
    <w:p w:rsidR="00B910C9" w:rsidRPr="000B0C2F" w:rsidRDefault="009265EB" w:rsidP="00900F36">
      <w:pPr>
        <w:pStyle w:val="ListParagraph"/>
        <w:numPr>
          <w:ilvl w:val="0"/>
          <w:numId w:val="14"/>
        </w:numPr>
        <w:spacing w:line="220" w:lineRule="exact"/>
        <w:rPr>
          <w:rFonts w:ascii="Verdana" w:eastAsia="Verdana" w:hAnsi="Verdana"/>
          <w:noProof/>
        </w:rPr>
      </w:pPr>
      <w:r>
        <w:rPr>
          <w:rFonts w:ascii="Verdana" w:eastAsia="Verdana" w:hAnsi="Verdana"/>
          <w:noProof/>
        </w:rPr>
        <w:t>Site Visit, Equipment Troubleshooting, project clsoing, project feasibilty study at client end.</w:t>
      </w:r>
    </w:p>
    <w:p w:rsidR="00855685" w:rsidRPr="00E84D53" w:rsidRDefault="001A5787" w:rsidP="00855685">
      <w:pPr>
        <w:pStyle w:val="ListParagraph"/>
        <w:spacing w:line="220" w:lineRule="exact"/>
        <w:ind w:left="1440"/>
        <w:rPr>
          <w:rFonts w:eastAsia="Verdana"/>
          <w:noProof/>
          <w:sz w:val="22"/>
        </w:rPr>
      </w:pPr>
    </w:p>
    <w:p w:rsidR="00900F36" w:rsidRPr="00F97390" w:rsidRDefault="009265EB" w:rsidP="00787C76">
      <w:pPr>
        <w:spacing w:line="200" w:lineRule="exact"/>
        <w:jc w:val="center"/>
        <w:rPr>
          <w:rFonts w:ascii="Verdana" w:eastAsia="Verdana" w:hAnsi="Verdana" w:cs="Verdana"/>
          <w:color w:val="000000" w:themeColor="text1"/>
          <w:spacing w:val="-1"/>
          <w:sz w:val="22"/>
          <w:szCs w:val="22"/>
        </w:rPr>
      </w:pPr>
      <w:r w:rsidRPr="00F97390">
        <w:rPr>
          <w:rFonts w:ascii="Verdana" w:eastAsia="Verdana" w:hAnsi="Verdana" w:cs="Verdana"/>
          <w:color w:val="000000" w:themeColor="text1"/>
          <w:spacing w:val="-1"/>
          <w:sz w:val="22"/>
          <w:szCs w:val="22"/>
        </w:rPr>
        <w:t>EXPERIENCE</w:t>
      </w:r>
    </w:p>
    <w:p w:rsidR="00787C76" w:rsidRPr="00787C76" w:rsidRDefault="001A5787" w:rsidP="00F97390">
      <w:pPr>
        <w:spacing w:line="200" w:lineRule="exact"/>
        <w:rPr>
          <w:rFonts w:ascii="Verdana" w:eastAsia="Verdana" w:hAnsi="Verdana" w:cs="Verdana"/>
          <w:color w:val="002060"/>
          <w:spacing w:val="-1"/>
          <w:sz w:val="22"/>
          <w:szCs w:val="22"/>
        </w:rPr>
      </w:pPr>
    </w:p>
    <w:p w:rsidR="00F9358D" w:rsidRPr="00F97390" w:rsidRDefault="009265EB" w:rsidP="00F97390">
      <w:pPr>
        <w:spacing w:line="200" w:lineRule="exact"/>
        <w:rPr>
          <w:rFonts w:ascii="Verdana" w:eastAsia="Verdana" w:hAnsi="Verdana" w:cs="Verdana"/>
          <w:color w:val="000000" w:themeColor="text1"/>
          <w:spacing w:val="-1"/>
          <w:sz w:val="22"/>
          <w:szCs w:val="22"/>
        </w:rPr>
      </w:pPr>
      <w:r>
        <w:rPr>
          <w:rFonts w:ascii="Verdana" w:eastAsia="Verdana" w:hAnsi="Verdana" w:cs="Verdana"/>
          <w:color w:val="000000" w:themeColor="text1"/>
          <w:spacing w:val="-1"/>
          <w:sz w:val="22"/>
          <w:szCs w:val="22"/>
        </w:rPr>
        <w:t>FLSMIDTH PRIVATE LTD • Chennai, India2006</w:t>
      </w:r>
      <w:r w:rsidRPr="00F97390">
        <w:rPr>
          <w:rFonts w:ascii="Verdana" w:eastAsia="Verdana" w:hAnsi="Verdana" w:cs="Verdana"/>
          <w:color w:val="000000" w:themeColor="text1"/>
          <w:spacing w:val="-1"/>
          <w:sz w:val="22"/>
          <w:szCs w:val="22"/>
        </w:rPr>
        <w:t xml:space="preserve"> to present</w:t>
      </w:r>
    </w:p>
    <w:p w:rsidR="00AE6182" w:rsidRDefault="001A5787" w:rsidP="00F97390">
      <w:pPr>
        <w:spacing w:line="200" w:lineRule="exact"/>
        <w:rPr>
          <w:rFonts w:ascii="Verdana" w:eastAsia="Verdana" w:hAnsi="Verdana" w:cs="Verdana"/>
          <w:color w:val="000000" w:themeColor="text1"/>
          <w:spacing w:val="-1"/>
          <w:sz w:val="22"/>
          <w:szCs w:val="22"/>
        </w:rPr>
      </w:pPr>
    </w:p>
    <w:p w:rsidR="00900F36" w:rsidRPr="00AE6182" w:rsidRDefault="009265EB" w:rsidP="00F97390">
      <w:pPr>
        <w:spacing w:line="200" w:lineRule="exact"/>
        <w:rPr>
          <w:rFonts w:ascii="Verdana" w:eastAsia="Verdana" w:hAnsi="Verdana" w:cs="Verdana"/>
          <w:b/>
          <w:color w:val="000000" w:themeColor="text1"/>
          <w:spacing w:val="-1"/>
          <w:sz w:val="22"/>
          <w:szCs w:val="22"/>
        </w:rPr>
      </w:pPr>
      <w:r>
        <w:rPr>
          <w:rFonts w:ascii="Verdana" w:eastAsia="Verdana" w:hAnsi="Verdana" w:cs="Verdana"/>
          <w:b/>
          <w:color w:val="000000" w:themeColor="text1"/>
          <w:spacing w:val="-1"/>
          <w:sz w:val="22"/>
          <w:szCs w:val="22"/>
        </w:rPr>
        <w:t>Deputy Chief Designer (Assistant Manager) - BMH</w:t>
      </w:r>
    </w:p>
    <w:p w:rsidR="00666651" w:rsidRPr="00666651" w:rsidRDefault="001A5787" w:rsidP="004F570D">
      <w:pPr>
        <w:pStyle w:val="ListParagraph"/>
        <w:tabs>
          <w:tab w:val="left" w:pos="820"/>
        </w:tabs>
        <w:spacing w:before="7" w:line="240" w:lineRule="exact"/>
        <w:ind w:right="919"/>
        <w:rPr>
          <w:rFonts w:ascii="Verdana" w:eastAsia="Verdana" w:hAnsi="Verdana"/>
        </w:rPr>
      </w:pPr>
    </w:p>
    <w:p w:rsidR="00B910C9" w:rsidRPr="00B910C9" w:rsidRDefault="009265EB" w:rsidP="00B910C9">
      <w:pPr>
        <w:pStyle w:val="ListParagraph"/>
        <w:numPr>
          <w:ilvl w:val="0"/>
          <w:numId w:val="19"/>
        </w:numPr>
        <w:rPr>
          <w:rFonts w:ascii="Verdana" w:eastAsia="Verdana" w:hAnsi="Verdana"/>
        </w:rPr>
      </w:pPr>
      <w:r w:rsidRPr="00B910C9">
        <w:rPr>
          <w:rFonts w:ascii="Verdana" w:eastAsia="Verdana" w:hAnsi="Verdana"/>
        </w:rPr>
        <w:t xml:space="preserve">Executing </w:t>
      </w:r>
      <w:r>
        <w:rPr>
          <w:rFonts w:ascii="Verdana" w:eastAsia="Verdana" w:hAnsi="Verdana"/>
        </w:rPr>
        <w:t xml:space="preserve">and managing </w:t>
      </w:r>
      <w:r w:rsidRPr="00B910C9">
        <w:rPr>
          <w:rFonts w:ascii="Verdana" w:eastAsia="Verdana" w:hAnsi="Verdana"/>
        </w:rPr>
        <w:t>complete projects from start to project closing</w:t>
      </w:r>
    </w:p>
    <w:p w:rsidR="00B910C9" w:rsidRPr="00B910C9" w:rsidRDefault="009265EB" w:rsidP="00B910C9">
      <w:pPr>
        <w:pStyle w:val="ListParagraph"/>
        <w:numPr>
          <w:ilvl w:val="0"/>
          <w:numId w:val="19"/>
        </w:numPr>
        <w:rPr>
          <w:rFonts w:ascii="Verdana" w:hAnsi="Verdana"/>
        </w:rPr>
      </w:pPr>
      <w:r w:rsidRPr="00B910C9">
        <w:rPr>
          <w:rFonts w:ascii="Verdana" w:hAnsi="Verdana"/>
        </w:rPr>
        <w:t xml:space="preserve">Managing a team of engineers to handle the orders of </w:t>
      </w:r>
      <w:r>
        <w:rPr>
          <w:rFonts w:ascii="Verdana" w:hAnsi="Verdana"/>
        </w:rPr>
        <w:t>bulk material handling(BMH), Pneumatic Conveying</w:t>
      </w:r>
      <w:r w:rsidRPr="00B910C9">
        <w:rPr>
          <w:rFonts w:ascii="Verdana" w:hAnsi="Verdana"/>
        </w:rPr>
        <w:t xml:space="preserve"> projects for cement, minerals</w:t>
      </w:r>
      <w:r>
        <w:rPr>
          <w:rFonts w:ascii="Verdana" w:hAnsi="Verdana"/>
        </w:rPr>
        <w:t>, power plants</w:t>
      </w:r>
      <w:r w:rsidRPr="00B910C9">
        <w:rPr>
          <w:rFonts w:ascii="Verdana" w:hAnsi="Verdana"/>
        </w:rPr>
        <w:t xml:space="preserve"> and process industries</w:t>
      </w:r>
    </w:p>
    <w:p w:rsidR="00B910C9" w:rsidRPr="00B910C9" w:rsidRDefault="009265EB" w:rsidP="00B910C9">
      <w:pPr>
        <w:pStyle w:val="ListParagraph"/>
        <w:numPr>
          <w:ilvl w:val="0"/>
          <w:numId w:val="19"/>
        </w:numPr>
        <w:rPr>
          <w:rFonts w:ascii="Verdana" w:hAnsi="Verdana"/>
        </w:rPr>
      </w:pPr>
      <w:r w:rsidRPr="00B910C9">
        <w:rPr>
          <w:rFonts w:ascii="Verdana" w:hAnsi="Verdana"/>
        </w:rPr>
        <w:t xml:space="preserve">Handle the complete projects, proposals related to </w:t>
      </w:r>
      <w:r>
        <w:rPr>
          <w:rFonts w:ascii="Verdana" w:hAnsi="Verdana"/>
        </w:rPr>
        <w:t xml:space="preserve">BMH, </w:t>
      </w:r>
      <w:r w:rsidRPr="00B910C9">
        <w:rPr>
          <w:rFonts w:ascii="Verdana" w:hAnsi="Verdana"/>
        </w:rPr>
        <w:t>pneumatic conveying</w:t>
      </w:r>
      <w:r>
        <w:rPr>
          <w:rFonts w:ascii="Verdana" w:hAnsi="Verdana"/>
        </w:rPr>
        <w:t>, coal firing and fly ash industries</w:t>
      </w:r>
      <w:r w:rsidRPr="00B910C9">
        <w:rPr>
          <w:rFonts w:ascii="Verdana" w:hAnsi="Verdana"/>
        </w:rPr>
        <w:t>.</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t xml:space="preserve">Perform conceptual as well as detail design and drawings using </w:t>
      </w:r>
      <w:r w:rsidRPr="00D87F1E">
        <w:rPr>
          <w:rFonts w:ascii="Verdana" w:hAnsi="Verdana" w:cs="Arial"/>
          <w:highlight w:val="yellow"/>
        </w:rPr>
        <w:t>AutoCAD /3D CAD</w:t>
      </w:r>
      <w:r w:rsidRPr="00B910C9">
        <w:rPr>
          <w:rFonts w:ascii="Verdana" w:hAnsi="Verdana" w:cs="Arial"/>
        </w:rPr>
        <w:t xml:space="preserve"> software’s </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t>Create P&amp;ID, assembly drawings (GA), isometric &amp; detail fabrication/manufacturing drawings for products screw pumps, vessels, frames, and pipe routing and generate Bill of Materials (BOM) with part numbers according to different shop floor requirements</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t>Equipment sizing and material selections for pumps, piping, valves, pressure vessels and other sizing’s of equipment’s like bag filters, fan, blowers, compressed air systems, fans, heat-exchangers, tanks, welding &amp; bolt sizing, etc. according to industry standards and applicable codes. </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t>Prepare internal order handling activities, including detailed order execution plan / timeline and follow-up accordingly.</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t>Perform and guide the team on Sizing methodology and usage of Mathcad, Momenta Sizing tools.</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lastRenderedPageBreak/>
        <w:t>Develop, lead and mentor mechanical engineering team and participate in brainstorming sessions with other team - meetings intended to define design priorities and performance goals based on manufacturing objectives. </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t>Evaluate and ensure the teams work and summarize the technical activity to convey the results to global product managers and engineers as necessary. Suggest suitable design optimizations based on the analysis results for internal and external teams.</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t>Manage, collaborate and support activities concerned with process and mechanical design reviews as required globally</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t>Prepare and send RFQs for mechanical equipment’s to local and international vendors, suppliers</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t>Create innovations for differentiated product design with validated analysis and assist in protection of specific Intellectual Property Rights.</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t>Involved in the recruitment, on job training, team development of new staffs </w:t>
      </w:r>
    </w:p>
    <w:p w:rsidR="00B910C9" w:rsidRPr="00B910C9" w:rsidRDefault="009265EB" w:rsidP="00B910C9">
      <w:pPr>
        <w:pStyle w:val="ListParagraph"/>
        <w:numPr>
          <w:ilvl w:val="0"/>
          <w:numId w:val="19"/>
        </w:numPr>
        <w:rPr>
          <w:rFonts w:ascii="Verdana" w:hAnsi="Verdana" w:cs="Arial"/>
        </w:rPr>
      </w:pPr>
      <w:r w:rsidRPr="00B910C9">
        <w:rPr>
          <w:rFonts w:ascii="Verdana" w:hAnsi="Verdana" w:cs="Arial"/>
        </w:rPr>
        <w:t xml:space="preserve">Occasional national and international travels based on requirement. </w:t>
      </w:r>
      <w:r>
        <w:rPr>
          <w:rFonts w:ascii="Verdana" w:hAnsi="Verdana" w:cs="Arial"/>
        </w:rPr>
        <w:t xml:space="preserve">Already </w:t>
      </w:r>
      <w:r w:rsidRPr="00B910C9">
        <w:rPr>
          <w:rFonts w:ascii="Verdana" w:hAnsi="Verdana" w:cs="Arial"/>
        </w:rPr>
        <w:t xml:space="preserve">Worked 1 year at </w:t>
      </w:r>
      <w:proofErr w:type="spellStart"/>
      <w:r w:rsidRPr="00B910C9">
        <w:rPr>
          <w:rFonts w:ascii="Verdana" w:hAnsi="Verdana" w:cs="Arial"/>
        </w:rPr>
        <w:t>FLSmidth</w:t>
      </w:r>
      <w:proofErr w:type="spellEnd"/>
      <w:r w:rsidRPr="00B910C9">
        <w:rPr>
          <w:rFonts w:ascii="Verdana" w:hAnsi="Verdana" w:cs="Arial"/>
        </w:rPr>
        <w:t xml:space="preserve"> USA &amp; 3 Months </w:t>
      </w:r>
      <w:proofErr w:type="spellStart"/>
      <w:r w:rsidRPr="00B910C9">
        <w:rPr>
          <w:rFonts w:ascii="Verdana" w:hAnsi="Verdana" w:cs="Arial"/>
        </w:rPr>
        <w:t>FLSmdith</w:t>
      </w:r>
      <w:proofErr w:type="spellEnd"/>
      <w:r w:rsidRPr="00B910C9">
        <w:rPr>
          <w:rFonts w:ascii="Verdana" w:hAnsi="Verdana" w:cs="Arial"/>
        </w:rPr>
        <w:t xml:space="preserve"> Denmark</w:t>
      </w:r>
    </w:p>
    <w:p w:rsidR="00B910C9" w:rsidRPr="00B910C9" w:rsidRDefault="009265EB" w:rsidP="00B910C9">
      <w:pPr>
        <w:pStyle w:val="ListParagraph"/>
        <w:numPr>
          <w:ilvl w:val="0"/>
          <w:numId w:val="19"/>
        </w:numPr>
        <w:rPr>
          <w:rFonts w:ascii="Verdana" w:hAnsi="Verdana"/>
        </w:rPr>
      </w:pPr>
      <w:r w:rsidRPr="00B910C9">
        <w:rPr>
          <w:rFonts w:ascii="Verdana" w:hAnsi="Verdana"/>
        </w:rPr>
        <w:t xml:space="preserve">Experience on manufacturing </w:t>
      </w:r>
      <w:r w:rsidRPr="00B910C9">
        <w:rPr>
          <w:rFonts w:ascii="Verdana" w:hAnsi="Verdana"/>
          <w:b/>
        </w:rPr>
        <w:t>deriving quantities, order planning, analyzing the products/</w:t>
      </w:r>
      <w:proofErr w:type="gramStart"/>
      <w:r w:rsidRPr="00B910C9">
        <w:rPr>
          <w:rFonts w:ascii="Verdana" w:hAnsi="Verdana"/>
          <w:b/>
        </w:rPr>
        <w:t>projects</w:t>
      </w:r>
      <w:r w:rsidRPr="00B910C9">
        <w:rPr>
          <w:rFonts w:ascii="Verdana" w:hAnsi="Verdana"/>
        </w:rPr>
        <w:t>,  and</w:t>
      </w:r>
      <w:proofErr w:type="gramEnd"/>
      <w:r w:rsidRPr="00B910C9">
        <w:rPr>
          <w:rFonts w:ascii="Verdana" w:hAnsi="Verdana"/>
        </w:rPr>
        <w:t xml:space="preserve"> budgeting the products</w:t>
      </w:r>
    </w:p>
    <w:p w:rsidR="00B910C9" w:rsidRPr="00B910C9" w:rsidRDefault="009265EB" w:rsidP="00B910C9">
      <w:pPr>
        <w:pStyle w:val="ListParagraph"/>
        <w:numPr>
          <w:ilvl w:val="0"/>
          <w:numId w:val="19"/>
        </w:numPr>
        <w:rPr>
          <w:rFonts w:ascii="Verdana" w:hAnsi="Verdana"/>
        </w:rPr>
      </w:pPr>
      <w:r w:rsidRPr="00B910C9">
        <w:rPr>
          <w:rFonts w:ascii="Verdana" w:hAnsi="Verdana"/>
        </w:rPr>
        <w:t xml:space="preserve">Providing solutions to all product manufacturing related systems and queries to customer/manufacturing team </w:t>
      </w:r>
    </w:p>
    <w:p w:rsidR="00B910C9" w:rsidRPr="00B910C9" w:rsidRDefault="009265EB" w:rsidP="00B910C9">
      <w:pPr>
        <w:pStyle w:val="ListParagraph"/>
        <w:numPr>
          <w:ilvl w:val="0"/>
          <w:numId w:val="19"/>
        </w:numPr>
        <w:rPr>
          <w:rFonts w:ascii="Verdana" w:hAnsi="Verdana"/>
        </w:rPr>
      </w:pPr>
      <w:r w:rsidRPr="00B910C9">
        <w:rPr>
          <w:rFonts w:ascii="Verdana" w:hAnsi="Verdana"/>
        </w:rPr>
        <w:t xml:space="preserve">Release the engineering releases in the </w:t>
      </w:r>
      <w:r w:rsidRPr="00B910C9">
        <w:rPr>
          <w:rFonts w:ascii="Verdana" w:hAnsi="Verdana"/>
          <w:b/>
        </w:rPr>
        <w:t>ERP tools - Epicor, atlas web</w:t>
      </w:r>
    </w:p>
    <w:p w:rsidR="00B910C9" w:rsidRPr="00B910C9" w:rsidRDefault="009265EB" w:rsidP="00B910C9">
      <w:pPr>
        <w:pStyle w:val="ListParagraph"/>
        <w:numPr>
          <w:ilvl w:val="0"/>
          <w:numId w:val="19"/>
        </w:numPr>
        <w:rPr>
          <w:rFonts w:ascii="Verdana" w:hAnsi="Verdana"/>
        </w:rPr>
      </w:pPr>
      <w:r w:rsidRPr="00B910C9">
        <w:rPr>
          <w:rFonts w:ascii="Verdana" w:hAnsi="Verdana"/>
          <w:b/>
        </w:rPr>
        <w:t>Vendor finalization, vendor selection</w:t>
      </w:r>
      <w:r w:rsidRPr="00B910C9">
        <w:rPr>
          <w:rFonts w:ascii="Verdana" w:hAnsi="Verdana"/>
        </w:rPr>
        <w:t>, vendor equipment finalization, vendor drawing and document approval</w:t>
      </w:r>
    </w:p>
    <w:p w:rsidR="00B910C9" w:rsidRPr="00B910C9" w:rsidRDefault="009265EB" w:rsidP="00B910C9">
      <w:pPr>
        <w:pStyle w:val="ListParagraph"/>
        <w:numPr>
          <w:ilvl w:val="0"/>
          <w:numId w:val="19"/>
        </w:numPr>
        <w:rPr>
          <w:rFonts w:ascii="Verdana" w:hAnsi="Verdana"/>
        </w:rPr>
      </w:pPr>
      <w:r w:rsidRPr="00D87F1E">
        <w:rPr>
          <w:rFonts w:ascii="Verdana" w:hAnsi="Verdana"/>
          <w:highlight w:val="yellow"/>
        </w:rPr>
        <w:t>Maintain the engineering document database</w:t>
      </w:r>
      <w:r w:rsidRPr="00B910C9">
        <w:rPr>
          <w:rFonts w:ascii="Verdana" w:hAnsi="Verdana"/>
        </w:rPr>
        <w:t xml:space="preserve">, releasing of documents to customer </w:t>
      </w:r>
    </w:p>
    <w:p w:rsidR="00B910C9" w:rsidRPr="00B910C9" w:rsidRDefault="009265EB" w:rsidP="00B910C9">
      <w:pPr>
        <w:pStyle w:val="ListParagraph"/>
        <w:numPr>
          <w:ilvl w:val="0"/>
          <w:numId w:val="19"/>
        </w:numPr>
        <w:rPr>
          <w:rFonts w:ascii="Verdana" w:hAnsi="Verdana"/>
        </w:rPr>
      </w:pPr>
      <w:r w:rsidRPr="00B910C9">
        <w:rPr>
          <w:rFonts w:ascii="Verdana" w:hAnsi="Verdana"/>
        </w:rPr>
        <w:t xml:space="preserve">Manual collections, </w:t>
      </w:r>
      <w:r w:rsidRPr="00D87F1E">
        <w:rPr>
          <w:rFonts w:ascii="Verdana" w:hAnsi="Verdana"/>
          <w:b/>
          <w:highlight w:val="yellow"/>
        </w:rPr>
        <w:t>product manual preparation</w:t>
      </w:r>
      <w:r w:rsidRPr="00B910C9">
        <w:rPr>
          <w:rFonts w:ascii="Verdana" w:hAnsi="Verdana"/>
        </w:rPr>
        <w:t xml:space="preserve">, Maintain product documents </w:t>
      </w:r>
    </w:p>
    <w:p w:rsidR="00B910C9" w:rsidRPr="00B910C9" w:rsidRDefault="009265EB" w:rsidP="00B910C9">
      <w:pPr>
        <w:pStyle w:val="ListParagraph"/>
        <w:numPr>
          <w:ilvl w:val="0"/>
          <w:numId w:val="19"/>
        </w:numPr>
        <w:rPr>
          <w:rFonts w:ascii="Verdana" w:hAnsi="Verdana"/>
        </w:rPr>
      </w:pPr>
      <w:r w:rsidRPr="00B910C9">
        <w:rPr>
          <w:rFonts w:ascii="Verdana" w:hAnsi="Verdana"/>
        </w:rPr>
        <w:t>Erection drawings and document preparation, troubleshooting documents</w:t>
      </w:r>
    </w:p>
    <w:p w:rsidR="00B910C9" w:rsidRPr="00B910C9" w:rsidRDefault="009265EB" w:rsidP="00B910C9">
      <w:pPr>
        <w:pStyle w:val="ListParagraph"/>
        <w:numPr>
          <w:ilvl w:val="0"/>
          <w:numId w:val="19"/>
        </w:numPr>
        <w:rPr>
          <w:rFonts w:ascii="Verdana" w:hAnsi="Verdana"/>
        </w:rPr>
      </w:pPr>
      <w:r w:rsidRPr="00B910C9">
        <w:rPr>
          <w:rFonts w:ascii="Verdana" w:hAnsi="Verdana"/>
        </w:rPr>
        <w:t xml:space="preserve">Managing the complete </w:t>
      </w:r>
      <w:r w:rsidRPr="00B910C9">
        <w:rPr>
          <w:rFonts w:ascii="Verdana" w:hAnsi="Verdana"/>
          <w:b/>
        </w:rPr>
        <w:t>projects/products in USA, India, Bangladesh, Nepal and Gulf region</w:t>
      </w:r>
      <w:r w:rsidRPr="00B910C9">
        <w:rPr>
          <w:rFonts w:ascii="Verdana" w:hAnsi="Verdana"/>
        </w:rPr>
        <w:t>, execute projects within the budget</w:t>
      </w:r>
    </w:p>
    <w:p w:rsidR="00B910C9" w:rsidRPr="00B910C9" w:rsidRDefault="009265EB" w:rsidP="00B910C9">
      <w:pPr>
        <w:pStyle w:val="ListParagraph"/>
        <w:numPr>
          <w:ilvl w:val="0"/>
          <w:numId w:val="19"/>
        </w:numPr>
        <w:rPr>
          <w:rFonts w:ascii="Verdana" w:hAnsi="Verdana"/>
        </w:rPr>
      </w:pPr>
      <w:r w:rsidRPr="00B910C9">
        <w:rPr>
          <w:rFonts w:ascii="Verdana" w:hAnsi="Verdana"/>
        </w:rPr>
        <w:t>Good Knowledge of cement plants, minerals plants products/machineries mainly bulk material handling equipment's, pneumatic conveying product technology</w:t>
      </w:r>
    </w:p>
    <w:p w:rsidR="00B910C9" w:rsidRPr="00B910C9" w:rsidRDefault="009265EB" w:rsidP="00B910C9">
      <w:pPr>
        <w:pStyle w:val="ListParagraph"/>
        <w:numPr>
          <w:ilvl w:val="0"/>
          <w:numId w:val="19"/>
        </w:numPr>
        <w:rPr>
          <w:rFonts w:ascii="Verdana" w:hAnsi="Verdana"/>
        </w:rPr>
      </w:pPr>
      <w:r w:rsidRPr="00D87F1E">
        <w:rPr>
          <w:rFonts w:ascii="Verdana" w:hAnsi="Verdana"/>
          <w:highlight w:val="yellow"/>
        </w:rPr>
        <w:t xml:space="preserve">Maintain the </w:t>
      </w:r>
      <w:r w:rsidRPr="00D87F1E">
        <w:rPr>
          <w:rFonts w:ascii="Verdana" w:hAnsi="Verdana"/>
          <w:b/>
          <w:highlight w:val="yellow"/>
        </w:rPr>
        <w:t>CRM data base</w:t>
      </w:r>
      <w:r w:rsidRPr="00B910C9">
        <w:rPr>
          <w:rFonts w:ascii="Verdana" w:hAnsi="Verdana"/>
        </w:rPr>
        <w:t xml:space="preserve"> for each enquiry, timely delivery of project documents</w:t>
      </w:r>
    </w:p>
    <w:p w:rsidR="00B910C9" w:rsidRPr="00FD4524" w:rsidRDefault="009265EB" w:rsidP="00FD4524">
      <w:pPr>
        <w:pStyle w:val="ListParagraph"/>
        <w:numPr>
          <w:ilvl w:val="0"/>
          <w:numId w:val="19"/>
        </w:numPr>
        <w:rPr>
          <w:rFonts w:ascii="Verdana" w:hAnsi="Verdana"/>
        </w:rPr>
      </w:pPr>
      <w:r w:rsidRPr="00B910C9">
        <w:rPr>
          <w:rFonts w:ascii="Verdana" w:hAnsi="Verdana"/>
        </w:rPr>
        <w:t>If required visit the plant, customer place to understand the project products, requirements, competitions, etc.</w:t>
      </w:r>
    </w:p>
    <w:p w:rsidR="00455BA0" w:rsidRPr="00FD4524" w:rsidRDefault="009265EB" w:rsidP="00FD4524">
      <w:pPr>
        <w:pStyle w:val="ListParagraph"/>
        <w:numPr>
          <w:ilvl w:val="0"/>
          <w:numId w:val="20"/>
        </w:numPr>
        <w:rPr>
          <w:rFonts w:ascii="Verdana" w:eastAsia="Verdana" w:hAnsi="Verdana"/>
        </w:rPr>
      </w:pPr>
      <w:r w:rsidRPr="00D87F1E">
        <w:rPr>
          <w:rFonts w:ascii="Verdana" w:eastAsia="Verdana" w:hAnsi="Verdana"/>
          <w:highlight w:val="yellow"/>
        </w:rPr>
        <w:t xml:space="preserve">Estimating the cost of the </w:t>
      </w:r>
      <w:r w:rsidRPr="00D87F1E">
        <w:rPr>
          <w:rFonts w:ascii="Verdana" w:eastAsia="Verdana" w:hAnsi="Verdana"/>
          <w:b/>
          <w:highlight w:val="yellow"/>
        </w:rPr>
        <w:t>project</w:t>
      </w:r>
      <w:r w:rsidRPr="00FD4524">
        <w:rPr>
          <w:rFonts w:ascii="Verdana" w:eastAsia="Verdana" w:hAnsi="Verdana"/>
        </w:rPr>
        <w:t xml:space="preserve"> as per detailed Scope of work </w:t>
      </w:r>
    </w:p>
    <w:p w:rsidR="000669E3" w:rsidRPr="00FD4524" w:rsidRDefault="009265EB" w:rsidP="00FD4524">
      <w:pPr>
        <w:pStyle w:val="ListParagraph"/>
        <w:numPr>
          <w:ilvl w:val="0"/>
          <w:numId w:val="20"/>
        </w:numPr>
        <w:rPr>
          <w:rFonts w:ascii="Verdana" w:eastAsia="Verdana" w:hAnsi="Verdana"/>
        </w:rPr>
      </w:pPr>
      <w:r w:rsidRPr="00FD4524">
        <w:rPr>
          <w:rFonts w:ascii="Verdana" w:eastAsia="Verdana" w:hAnsi="Verdana"/>
        </w:rPr>
        <w:t xml:space="preserve">Tender review, enquiry analysis, system design analysis of </w:t>
      </w:r>
      <w:r>
        <w:rPr>
          <w:rFonts w:ascii="Verdana" w:eastAsia="Verdana" w:hAnsi="Verdana"/>
        </w:rPr>
        <w:t>BMH</w:t>
      </w:r>
    </w:p>
    <w:p w:rsidR="00455BA0" w:rsidRPr="00FD4524" w:rsidRDefault="009265EB" w:rsidP="00FD4524">
      <w:pPr>
        <w:pStyle w:val="ListParagraph"/>
        <w:numPr>
          <w:ilvl w:val="0"/>
          <w:numId w:val="20"/>
        </w:numPr>
        <w:rPr>
          <w:rFonts w:ascii="Verdana" w:eastAsia="Verdana" w:hAnsi="Verdana"/>
        </w:rPr>
      </w:pPr>
      <w:r w:rsidRPr="00FD4524">
        <w:rPr>
          <w:rFonts w:ascii="Verdana" w:eastAsia="Verdana" w:hAnsi="Verdana"/>
        </w:rPr>
        <w:t>Co-ordination with consultant/client for clarification on Drawing &amp; Specification.</w:t>
      </w:r>
    </w:p>
    <w:p w:rsidR="00455BA0" w:rsidRPr="00FD4524" w:rsidRDefault="009265EB" w:rsidP="00FD4524">
      <w:pPr>
        <w:pStyle w:val="ListParagraph"/>
        <w:numPr>
          <w:ilvl w:val="0"/>
          <w:numId w:val="20"/>
        </w:numPr>
        <w:rPr>
          <w:rFonts w:ascii="Verdana" w:eastAsia="Verdana" w:hAnsi="Verdana"/>
        </w:rPr>
      </w:pPr>
      <w:r w:rsidRPr="00FD4524">
        <w:rPr>
          <w:rFonts w:ascii="Verdana" w:eastAsia="Verdana" w:hAnsi="Verdana"/>
          <w:noProof/>
        </w:rPr>
        <w:t xml:space="preserve">Attend </w:t>
      </w:r>
      <w:r w:rsidRPr="00FD4524">
        <w:rPr>
          <w:rFonts w:ascii="Verdana" w:eastAsia="Verdana" w:hAnsi="Verdana"/>
          <w:noProof/>
          <w:spacing w:val="-1"/>
        </w:rPr>
        <w:t>c</w:t>
      </w:r>
      <w:r w:rsidRPr="00FD4524">
        <w:rPr>
          <w:rFonts w:ascii="Verdana" w:eastAsia="Verdana" w:hAnsi="Verdana"/>
          <w:noProof/>
        </w:rPr>
        <w:t>l</w:t>
      </w:r>
      <w:r w:rsidRPr="00FD4524">
        <w:rPr>
          <w:rFonts w:ascii="Verdana" w:eastAsia="Verdana" w:hAnsi="Verdana"/>
          <w:noProof/>
          <w:spacing w:val="3"/>
        </w:rPr>
        <w:t>i</w:t>
      </w:r>
      <w:r w:rsidRPr="00FD4524">
        <w:rPr>
          <w:rFonts w:ascii="Verdana" w:eastAsia="Verdana" w:hAnsi="Verdana"/>
          <w:noProof/>
          <w:spacing w:val="-1"/>
        </w:rPr>
        <w:t>e</w:t>
      </w:r>
      <w:r w:rsidRPr="00FD4524">
        <w:rPr>
          <w:rFonts w:ascii="Verdana" w:eastAsia="Verdana" w:hAnsi="Verdana"/>
          <w:noProof/>
          <w:spacing w:val="1"/>
        </w:rPr>
        <w:t>n</w:t>
      </w:r>
      <w:r w:rsidRPr="00FD4524">
        <w:rPr>
          <w:rFonts w:ascii="Verdana" w:eastAsia="Verdana" w:hAnsi="Verdana"/>
          <w:noProof/>
        </w:rPr>
        <w:t>t meeting</w:t>
      </w:r>
      <w:r w:rsidRPr="00FD4524">
        <w:rPr>
          <w:rFonts w:ascii="Verdana" w:eastAsia="Verdana" w:hAnsi="Verdana"/>
          <w:noProof/>
          <w:spacing w:val="-1"/>
        </w:rPr>
        <w:t>f</w:t>
      </w:r>
      <w:r w:rsidRPr="00FD4524">
        <w:rPr>
          <w:rFonts w:ascii="Verdana" w:eastAsia="Verdana" w:hAnsi="Verdana"/>
          <w:noProof/>
          <w:spacing w:val="1"/>
        </w:rPr>
        <w:t>o</w:t>
      </w:r>
      <w:r w:rsidRPr="00FD4524">
        <w:rPr>
          <w:rFonts w:ascii="Verdana" w:eastAsia="Verdana" w:hAnsi="Verdana"/>
          <w:noProof/>
        </w:rPr>
        <w:t>r</w:t>
      </w:r>
      <w:r w:rsidRPr="00FD4524">
        <w:rPr>
          <w:rFonts w:ascii="Verdana" w:eastAsia="Verdana" w:hAnsi="Verdana"/>
          <w:noProof/>
          <w:spacing w:val="-1"/>
        </w:rPr>
        <w:t>f</w:t>
      </w:r>
      <w:r w:rsidRPr="00FD4524">
        <w:rPr>
          <w:rFonts w:ascii="Verdana" w:eastAsia="Verdana" w:hAnsi="Verdana"/>
          <w:noProof/>
          <w:spacing w:val="3"/>
        </w:rPr>
        <w:t>u</w:t>
      </w:r>
      <w:r w:rsidRPr="00FD4524">
        <w:rPr>
          <w:rFonts w:ascii="Verdana" w:eastAsia="Verdana" w:hAnsi="Verdana"/>
          <w:noProof/>
          <w:spacing w:val="-1"/>
        </w:rPr>
        <w:t>r</w:t>
      </w:r>
      <w:r w:rsidRPr="00FD4524">
        <w:rPr>
          <w:rFonts w:ascii="Verdana" w:eastAsia="Verdana" w:hAnsi="Verdana"/>
          <w:noProof/>
          <w:spacing w:val="1"/>
        </w:rPr>
        <w:t>th</w:t>
      </w:r>
      <w:r w:rsidRPr="00FD4524">
        <w:rPr>
          <w:rFonts w:ascii="Verdana" w:eastAsia="Verdana" w:hAnsi="Verdana"/>
          <w:noProof/>
          <w:spacing w:val="-1"/>
        </w:rPr>
        <w:t>e</w:t>
      </w:r>
      <w:r w:rsidRPr="00FD4524">
        <w:rPr>
          <w:rFonts w:ascii="Verdana" w:eastAsia="Verdana" w:hAnsi="Verdana"/>
          <w:noProof/>
        </w:rPr>
        <w:t>rt</w:t>
      </w:r>
      <w:r w:rsidRPr="00FD4524">
        <w:rPr>
          <w:rFonts w:ascii="Verdana" w:eastAsia="Verdana" w:hAnsi="Verdana"/>
          <w:noProof/>
          <w:spacing w:val="1"/>
        </w:rPr>
        <w:t>e</w:t>
      </w:r>
      <w:r w:rsidRPr="00FD4524">
        <w:rPr>
          <w:rFonts w:ascii="Verdana" w:eastAsia="Verdana" w:hAnsi="Verdana"/>
          <w:noProof/>
        </w:rPr>
        <w:t>ch</w:t>
      </w:r>
      <w:r w:rsidRPr="00FD4524">
        <w:rPr>
          <w:rFonts w:ascii="Verdana" w:eastAsia="Verdana" w:hAnsi="Verdana"/>
          <w:noProof/>
          <w:spacing w:val="1"/>
        </w:rPr>
        <w:t>n</w:t>
      </w:r>
      <w:r w:rsidRPr="00FD4524">
        <w:rPr>
          <w:rFonts w:ascii="Verdana" w:eastAsia="Verdana" w:hAnsi="Verdana"/>
          <w:noProof/>
          <w:spacing w:val="3"/>
        </w:rPr>
        <w:t>i</w:t>
      </w:r>
      <w:r w:rsidRPr="00FD4524">
        <w:rPr>
          <w:rFonts w:ascii="Verdana" w:eastAsia="Verdana" w:hAnsi="Verdana"/>
          <w:noProof/>
        </w:rPr>
        <w:t>c</w:t>
      </w:r>
      <w:r w:rsidRPr="00FD4524">
        <w:rPr>
          <w:rFonts w:ascii="Verdana" w:eastAsia="Verdana" w:hAnsi="Verdana"/>
          <w:noProof/>
          <w:spacing w:val="-3"/>
        </w:rPr>
        <w:t>a</w:t>
      </w:r>
      <w:r w:rsidRPr="00FD4524">
        <w:rPr>
          <w:rFonts w:ascii="Verdana" w:eastAsia="Verdana" w:hAnsi="Verdana"/>
          <w:noProof/>
        </w:rPr>
        <w:t>la</w:t>
      </w:r>
      <w:r w:rsidRPr="00FD4524">
        <w:rPr>
          <w:rFonts w:ascii="Verdana" w:eastAsia="Verdana" w:hAnsi="Verdana"/>
          <w:noProof/>
          <w:spacing w:val="1"/>
        </w:rPr>
        <w:t>n</w:t>
      </w:r>
      <w:r w:rsidRPr="00FD4524">
        <w:rPr>
          <w:rFonts w:ascii="Verdana" w:eastAsia="Verdana" w:hAnsi="Verdana"/>
          <w:noProof/>
        </w:rPr>
        <w:t>d</w:t>
      </w:r>
      <w:r w:rsidRPr="00FD4524">
        <w:rPr>
          <w:rFonts w:ascii="Verdana" w:eastAsia="Verdana" w:hAnsi="Verdana"/>
          <w:noProof/>
          <w:spacing w:val="-1"/>
        </w:rPr>
        <w:t>co</w:t>
      </w:r>
      <w:r w:rsidRPr="00FD4524">
        <w:rPr>
          <w:rFonts w:ascii="Verdana" w:eastAsia="Verdana" w:hAnsi="Verdana"/>
          <w:noProof/>
        </w:rPr>
        <w:t>m</w:t>
      </w:r>
      <w:r w:rsidRPr="00FD4524">
        <w:rPr>
          <w:rFonts w:ascii="Verdana" w:eastAsia="Verdana" w:hAnsi="Verdana"/>
          <w:noProof/>
          <w:spacing w:val="4"/>
        </w:rPr>
        <w:t>m</w:t>
      </w:r>
      <w:r w:rsidRPr="00FD4524">
        <w:rPr>
          <w:rFonts w:ascii="Verdana" w:eastAsia="Verdana" w:hAnsi="Verdana"/>
          <w:noProof/>
          <w:spacing w:val="-1"/>
        </w:rPr>
        <w:t>e</w:t>
      </w:r>
      <w:r w:rsidRPr="00FD4524">
        <w:rPr>
          <w:rFonts w:ascii="Verdana" w:eastAsia="Verdana" w:hAnsi="Verdana"/>
          <w:noProof/>
          <w:spacing w:val="1"/>
        </w:rPr>
        <w:t>r</w:t>
      </w:r>
      <w:r w:rsidRPr="00FD4524">
        <w:rPr>
          <w:rFonts w:ascii="Verdana" w:eastAsia="Verdana" w:hAnsi="Verdana"/>
          <w:noProof/>
        </w:rPr>
        <w:t>c</w:t>
      </w:r>
      <w:r w:rsidRPr="00FD4524">
        <w:rPr>
          <w:rFonts w:ascii="Verdana" w:eastAsia="Verdana" w:hAnsi="Verdana"/>
          <w:noProof/>
          <w:spacing w:val="2"/>
        </w:rPr>
        <w:t>i</w:t>
      </w:r>
      <w:r w:rsidRPr="00FD4524">
        <w:rPr>
          <w:rFonts w:ascii="Verdana" w:eastAsia="Verdana" w:hAnsi="Verdana"/>
          <w:noProof/>
        </w:rPr>
        <w:t>al</w:t>
      </w:r>
      <w:r w:rsidRPr="00FD4524">
        <w:rPr>
          <w:rFonts w:ascii="Verdana" w:eastAsia="Verdana" w:hAnsi="Verdana"/>
          <w:noProof/>
          <w:spacing w:val="-2"/>
        </w:rPr>
        <w:t>d</w:t>
      </w:r>
      <w:r w:rsidRPr="00FD4524">
        <w:rPr>
          <w:rFonts w:ascii="Verdana" w:eastAsia="Verdana" w:hAnsi="Verdana"/>
          <w:noProof/>
          <w:spacing w:val="3"/>
        </w:rPr>
        <w:t>i</w:t>
      </w:r>
      <w:r w:rsidRPr="00FD4524">
        <w:rPr>
          <w:rFonts w:ascii="Verdana" w:eastAsia="Verdana" w:hAnsi="Verdana"/>
          <w:noProof/>
        </w:rPr>
        <w:t>s</w:t>
      </w:r>
      <w:r w:rsidRPr="00FD4524">
        <w:rPr>
          <w:rFonts w:ascii="Verdana" w:eastAsia="Verdana" w:hAnsi="Verdana"/>
          <w:noProof/>
          <w:spacing w:val="-1"/>
        </w:rPr>
        <w:t>c</w:t>
      </w:r>
      <w:r w:rsidRPr="00FD4524">
        <w:rPr>
          <w:rFonts w:ascii="Verdana" w:eastAsia="Verdana" w:hAnsi="Verdana"/>
          <w:noProof/>
          <w:spacing w:val="1"/>
        </w:rPr>
        <w:t>u</w:t>
      </w:r>
      <w:r w:rsidRPr="00FD4524">
        <w:rPr>
          <w:rFonts w:ascii="Verdana" w:eastAsia="Verdana" w:hAnsi="Verdana"/>
          <w:noProof/>
        </w:rPr>
        <w:t>s</w:t>
      </w:r>
      <w:r w:rsidRPr="00FD4524">
        <w:rPr>
          <w:rFonts w:ascii="Verdana" w:eastAsia="Verdana" w:hAnsi="Verdana"/>
          <w:noProof/>
          <w:spacing w:val="-1"/>
        </w:rPr>
        <w:t>s</w:t>
      </w:r>
      <w:r w:rsidRPr="00FD4524">
        <w:rPr>
          <w:rFonts w:ascii="Verdana" w:eastAsia="Verdana" w:hAnsi="Verdana"/>
          <w:noProof/>
          <w:spacing w:val="3"/>
        </w:rPr>
        <w:t>i</w:t>
      </w:r>
      <w:r w:rsidRPr="00FD4524">
        <w:rPr>
          <w:rFonts w:ascii="Verdana" w:eastAsia="Verdana" w:hAnsi="Verdana"/>
          <w:noProof/>
          <w:spacing w:val="-3"/>
        </w:rPr>
        <w:t>o</w:t>
      </w:r>
      <w:r w:rsidRPr="00FD4524">
        <w:rPr>
          <w:rFonts w:ascii="Verdana" w:eastAsia="Verdana" w:hAnsi="Verdana"/>
          <w:noProof/>
          <w:spacing w:val="1"/>
        </w:rPr>
        <w:t>n</w:t>
      </w:r>
      <w:r w:rsidRPr="00FD4524">
        <w:rPr>
          <w:rFonts w:ascii="Verdana" w:eastAsia="Verdana" w:hAnsi="Verdana"/>
          <w:noProof/>
        </w:rPr>
        <w:t>s.</w:t>
      </w:r>
    </w:p>
    <w:p w:rsidR="003E2D6D" w:rsidRPr="00FD4524" w:rsidRDefault="009265EB" w:rsidP="00FD4524">
      <w:pPr>
        <w:pStyle w:val="ListParagraph"/>
        <w:numPr>
          <w:ilvl w:val="0"/>
          <w:numId w:val="20"/>
        </w:numPr>
        <w:rPr>
          <w:rFonts w:ascii="Verdana" w:eastAsia="Verdana" w:hAnsi="Verdana"/>
          <w:noProof/>
        </w:rPr>
      </w:pPr>
      <w:r w:rsidRPr="00FD4524">
        <w:rPr>
          <w:rFonts w:ascii="Verdana" w:eastAsia="Verdana" w:hAnsi="Verdana"/>
          <w:noProof/>
        </w:rPr>
        <w:t>P</w:t>
      </w:r>
      <w:r w:rsidRPr="00FD4524">
        <w:rPr>
          <w:rFonts w:ascii="Verdana" w:eastAsia="Verdana" w:hAnsi="Verdana"/>
          <w:noProof/>
          <w:spacing w:val="-1"/>
        </w:rPr>
        <w:t>re</w:t>
      </w:r>
      <w:r w:rsidRPr="00FD4524">
        <w:rPr>
          <w:rFonts w:ascii="Verdana" w:eastAsia="Verdana" w:hAnsi="Verdana"/>
          <w:noProof/>
          <w:spacing w:val="1"/>
        </w:rPr>
        <w:t>p</w:t>
      </w:r>
      <w:r w:rsidRPr="00FD4524">
        <w:rPr>
          <w:rFonts w:ascii="Verdana" w:eastAsia="Verdana" w:hAnsi="Verdana"/>
          <w:noProof/>
          <w:spacing w:val="2"/>
        </w:rPr>
        <w:t>a</w:t>
      </w:r>
      <w:r w:rsidRPr="00FD4524">
        <w:rPr>
          <w:rFonts w:ascii="Verdana" w:eastAsia="Verdana" w:hAnsi="Verdana"/>
          <w:noProof/>
          <w:spacing w:val="1"/>
        </w:rPr>
        <w:t>r</w:t>
      </w:r>
      <w:r w:rsidRPr="00FD4524">
        <w:rPr>
          <w:rFonts w:ascii="Verdana" w:eastAsia="Verdana" w:hAnsi="Verdana"/>
          <w:noProof/>
          <w:spacing w:val="-1"/>
        </w:rPr>
        <w:t>e</w:t>
      </w:r>
      <w:r w:rsidRPr="00FD4524">
        <w:rPr>
          <w:rFonts w:ascii="Verdana" w:eastAsia="Verdana" w:hAnsi="Verdana"/>
          <w:noProof/>
        </w:rPr>
        <w:t>d</w:t>
      </w:r>
      <w:r w:rsidRPr="00FD4524">
        <w:rPr>
          <w:rFonts w:ascii="Verdana" w:eastAsia="Verdana" w:hAnsi="Verdana"/>
          <w:b/>
          <w:noProof/>
          <w:spacing w:val="2"/>
        </w:rPr>
        <w:t>C</w:t>
      </w:r>
      <w:r w:rsidRPr="00FD4524">
        <w:rPr>
          <w:rFonts w:ascii="Verdana" w:eastAsia="Verdana" w:hAnsi="Verdana"/>
          <w:b/>
          <w:noProof/>
          <w:spacing w:val="-1"/>
        </w:rPr>
        <w:t>o</w:t>
      </w:r>
      <w:r w:rsidRPr="00FD4524">
        <w:rPr>
          <w:rFonts w:ascii="Verdana" w:eastAsia="Verdana" w:hAnsi="Verdana"/>
          <w:b/>
          <w:noProof/>
        </w:rPr>
        <w:t>stA</w:t>
      </w:r>
      <w:r w:rsidRPr="00FD4524">
        <w:rPr>
          <w:rFonts w:ascii="Verdana" w:eastAsia="Verdana" w:hAnsi="Verdana"/>
          <w:b/>
          <w:noProof/>
          <w:spacing w:val="1"/>
        </w:rPr>
        <w:t>n</w:t>
      </w:r>
      <w:r w:rsidRPr="00FD4524">
        <w:rPr>
          <w:rFonts w:ascii="Verdana" w:eastAsia="Verdana" w:hAnsi="Verdana"/>
          <w:b/>
          <w:noProof/>
        </w:rPr>
        <w:t>a</w:t>
      </w:r>
      <w:r w:rsidRPr="00FD4524">
        <w:rPr>
          <w:rFonts w:ascii="Verdana" w:eastAsia="Verdana" w:hAnsi="Verdana"/>
          <w:b/>
          <w:noProof/>
          <w:spacing w:val="3"/>
        </w:rPr>
        <w:t>l</w:t>
      </w:r>
      <w:r w:rsidRPr="00FD4524">
        <w:rPr>
          <w:rFonts w:ascii="Verdana" w:eastAsia="Verdana" w:hAnsi="Verdana"/>
          <w:b/>
          <w:noProof/>
        </w:rPr>
        <w:t>y</w:t>
      </w:r>
      <w:r w:rsidRPr="00FD4524">
        <w:rPr>
          <w:rFonts w:ascii="Verdana" w:eastAsia="Verdana" w:hAnsi="Verdana"/>
          <w:b/>
          <w:noProof/>
          <w:spacing w:val="-1"/>
        </w:rPr>
        <w:t>s</w:t>
      </w:r>
      <w:r w:rsidRPr="00FD4524">
        <w:rPr>
          <w:rFonts w:ascii="Verdana" w:eastAsia="Verdana" w:hAnsi="Verdana"/>
          <w:b/>
          <w:noProof/>
          <w:spacing w:val="3"/>
        </w:rPr>
        <w:t>i</w:t>
      </w:r>
      <w:r w:rsidRPr="00FD4524">
        <w:rPr>
          <w:rFonts w:ascii="Verdana" w:eastAsia="Verdana" w:hAnsi="Verdana"/>
          <w:b/>
          <w:noProof/>
        </w:rPr>
        <w:t>s</w:t>
      </w:r>
      <w:r w:rsidRPr="00FD4524">
        <w:rPr>
          <w:rFonts w:ascii="Verdana" w:eastAsia="Verdana" w:hAnsi="Verdana"/>
          <w:noProof/>
          <w:spacing w:val="-1"/>
        </w:rPr>
        <w:t>o</w:t>
      </w:r>
      <w:r w:rsidRPr="00FD4524">
        <w:rPr>
          <w:rFonts w:ascii="Verdana" w:eastAsia="Verdana" w:hAnsi="Verdana"/>
          <w:noProof/>
        </w:rPr>
        <w:t>f</w:t>
      </w:r>
      <w:r w:rsidRPr="00FD4524">
        <w:rPr>
          <w:rFonts w:ascii="Verdana" w:eastAsia="Verdana" w:hAnsi="Verdana"/>
          <w:noProof/>
          <w:spacing w:val="2"/>
        </w:rPr>
        <w:t>r</w:t>
      </w:r>
      <w:r w:rsidRPr="00FD4524">
        <w:rPr>
          <w:rFonts w:ascii="Verdana" w:eastAsia="Verdana" w:hAnsi="Verdana"/>
          <w:noProof/>
          <w:spacing w:val="1"/>
        </w:rPr>
        <w:t>e</w:t>
      </w:r>
      <w:r w:rsidRPr="00FD4524">
        <w:rPr>
          <w:rFonts w:ascii="Verdana" w:eastAsia="Verdana" w:hAnsi="Verdana"/>
          <w:noProof/>
        </w:rPr>
        <w:t>c</w:t>
      </w:r>
      <w:r w:rsidRPr="00FD4524">
        <w:rPr>
          <w:rFonts w:ascii="Verdana" w:eastAsia="Verdana" w:hAnsi="Verdana"/>
          <w:noProof/>
          <w:spacing w:val="-2"/>
        </w:rPr>
        <w:t>e</w:t>
      </w:r>
      <w:r w:rsidRPr="00FD4524">
        <w:rPr>
          <w:rFonts w:ascii="Verdana" w:eastAsia="Verdana" w:hAnsi="Verdana"/>
          <w:noProof/>
          <w:spacing w:val="3"/>
        </w:rPr>
        <w:t>i</w:t>
      </w:r>
      <w:r w:rsidRPr="00FD4524">
        <w:rPr>
          <w:rFonts w:ascii="Verdana" w:eastAsia="Verdana" w:hAnsi="Verdana"/>
          <w:noProof/>
        </w:rPr>
        <w:t>v</w:t>
      </w:r>
      <w:r w:rsidRPr="00FD4524">
        <w:rPr>
          <w:rFonts w:ascii="Verdana" w:eastAsia="Verdana" w:hAnsi="Verdana"/>
          <w:noProof/>
          <w:spacing w:val="-1"/>
        </w:rPr>
        <w:t>e</w:t>
      </w:r>
      <w:r w:rsidRPr="00FD4524">
        <w:rPr>
          <w:rFonts w:ascii="Verdana" w:eastAsia="Verdana" w:hAnsi="Verdana"/>
          <w:noProof/>
        </w:rPr>
        <w:t>d</w:t>
      </w:r>
      <w:r w:rsidRPr="00FD4524">
        <w:rPr>
          <w:rFonts w:ascii="Verdana" w:eastAsia="Verdana" w:hAnsi="Verdana"/>
          <w:noProof/>
          <w:spacing w:val="-1"/>
        </w:rPr>
        <w:t>o</w:t>
      </w:r>
      <w:r w:rsidRPr="00FD4524">
        <w:rPr>
          <w:rFonts w:ascii="Verdana" w:eastAsia="Verdana" w:hAnsi="Verdana"/>
          <w:noProof/>
          <w:spacing w:val="2"/>
        </w:rPr>
        <w:t>f</w:t>
      </w:r>
      <w:r w:rsidRPr="00FD4524">
        <w:rPr>
          <w:rFonts w:ascii="Verdana" w:eastAsia="Verdana" w:hAnsi="Verdana"/>
          <w:noProof/>
        </w:rPr>
        <w:t>f</w:t>
      </w:r>
      <w:r w:rsidRPr="00FD4524">
        <w:rPr>
          <w:rFonts w:ascii="Verdana" w:eastAsia="Verdana" w:hAnsi="Verdana"/>
          <w:noProof/>
          <w:spacing w:val="1"/>
        </w:rPr>
        <w:t>e</w:t>
      </w:r>
      <w:r w:rsidRPr="00FD4524">
        <w:rPr>
          <w:rFonts w:ascii="Verdana" w:eastAsia="Verdana" w:hAnsi="Verdana"/>
          <w:noProof/>
        </w:rPr>
        <w:t>rf</w:t>
      </w:r>
      <w:r w:rsidRPr="00FD4524">
        <w:rPr>
          <w:rFonts w:ascii="Verdana" w:eastAsia="Verdana" w:hAnsi="Verdana"/>
          <w:noProof/>
          <w:spacing w:val="1"/>
        </w:rPr>
        <w:t>r</w:t>
      </w:r>
      <w:r w:rsidRPr="00FD4524">
        <w:rPr>
          <w:rFonts w:ascii="Verdana" w:eastAsia="Verdana" w:hAnsi="Verdana"/>
          <w:noProof/>
          <w:spacing w:val="-1"/>
        </w:rPr>
        <w:t>o</w:t>
      </w:r>
      <w:r w:rsidRPr="00FD4524">
        <w:rPr>
          <w:rFonts w:ascii="Verdana" w:eastAsia="Verdana" w:hAnsi="Verdana"/>
          <w:noProof/>
        </w:rPr>
        <w:t>m</w:t>
      </w:r>
      <w:r w:rsidRPr="00FD4524">
        <w:rPr>
          <w:rFonts w:ascii="Verdana" w:eastAsia="Verdana" w:hAnsi="Verdana"/>
          <w:noProof/>
          <w:spacing w:val="3"/>
        </w:rPr>
        <w:t>t</w:t>
      </w:r>
      <w:r w:rsidRPr="00FD4524">
        <w:rPr>
          <w:rFonts w:ascii="Verdana" w:eastAsia="Verdana" w:hAnsi="Verdana"/>
          <w:noProof/>
          <w:spacing w:val="1"/>
        </w:rPr>
        <w:t>h</w:t>
      </w:r>
      <w:r w:rsidRPr="00FD4524">
        <w:rPr>
          <w:rFonts w:ascii="Verdana" w:eastAsia="Verdana" w:hAnsi="Verdana"/>
          <w:noProof/>
        </w:rPr>
        <w:t>eS</w:t>
      </w:r>
      <w:r w:rsidRPr="00FD4524">
        <w:rPr>
          <w:rFonts w:ascii="Verdana" w:eastAsia="Verdana" w:hAnsi="Verdana"/>
          <w:noProof/>
          <w:spacing w:val="1"/>
        </w:rPr>
        <w:t>upp</w:t>
      </w:r>
      <w:r w:rsidRPr="00FD4524">
        <w:rPr>
          <w:rFonts w:ascii="Verdana" w:eastAsia="Verdana" w:hAnsi="Verdana"/>
          <w:noProof/>
        </w:rPr>
        <w:t>l</w:t>
      </w:r>
      <w:r w:rsidRPr="00FD4524">
        <w:rPr>
          <w:rFonts w:ascii="Verdana" w:eastAsia="Verdana" w:hAnsi="Verdana"/>
          <w:noProof/>
          <w:spacing w:val="3"/>
        </w:rPr>
        <w:t>i</w:t>
      </w:r>
      <w:r w:rsidRPr="00FD4524">
        <w:rPr>
          <w:rFonts w:ascii="Verdana" w:eastAsia="Verdana" w:hAnsi="Verdana"/>
          <w:noProof/>
          <w:spacing w:val="-1"/>
        </w:rPr>
        <w:t>er</w:t>
      </w:r>
      <w:r w:rsidRPr="00FD4524">
        <w:rPr>
          <w:rFonts w:ascii="Verdana" w:eastAsia="Verdana" w:hAnsi="Verdana"/>
          <w:noProof/>
        </w:rPr>
        <w:t>s/</w:t>
      </w:r>
      <w:r w:rsidRPr="00FD4524">
        <w:rPr>
          <w:rFonts w:ascii="Verdana" w:eastAsia="Verdana" w:hAnsi="Verdana"/>
          <w:noProof/>
          <w:spacing w:val="1"/>
        </w:rPr>
        <w:t>Sub</w:t>
      </w:r>
      <w:r w:rsidRPr="00FD4524">
        <w:rPr>
          <w:rFonts w:ascii="Verdana" w:eastAsia="Verdana" w:hAnsi="Verdana"/>
          <w:noProof/>
        </w:rPr>
        <w:t>c</w:t>
      </w:r>
      <w:r w:rsidRPr="00FD4524">
        <w:rPr>
          <w:rFonts w:ascii="Verdana" w:eastAsia="Verdana" w:hAnsi="Verdana"/>
          <w:noProof/>
          <w:spacing w:val="-2"/>
        </w:rPr>
        <w:t>o</w:t>
      </w:r>
      <w:r w:rsidRPr="00FD4524">
        <w:rPr>
          <w:rFonts w:ascii="Verdana" w:eastAsia="Verdana" w:hAnsi="Verdana"/>
          <w:noProof/>
          <w:spacing w:val="1"/>
        </w:rPr>
        <w:t>nt</w:t>
      </w:r>
      <w:r w:rsidRPr="00FD4524">
        <w:rPr>
          <w:rFonts w:ascii="Verdana" w:eastAsia="Verdana" w:hAnsi="Verdana"/>
          <w:noProof/>
          <w:spacing w:val="-1"/>
        </w:rPr>
        <w:t>r</w:t>
      </w:r>
      <w:r w:rsidRPr="00FD4524">
        <w:rPr>
          <w:rFonts w:ascii="Verdana" w:eastAsia="Verdana" w:hAnsi="Verdana"/>
          <w:noProof/>
          <w:spacing w:val="2"/>
        </w:rPr>
        <w:t>a</w:t>
      </w:r>
      <w:r w:rsidRPr="00FD4524">
        <w:rPr>
          <w:rFonts w:ascii="Verdana" w:eastAsia="Verdana" w:hAnsi="Verdana"/>
          <w:noProof/>
        </w:rPr>
        <w:t>ct</w:t>
      </w:r>
      <w:r w:rsidRPr="00FD4524">
        <w:rPr>
          <w:rFonts w:ascii="Verdana" w:eastAsia="Verdana" w:hAnsi="Verdana"/>
          <w:noProof/>
          <w:spacing w:val="-1"/>
        </w:rPr>
        <w:t>o</w:t>
      </w:r>
      <w:r w:rsidRPr="00FD4524">
        <w:rPr>
          <w:rFonts w:ascii="Verdana" w:eastAsia="Verdana" w:hAnsi="Verdana"/>
          <w:noProof/>
          <w:spacing w:val="1"/>
        </w:rPr>
        <w:t>r</w:t>
      </w:r>
      <w:r w:rsidRPr="00FD4524">
        <w:rPr>
          <w:rFonts w:ascii="Verdana" w:eastAsia="Verdana" w:hAnsi="Verdana"/>
          <w:noProof/>
        </w:rPr>
        <w:t>s.</w:t>
      </w:r>
    </w:p>
    <w:p w:rsidR="003E2D6D" w:rsidRPr="00FD4524" w:rsidRDefault="009265EB" w:rsidP="00FD4524">
      <w:pPr>
        <w:pStyle w:val="ListParagraph"/>
        <w:numPr>
          <w:ilvl w:val="0"/>
          <w:numId w:val="20"/>
        </w:numPr>
        <w:rPr>
          <w:rFonts w:ascii="Verdana" w:eastAsia="Verdana" w:hAnsi="Verdana"/>
        </w:rPr>
      </w:pPr>
      <w:r w:rsidRPr="00FD4524">
        <w:rPr>
          <w:rFonts w:ascii="Verdana" w:eastAsia="Verdana" w:hAnsi="Verdana"/>
          <w:noProof/>
          <w:position w:val="-1"/>
        </w:rPr>
        <w:t>P</w:t>
      </w:r>
      <w:r w:rsidRPr="00FD4524">
        <w:rPr>
          <w:rFonts w:ascii="Verdana" w:eastAsia="Verdana" w:hAnsi="Verdana"/>
          <w:noProof/>
          <w:spacing w:val="-1"/>
          <w:position w:val="-1"/>
        </w:rPr>
        <w:t>re</w:t>
      </w:r>
      <w:r w:rsidRPr="00FD4524">
        <w:rPr>
          <w:rFonts w:ascii="Verdana" w:eastAsia="Verdana" w:hAnsi="Verdana"/>
          <w:noProof/>
          <w:spacing w:val="1"/>
          <w:position w:val="-1"/>
        </w:rPr>
        <w:t>p</w:t>
      </w:r>
      <w:r w:rsidRPr="00FD4524">
        <w:rPr>
          <w:rFonts w:ascii="Verdana" w:eastAsia="Verdana" w:hAnsi="Verdana"/>
          <w:noProof/>
          <w:spacing w:val="2"/>
          <w:position w:val="-1"/>
        </w:rPr>
        <w:t>a</w:t>
      </w:r>
      <w:r w:rsidRPr="00FD4524">
        <w:rPr>
          <w:rFonts w:ascii="Verdana" w:eastAsia="Verdana" w:hAnsi="Verdana"/>
          <w:noProof/>
          <w:spacing w:val="-1"/>
          <w:position w:val="-1"/>
        </w:rPr>
        <w:t>r</w:t>
      </w:r>
      <w:r w:rsidRPr="00FD4524">
        <w:rPr>
          <w:rFonts w:ascii="Verdana" w:eastAsia="Verdana" w:hAnsi="Verdana"/>
          <w:noProof/>
          <w:position w:val="-1"/>
        </w:rPr>
        <w:t>a</w:t>
      </w:r>
      <w:r w:rsidRPr="00FD4524">
        <w:rPr>
          <w:rFonts w:ascii="Verdana" w:eastAsia="Verdana" w:hAnsi="Verdana"/>
          <w:noProof/>
          <w:spacing w:val="1"/>
          <w:position w:val="-1"/>
        </w:rPr>
        <w:t>t</w:t>
      </w:r>
      <w:r w:rsidRPr="00FD4524">
        <w:rPr>
          <w:rFonts w:ascii="Verdana" w:eastAsia="Verdana" w:hAnsi="Verdana"/>
          <w:noProof/>
          <w:spacing w:val="3"/>
          <w:position w:val="-1"/>
        </w:rPr>
        <w:t>i</w:t>
      </w:r>
      <w:r w:rsidRPr="00FD4524">
        <w:rPr>
          <w:rFonts w:ascii="Verdana" w:eastAsia="Verdana" w:hAnsi="Verdana"/>
          <w:noProof/>
          <w:spacing w:val="-1"/>
          <w:position w:val="-1"/>
        </w:rPr>
        <w:t>o</w:t>
      </w:r>
      <w:r w:rsidRPr="00FD4524">
        <w:rPr>
          <w:rFonts w:ascii="Verdana" w:eastAsia="Verdana" w:hAnsi="Verdana"/>
          <w:noProof/>
          <w:position w:val="-1"/>
        </w:rPr>
        <w:t>n</w:t>
      </w:r>
      <w:r w:rsidRPr="00FD4524">
        <w:rPr>
          <w:rFonts w:ascii="Verdana" w:eastAsia="Verdana" w:hAnsi="Verdana"/>
          <w:noProof/>
          <w:spacing w:val="-1"/>
          <w:position w:val="-1"/>
        </w:rPr>
        <w:t>o</w:t>
      </w:r>
      <w:r w:rsidRPr="00FD4524">
        <w:rPr>
          <w:rFonts w:ascii="Verdana" w:eastAsia="Verdana" w:hAnsi="Verdana"/>
          <w:noProof/>
          <w:position w:val="-1"/>
        </w:rPr>
        <w:t>f C</w:t>
      </w:r>
      <w:r w:rsidRPr="00FD4524">
        <w:rPr>
          <w:rFonts w:ascii="Verdana" w:eastAsia="Verdana" w:hAnsi="Verdana"/>
          <w:noProof/>
          <w:spacing w:val="1"/>
          <w:position w:val="-1"/>
        </w:rPr>
        <w:t>o</w:t>
      </w:r>
      <w:r w:rsidRPr="00FD4524">
        <w:rPr>
          <w:rFonts w:ascii="Verdana" w:eastAsia="Verdana" w:hAnsi="Verdana"/>
          <w:noProof/>
          <w:position w:val="-1"/>
        </w:rPr>
        <w:t>st</w:t>
      </w:r>
      <w:r w:rsidRPr="00FD4524">
        <w:rPr>
          <w:rFonts w:ascii="Verdana" w:eastAsia="Verdana" w:hAnsi="Verdana"/>
          <w:noProof/>
          <w:spacing w:val="3"/>
          <w:position w:val="-1"/>
        </w:rPr>
        <w:t>i</w:t>
      </w:r>
      <w:r w:rsidRPr="00FD4524">
        <w:rPr>
          <w:rFonts w:ascii="Verdana" w:eastAsia="Verdana" w:hAnsi="Verdana"/>
          <w:noProof/>
          <w:spacing w:val="1"/>
          <w:position w:val="-1"/>
        </w:rPr>
        <w:t>n</w:t>
      </w:r>
      <w:r w:rsidRPr="00FD4524">
        <w:rPr>
          <w:rFonts w:ascii="Verdana" w:eastAsia="Verdana" w:hAnsi="Verdana"/>
          <w:noProof/>
          <w:position w:val="-1"/>
        </w:rPr>
        <w:t>g</w:t>
      </w:r>
      <w:r w:rsidRPr="00FD4524">
        <w:rPr>
          <w:rFonts w:ascii="Verdana" w:eastAsia="Verdana" w:hAnsi="Verdana"/>
          <w:noProof/>
          <w:spacing w:val="-1"/>
          <w:position w:val="-1"/>
        </w:rPr>
        <w:t>fo</w:t>
      </w:r>
      <w:r w:rsidRPr="00FD4524">
        <w:rPr>
          <w:rFonts w:ascii="Verdana" w:eastAsia="Verdana" w:hAnsi="Verdana"/>
          <w:noProof/>
          <w:position w:val="-1"/>
        </w:rPr>
        <w:t>r</w:t>
      </w:r>
      <w:r w:rsidRPr="00FD4524">
        <w:rPr>
          <w:rFonts w:ascii="Verdana" w:eastAsia="Verdana" w:hAnsi="Verdana"/>
          <w:noProof/>
          <w:spacing w:val="2"/>
          <w:position w:val="-1"/>
        </w:rPr>
        <w:t>p</w:t>
      </w:r>
      <w:r w:rsidRPr="00FD4524">
        <w:rPr>
          <w:rFonts w:ascii="Verdana" w:eastAsia="Verdana" w:hAnsi="Verdana"/>
          <w:noProof/>
          <w:spacing w:val="1"/>
          <w:position w:val="-1"/>
        </w:rPr>
        <w:t>r</w:t>
      </w:r>
      <w:r w:rsidRPr="00FD4524">
        <w:rPr>
          <w:rFonts w:ascii="Verdana" w:eastAsia="Verdana" w:hAnsi="Verdana"/>
          <w:noProof/>
          <w:spacing w:val="-1"/>
          <w:position w:val="-1"/>
        </w:rPr>
        <w:t>o</w:t>
      </w:r>
      <w:r w:rsidRPr="00FD4524">
        <w:rPr>
          <w:rFonts w:ascii="Verdana" w:eastAsia="Verdana" w:hAnsi="Verdana"/>
          <w:noProof/>
          <w:spacing w:val="1"/>
          <w:position w:val="-1"/>
        </w:rPr>
        <w:t>j</w:t>
      </w:r>
      <w:r w:rsidRPr="00FD4524">
        <w:rPr>
          <w:rFonts w:ascii="Verdana" w:eastAsia="Verdana" w:hAnsi="Verdana"/>
          <w:noProof/>
          <w:spacing w:val="-1"/>
          <w:position w:val="-1"/>
        </w:rPr>
        <w:t>e</w:t>
      </w:r>
      <w:r w:rsidRPr="00FD4524">
        <w:rPr>
          <w:rFonts w:ascii="Verdana" w:eastAsia="Verdana" w:hAnsi="Verdana"/>
          <w:noProof/>
          <w:position w:val="-1"/>
        </w:rPr>
        <w:t>c</w:t>
      </w:r>
      <w:r w:rsidRPr="00FD4524">
        <w:rPr>
          <w:rFonts w:ascii="Verdana" w:eastAsia="Verdana" w:hAnsi="Verdana"/>
          <w:noProof/>
          <w:spacing w:val="2"/>
          <w:position w:val="-1"/>
        </w:rPr>
        <w:t>t</w:t>
      </w:r>
      <w:r w:rsidRPr="00FD4524">
        <w:rPr>
          <w:rFonts w:ascii="Verdana" w:eastAsia="Verdana" w:hAnsi="Verdana"/>
          <w:noProof/>
          <w:position w:val="-1"/>
        </w:rPr>
        <w:t>s</w:t>
      </w:r>
      <w:r w:rsidRPr="00FD4524">
        <w:rPr>
          <w:rFonts w:ascii="Verdana" w:eastAsia="Verdana" w:hAnsi="Verdana"/>
          <w:noProof/>
          <w:spacing w:val="1"/>
          <w:position w:val="-1"/>
        </w:rPr>
        <w:t>b</w:t>
      </w:r>
      <w:r w:rsidRPr="00FD4524">
        <w:rPr>
          <w:rFonts w:ascii="Verdana" w:eastAsia="Verdana" w:hAnsi="Verdana"/>
          <w:noProof/>
          <w:position w:val="-1"/>
        </w:rPr>
        <w:t>y</w:t>
      </w:r>
      <w:r w:rsidRPr="00FD4524">
        <w:rPr>
          <w:rFonts w:ascii="Verdana" w:eastAsia="Verdana" w:hAnsi="Verdana"/>
          <w:noProof/>
          <w:spacing w:val="1"/>
          <w:position w:val="-1"/>
        </w:rPr>
        <w:t>t</w:t>
      </w:r>
      <w:r w:rsidRPr="00FD4524">
        <w:rPr>
          <w:rFonts w:ascii="Verdana" w:eastAsia="Verdana" w:hAnsi="Verdana"/>
          <w:noProof/>
          <w:spacing w:val="2"/>
          <w:position w:val="-1"/>
        </w:rPr>
        <w:t>a</w:t>
      </w:r>
      <w:r w:rsidRPr="00FD4524">
        <w:rPr>
          <w:rFonts w:ascii="Verdana" w:eastAsia="Verdana" w:hAnsi="Verdana"/>
          <w:noProof/>
          <w:position w:val="-1"/>
        </w:rPr>
        <w:t>k</w:t>
      </w:r>
      <w:r w:rsidRPr="00FD4524">
        <w:rPr>
          <w:rFonts w:ascii="Verdana" w:eastAsia="Verdana" w:hAnsi="Verdana"/>
          <w:noProof/>
          <w:spacing w:val="3"/>
          <w:position w:val="-1"/>
        </w:rPr>
        <w:t>i</w:t>
      </w:r>
      <w:r w:rsidRPr="00FD4524">
        <w:rPr>
          <w:rFonts w:ascii="Verdana" w:eastAsia="Verdana" w:hAnsi="Verdana"/>
          <w:noProof/>
          <w:spacing w:val="1"/>
          <w:position w:val="-1"/>
        </w:rPr>
        <w:t>n</w:t>
      </w:r>
      <w:r w:rsidRPr="00FD4524">
        <w:rPr>
          <w:rFonts w:ascii="Verdana" w:eastAsia="Verdana" w:hAnsi="Verdana"/>
          <w:noProof/>
          <w:position w:val="-1"/>
        </w:rPr>
        <w:t>gb</w:t>
      </w:r>
      <w:r w:rsidRPr="00FD4524">
        <w:rPr>
          <w:rFonts w:ascii="Verdana" w:eastAsia="Verdana" w:hAnsi="Verdana"/>
          <w:noProof/>
          <w:spacing w:val="-1"/>
          <w:position w:val="-1"/>
        </w:rPr>
        <w:t>e</w:t>
      </w:r>
      <w:r w:rsidRPr="00FD4524">
        <w:rPr>
          <w:rFonts w:ascii="Verdana" w:eastAsia="Verdana" w:hAnsi="Verdana"/>
          <w:noProof/>
          <w:position w:val="-1"/>
        </w:rPr>
        <w:t>stq</w:t>
      </w:r>
      <w:r w:rsidRPr="00FD4524">
        <w:rPr>
          <w:rFonts w:ascii="Verdana" w:eastAsia="Verdana" w:hAnsi="Verdana"/>
          <w:noProof/>
          <w:spacing w:val="1"/>
          <w:position w:val="-1"/>
        </w:rPr>
        <w:t>u</w:t>
      </w:r>
      <w:r w:rsidRPr="00FD4524">
        <w:rPr>
          <w:rFonts w:ascii="Verdana" w:eastAsia="Verdana" w:hAnsi="Verdana"/>
          <w:noProof/>
          <w:spacing w:val="-1"/>
          <w:position w:val="-1"/>
        </w:rPr>
        <w:t>o</w:t>
      </w:r>
      <w:r w:rsidRPr="00FD4524">
        <w:rPr>
          <w:rFonts w:ascii="Verdana" w:eastAsia="Verdana" w:hAnsi="Verdana"/>
          <w:noProof/>
          <w:spacing w:val="1"/>
          <w:position w:val="-1"/>
        </w:rPr>
        <w:t>te</w:t>
      </w:r>
      <w:r w:rsidRPr="00FD4524">
        <w:rPr>
          <w:rFonts w:ascii="Verdana" w:eastAsia="Verdana" w:hAnsi="Verdana"/>
          <w:noProof/>
          <w:position w:val="-1"/>
        </w:rPr>
        <w:t>s</w:t>
      </w:r>
      <w:r w:rsidRPr="00FD4524">
        <w:rPr>
          <w:rFonts w:ascii="Verdana" w:eastAsia="Verdana" w:hAnsi="Verdana"/>
          <w:noProof/>
          <w:spacing w:val="2"/>
          <w:position w:val="-1"/>
        </w:rPr>
        <w:t>f</w:t>
      </w:r>
      <w:r w:rsidRPr="00FD4524">
        <w:rPr>
          <w:rFonts w:ascii="Verdana" w:eastAsia="Verdana" w:hAnsi="Verdana"/>
          <w:noProof/>
          <w:spacing w:val="-1"/>
          <w:position w:val="-1"/>
        </w:rPr>
        <w:t>r</w:t>
      </w:r>
      <w:r w:rsidRPr="00FD4524">
        <w:rPr>
          <w:rFonts w:ascii="Verdana" w:eastAsia="Verdana" w:hAnsi="Verdana"/>
          <w:noProof/>
          <w:spacing w:val="1"/>
          <w:position w:val="-1"/>
        </w:rPr>
        <w:t>o</w:t>
      </w:r>
      <w:r w:rsidRPr="00FD4524">
        <w:rPr>
          <w:rFonts w:ascii="Verdana" w:eastAsia="Verdana" w:hAnsi="Verdana"/>
          <w:noProof/>
          <w:position w:val="-1"/>
        </w:rPr>
        <w:t>m</w:t>
      </w:r>
      <w:r w:rsidRPr="00FD4524">
        <w:rPr>
          <w:rFonts w:ascii="Verdana" w:eastAsia="Verdana" w:hAnsi="Verdana"/>
          <w:noProof/>
          <w:spacing w:val="2"/>
          <w:position w:val="-1"/>
        </w:rPr>
        <w:t>v</w:t>
      </w:r>
      <w:r w:rsidRPr="00FD4524">
        <w:rPr>
          <w:rFonts w:ascii="Verdana" w:eastAsia="Verdana" w:hAnsi="Verdana"/>
          <w:noProof/>
          <w:spacing w:val="-1"/>
          <w:position w:val="-1"/>
        </w:rPr>
        <w:t>e</w:t>
      </w:r>
      <w:r w:rsidRPr="00FD4524">
        <w:rPr>
          <w:rFonts w:ascii="Verdana" w:eastAsia="Verdana" w:hAnsi="Verdana"/>
          <w:noProof/>
          <w:spacing w:val="1"/>
          <w:position w:val="-1"/>
        </w:rPr>
        <w:t>ndo</w:t>
      </w:r>
      <w:r w:rsidRPr="00FD4524">
        <w:rPr>
          <w:rFonts w:ascii="Verdana" w:eastAsia="Verdana" w:hAnsi="Verdana"/>
          <w:noProof/>
          <w:spacing w:val="-1"/>
          <w:position w:val="-1"/>
        </w:rPr>
        <w:t>r</w:t>
      </w:r>
      <w:r w:rsidRPr="00FD4524">
        <w:rPr>
          <w:rFonts w:ascii="Verdana" w:eastAsia="Verdana" w:hAnsi="Verdana"/>
          <w:noProof/>
          <w:position w:val="-1"/>
        </w:rPr>
        <w:t>s.</w:t>
      </w:r>
    </w:p>
    <w:p w:rsidR="00B50105" w:rsidRPr="00FD4524" w:rsidRDefault="009265EB" w:rsidP="00FD4524">
      <w:pPr>
        <w:pStyle w:val="ListParagraph"/>
        <w:numPr>
          <w:ilvl w:val="0"/>
          <w:numId w:val="20"/>
        </w:numPr>
        <w:rPr>
          <w:rFonts w:ascii="Verdana" w:eastAsia="Verdana" w:hAnsi="Verdana"/>
        </w:rPr>
      </w:pPr>
      <w:r w:rsidRPr="00FD4524">
        <w:rPr>
          <w:rFonts w:ascii="Verdana" w:eastAsia="Verdana" w:hAnsi="Verdana"/>
          <w:noProof/>
          <w:spacing w:val="-6"/>
        </w:rPr>
        <w:t xml:space="preserve">Direct &amp; Indirect </w:t>
      </w:r>
      <w:r w:rsidRPr="00FD4524">
        <w:rPr>
          <w:rFonts w:ascii="Verdana" w:eastAsia="Verdana" w:hAnsi="Verdana"/>
          <w:noProof/>
          <w:position w:val="-1"/>
        </w:rPr>
        <w:t>Man-hour</w:t>
      </w:r>
      <w:r w:rsidRPr="00FD4524">
        <w:rPr>
          <w:rFonts w:ascii="Verdana" w:eastAsia="Verdana" w:hAnsi="Verdana"/>
          <w:noProof/>
          <w:spacing w:val="-6"/>
        </w:rPr>
        <w:t xml:space="preserve">&amp; Consumables </w:t>
      </w:r>
      <w:r w:rsidRPr="00FD4524">
        <w:rPr>
          <w:rFonts w:ascii="Verdana" w:eastAsia="Verdana" w:hAnsi="Verdana"/>
          <w:noProof/>
          <w:position w:val="-1"/>
        </w:rPr>
        <w:t>calculation to the scope of works.</w:t>
      </w:r>
    </w:p>
    <w:p w:rsidR="003E2D6D" w:rsidRPr="00FD4524" w:rsidRDefault="009265EB" w:rsidP="00FD4524">
      <w:pPr>
        <w:pStyle w:val="ListParagraph"/>
        <w:numPr>
          <w:ilvl w:val="0"/>
          <w:numId w:val="20"/>
        </w:numPr>
        <w:rPr>
          <w:rFonts w:ascii="Verdana" w:eastAsia="Verdana" w:hAnsi="Verdana"/>
        </w:rPr>
      </w:pPr>
      <w:r w:rsidRPr="00FD4524">
        <w:rPr>
          <w:rFonts w:ascii="Verdana" w:eastAsia="Verdana" w:hAnsi="Verdana"/>
          <w:noProof/>
        </w:rPr>
        <w:t xml:space="preserve">Creating </w:t>
      </w:r>
      <w:r w:rsidRPr="00FD4524">
        <w:rPr>
          <w:rFonts w:ascii="Verdana" w:eastAsia="Verdana" w:hAnsi="Verdana"/>
          <w:b/>
          <w:noProof/>
        </w:rPr>
        <w:t>Man</w:t>
      </w:r>
      <w:r w:rsidRPr="00FD4524">
        <w:rPr>
          <w:rFonts w:ascii="Verdana" w:eastAsia="Verdana" w:hAnsi="Verdana"/>
          <w:b/>
          <w:noProof/>
          <w:spacing w:val="2"/>
        </w:rPr>
        <w:t>P</w:t>
      </w:r>
      <w:r w:rsidRPr="00FD4524">
        <w:rPr>
          <w:rFonts w:ascii="Verdana" w:eastAsia="Verdana" w:hAnsi="Verdana"/>
          <w:b/>
          <w:noProof/>
          <w:spacing w:val="-1"/>
        </w:rPr>
        <w:t>o</w:t>
      </w:r>
      <w:r w:rsidRPr="00FD4524">
        <w:rPr>
          <w:rFonts w:ascii="Verdana" w:eastAsia="Verdana" w:hAnsi="Verdana"/>
          <w:b/>
          <w:noProof/>
          <w:spacing w:val="2"/>
        </w:rPr>
        <w:t>w</w:t>
      </w:r>
      <w:r w:rsidRPr="00FD4524">
        <w:rPr>
          <w:rFonts w:ascii="Verdana" w:eastAsia="Verdana" w:hAnsi="Verdana"/>
          <w:b/>
          <w:noProof/>
          <w:spacing w:val="-1"/>
        </w:rPr>
        <w:t>e</w:t>
      </w:r>
      <w:r w:rsidRPr="00FD4524">
        <w:rPr>
          <w:rFonts w:ascii="Verdana" w:eastAsia="Verdana" w:hAnsi="Verdana"/>
          <w:b/>
          <w:noProof/>
        </w:rPr>
        <w:t>r</w:t>
      </w:r>
      <w:r w:rsidRPr="00FD4524">
        <w:rPr>
          <w:rFonts w:ascii="Verdana" w:eastAsia="Verdana" w:hAnsi="Verdana"/>
          <w:b/>
          <w:noProof/>
          <w:spacing w:val="-1"/>
        </w:rPr>
        <w:t>H</w:t>
      </w:r>
      <w:r w:rsidRPr="00FD4524">
        <w:rPr>
          <w:rFonts w:ascii="Verdana" w:eastAsia="Verdana" w:hAnsi="Verdana"/>
          <w:b/>
          <w:noProof/>
          <w:spacing w:val="3"/>
        </w:rPr>
        <w:t>i</w:t>
      </w:r>
      <w:r w:rsidRPr="00FD4524">
        <w:rPr>
          <w:rFonts w:ascii="Verdana" w:eastAsia="Verdana" w:hAnsi="Verdana"/>
          <w:b/>
          <w:noProof/>
        </w:rPr>
        <w:t>st</w:t>
      </w:r>
      <w:r w:rsidRPr="00FD4524">
        <w:rPr>
          <w:rFonts w:ascii="Verdana" w:eastAsia="Verdana" w:hAnsi="Verdana"/>
          <w:b/>
          <w:noProof/>
          <w:spacing w:val="-1"/>
        </w:rPr>
        <w:t>o</w:t>
      </w:r>
      <w:r w:rsidRPr="00FD4524">
        <w:rPr>
          <w:rFonts w:ascii="Verdana" w:eastAsia="Verdana" w:hAnsi="Verdana"/>
          <w:b/>
          <w:noProof/>
          <w:spacing w:val="1"/>
        </w:rPr>
        <w:t>g</w:t>
      </w:r>
      <w:r w:rsidRPr="00FD4524">
        <w:rPr>
          <w:rFonts w:ascii="Verdana" w:eastAsia="Verdana" w:hAnsi="Verdana"/>
          <w:b/>
          <w:noProof/>
          <w:spacing w:val="-1"/>
        </w:rPr>
        <w:t>r</w:t>
      </w:r>
      <w:r w:rsidRPr="00FD4524">
        <w:rPr>
          <w:rFonts w:ascii="Verdana" w:eastAsia="Verdana" w:hAnsi="Verdana"/>
          <w:b/>
          <w:noProof/>
        </w:rPr>
        <w:t>am&amp;</w:t>
      </w:r>
      <w:r w:rsidRPr="00FD4524">
        <w:rPr>
          <w:rFonts w:ascii="Verdana" w:eastAsia="Verdana" w:hAnsi="Verdana"/>
          <w:b/>
          <w:noProof/>
          <w:spacing w:val="-1"/>
        </w:rPr>
        <w:t>E</w:t>
      </w:r>
      <w:r w:rsidRPr="00FD4524">
        <w:rPr>
          <w:rFonts w:ascii="Verdana" w:eastAsia="Verdana" w:hAnsi="Verdana"/>
          <w:b/>
          <w:noProof/>
          <w:spacing w:val="1"/>
        </w:rPr>
        <w:t>qu</w:t>
      </w:r>
      <w:r w:rsidRPr="00FD4524">
        <w:rPr>
          <w:rFonts w:ascii="Verdana" w:eastAsia="Verdana" w:hAnsi="Verdana"/>
          <w:b/>
          <w:noProof/>
          <w:spacing w:val="3"/>
        </w:rPr>
        <w:t>i</w:t>
      </w:r>
      <w:r w:rsidRPr="00FD4524">
        <w:rPr>
          <w:rFonts w:ascii="Verdana" w:eastAsia="Verdana" w:hAnsi="Verdana"/>
          <w:b/>
          <w:noProof/>
          <w:spacing w:val="1"/>
        </w:rPr>
        <w:t>p</w:t>
      </w:r>
      <w:r w:rsidRPr="00FD4524">
        <w:rPr>
          <w:rFonts w:ascii="Verdana" w:eastAsia="Verdana" w:hAnsi="Verdana"/>
          <w:b/>
          <w:noProof/>
        </w:rPr>
        <w:t>ment</w:t>
      </w:r>
      <w:r w:rsidRPr="00FD4524">
        <w:rPr>
          <w:rFonts w:ascii="Verdana" w:eastAsia="Verdana" w:hAnsi="Verdana"/>
          <w:b/>
          <w:noProof/>
          <w:spacing w:val="-1"/>
        </w:rPr>
        <w:t>H</w:t>
      </w:r>
      <w:r w:rsidRPr="00FD4524">
        <w:rPr>
          <w:rFonts w:ascii="Verdana" w:eastAsia="Verdana" w:hAnsi="Verdana"/>
          <w:b/>
          <w:noProof/>
          <w:spacing w:val="3"/>
        </w:rPr>
        <w:t>i</w:t>
      </w:r>
      <w:r w:rsidRPr="00FD4524">
        <w:rPr>
          <w:rFonts w:ascii="Verdana" w:eastAsia="Verdana" w:hAnsi="Verdana"/>
          <w:b/>
          <w:noProof/>
        </w:rPr>
        <w:t>st</w:t>
      </w:r>
      <w:r w:rsidRPr="00FD4524">
        <w:rPr>
          <w:rFonts w:ascii="Verdana" w:eastAsia="Verdana" w:hAnsi="Verdana"/>
          <w:b/>
          <w:noProof/>
          <w:spacing w:val="-1"/>
        </w:rPr>
        <w:t>o</w:t>
      </w:r>
      <w:r w:rsidRPr="00FD4524">
        <w:rPr>
          <w:rFonts w:ascii="Verdana" w:eastAsia="Verdana" w:hAnsi="Verdana"/>
          <w:b/>
          <w:noProof/>
          <w:spacing w:val="1"/>
        </w:rPr>
        <w:t>g</w:t>
      </w:r>
      <w:r w:rsidRPr="00FD4524">
        <w:rPr>
          <w:rFonts w:ascii="Verdana" w:eastAsia="Verdana" w:hAnsi="Verdana"/>
          <w:b/>
          <w:noProof/>
          <w:spacing w:val="-1"/>
        </w:rPr>
        <w:t>r</w:t>
      </w:r>
      <w:r w:rsidRPr="00FD4524">
        <w:rPr>
          <w:rFonts w:ascii="Verdana" w:eastAsia="Verdana" w:hAnsi="Verdana"/>
          <w:b/>
          <w:noProof/>
        </w:rPr>
        <w:t>am</w:t>
      </w:r>
      <w:r w:rsidRPr="00FD4524">
        <w:rPr>
          <w:rFonts w:ascii="Verdana" w:eastAsia="Verdana" w:hAnsi="Verdana"/>
          <w:noProof/>
          <w:spacing w:val="2"/>
        </w:rPr>
        <w:t>i</w:t>
      </w:r>
      <w:r w:rsidRPr="00FD4524">
        <w:rPr>
          <w:rFonts w:ascii="Verdana" w:eastAsia="Verdana" w:hAnsi="Verdana"/>
          <w:noProof/>
        </w:rPr>
        <w:t xml:space="preserve">n </w:t>
      </w:r>
      <w:r w:rsidRPr="00FD4524">
        <w:rPr>
          <w:rFonts w:ascii="Verdana" w:eastAsia="Verdana" w:hAnsi="Verdana"/>
          <w:noProof/>
          <w:spacing w:val="-1"/>
        </w:rPr>
        <w:t>E</w:t>
      </w:r>
      <w:r w:rsidRPr="00FD4524">
        <w:rPr>
          <w:rFonts w:ascii="Verdana" w:eastAsia="Verdana" w:hAnsi="Verdana"/>
          <w:noProof/>
        </w:rPr>
        <w:t>x</w:t>
      </w:r>
      <w:r w:rsidRPr="00FD4524">
        <w:rPr>
          <w:rFonts w:ascii="Verdana" w:eastAsia="Verdana" w:hAnsi="Verdana"/>
          <w:noProof/>
          <w:spacing w:val="1"/>
        </w:rPr>
        <w:t>c</w:t>
      </w:r>
      <w:r w:rsidRPr="00FD4524">
        <w:rPr>
          <w:rFonts w:ascii="Verdana" w:eastAsia="Verdana" w:hAnsi="Verdana"/>
          <w:noProof/>
          <w:spacing w:val="-1"/>
        </w:rPr>
        <w:t>e</w:t>
      </w:r>
      <w:r w:rsidRPr="00FD4524">
        <w:rPr>
          <w:rFonts w:ascii="Verdana" w:eastAsia="Verdana" w:hAnsi="Verdana"/>
          <w:noProof/>
        </w:rPr>
        <w:t>lorP6.</w:t>
      </w:r>
    </w:p>
    <w:p w:rsidR="00FD4524" w:rsidRDefault="009265EB" w:rsidP="00225C5B">
      <w:pPr>
        <w:pStyle w:val="ListParagraph"/>
        <w:numPr>
          <w:ilvl w:val="0"/>
          <w:numId w:val="20"/>
        </w:numPr>
        <w:rPr>
          <w:rFonts w:ascii="Verdana" w:eastAsia="Verdana" w:hAnsi="Verdana"/>
          <w:b/>
        </w:rPr>
      </w:pPr>
      <w:proofErr w:type="spellStart"/>
      <w:r w:rsidRPr="00FD4524">
        <w:rPr>
          <w:rFonts w:ascii="Verdana" w:eastAsia="Verdana" w:hAnsi="Verdana"/>
        </w:rPr>
        <w:t>P</w:t>
      </w:r>
      <w:r w:rsidRPr="00FD4524">
        <w:rPr>
          <w:rFonts w:ascii="Verdana" w:eastAsia="Verdana" w:hAnsi="Verdana"/>
          <w:spacing w:val="-1"/>
        </w:rPr>
        <w:t>re</w:t>
      </w:r>
      <w:r w:rsidRPr="00FD4524">
        <w:rPr>
          <w:rFonts w:ascii="Verdana" w:eastAsia="Verdana" w:hAnsi="Verdana"/>
          <w:spacing w:val="1"/>
        </w:rPr>
        <w:t>p</w:t>
      </w:r>
      <w:r w:rsidRPr="00FD4524">
        <w:rPr>
          <w:rFonts w:ascii="Verdana" w:eastAsia="Verdana" w:hAnsi="Verdana"/>
          <w:spacing w:val="2"/>
        </w:rPr>
        <w:t>a</w:t>
      </w:r>
      <w:r w:rsidRPr="00FD4524">
        <w:rPr>
          <w:rFonts w:ascii="Verdana" w:eastAsia="Verdana" w:hAnsi="Verdana"/>
          <w:spacing w:val="-1"/>
        </w:rPr>
        <w:t>r</w:t>
      </w:r>
      <w:r w:rsidRPr="00FD4524">
        <w:rPr>
          <w:rFonts w:ascii="Verdana" w:eastAsia="Verdana" w:hAnsi="Verdana"/>
        </w:rPr>
        <w:t>a</w:t>
      </w:r>
      <w:r w:rsidRPr="00FD4524">
        <w:rPr>
          <w:rFonts w:ascii="Verdana" w:eastAsia="Verdana" w:hAnsi="Verdana"/>
          <w:spacing w:val="1"/>
        </w:rPr>
        <w:t>t</w:t>
      </w:r>
      <w:r w:rsidRPr="00FD4524">
        <w:rPr>
          <w:rFonts w:ascii="Verdana" w:eastAsia="Verdana" w:hAnsi="Verdana"/>
          <w:spacing w:val="3"/>
        </w:rPr>
        <w:t>i</w:t>
      </w:r>
      <w:r w:rsidRPr="00FD4524">
        <w:rPr>
          <w:rFonts w:ascii="Verdana" w:eastAsia="Verdana" w:hAnsi="Verdana"/>
          <w:spacing w:val="-1"/>
        </w:rPr>
        <w:t>o</w:t>
      </w:r>
      <w:r w:rsidRPr="00FD4524">
        <w:rPr>
          <w:rFonts w:ascii="Verdana" w:eastAsia="Verdana" w:hAnsi="Verdana"/>
        </w:rPr>
        <w:t>n</w:t>
      </w:r>
      <w:r w:rsidRPr="00FD4524">
        <w:rPr>
          <w:rFonts w:ascii="Verdana" w:eastAsia="Verdana" w:hAnsi="Verdana"/>
          <w:spacing w:val="-1"/>
        </w:rPr>
        <w:t>o</w:t>
      </w:r>
      <w:r w:rsidRPr="00FD4524">
        <w:rPr>
          <w:rFonts w:ascii="Verdana" w:eastAsia="Verdana" w:hAnsi="Verdana"/>
        </w:rPr>
        <w:t>f</w:t>
      </w:r>
      <w:proofErr w:type="spellEnd"/>
      <w:r w:rsidRPr="00FD4524">
        <w:rPr>
          <w:rFonts w:ascii="Verdana" w:eastAsia="Verdana" w:hAnsi="Verdana"/>
        </w:rPr>
        <w:t xml:space="preserve"> </w:t>
      </w:r>
      <w:proofErr w:type="spellStart"/>
      <w:r w:rsidRPr="00FD4524">
        <w:rPr>
          <w:rFonts w:ascii="Verdana" w:eastAsia="Verdana" w:hAnsi="Verdana"/>
          <w:b/>
        </w:rPr>
        <w:t>p</w:t>
      </w:r>
      <w:r w:rsidRPr="00FD4524">
        <w:rPr>
          <w:rFonts w:ascii="Verdana" w:eastAsia="Verdana" w:hAnsi="Verdana"/>
          <w:b/>
          <w:spacing w:val="1"/>
        </w:rPr>
        <w:t>r</w:t>
      </w:r>
      <w:r w:rsidRPr="00FD4524">
        <w:rPr>
          <w:rFonts w:ascii="Verdana" w:eastAsia="Verdana" w:hAnsi="Verdana"/>
          <w:b/>
          <w:spacing w:val="-1"/>
        </w:rPr>
        <w:t>o</w:t>
      </w:r>
      <w:r w:rsidRPr="00FD4524">
        <w:rPr>
          <w:rFonts w:ascii="Verdana" w:eastAsia="Verdana" w:hAnsi="Verdana"/>
          <w:b/>
          <w:spacing w:val="1"/>
        </w:rPr>
        <w:t>gr</w:t>
      </w:r>
      <w:r w:rsidRPr="00FD4524">
        <w:rPr>
          <w:rFonts w:ascii="Verdana" w:eastAsia="Verdana" w:hAnsi="Verdana"/>
          <w:b/>
          <w:spacing w:val="-1"/>
        </w:rPr>
        <w:t>e</w:t>
      </w:r>
      <w:r w:rsidRPr="00FD4524">
        <w:rPr>
          <w:rFonts w:ascii="Verdana" w:eastAsia="Verdana" w:hAnsi="Verdana"/>
          <w:b/>
          <w:spacing w:val="2"/>
        </w:rPr>
        <w:t>s</w:t>
      </w:r>
      <w:r w:rsidRPr="00FD4524">
        <w:rPr>
          <w:rFonts w:ascii="Verdana" w:eastAsia="Verdana" w:hAnsi="Verdana"/>
          <w:b/>
        </w:rPr>
        <w:t>scur</w:t>
      </w:r>
      <w:r w:rsidRPr="00FD4524">
        <w:rPr>
          <w:rFonts w:ascii="Verdana" w:eastAsia="Verdana" w:hAnsi="Verdana"/>
          <w:b/>
          <w:spacing w:val="2"/>
        </w:rPr>
        <w:t>v</w:t>
      </w:r>
      <w:r w:rsidRPr="00FD4524">
        <w:rPr>
          <w:rFonts w:ascii="Verdana" w:eastAsia="Verdana" w:hAnsi="Verdana"/>
          <w:b/>
        </w:rPr>
        <w:t>e</w:t>
      </w:r>
      <w:proofErr w:type="spellEnd"/>
    </w:p>
    <w:p w:rsidR="006D09CE" w:rsidRPr="00FD4524" w:rsidRDefault="009265EB" w:rsidP="00225C5B">
      <w:pPr>
        <w:pStyle w:val="ListParagraph"/>
        <w:numPr>
          <w:ilvl w:val="0"/>
          <w:numId w:val="20"/>
        </w:numPr>
        <w:rPr>
          <w:rFonts w:ascii="Verdana" w:eastAsia="Verdana" w:hAnsi="Verdana"/>
          <w:b/>
        </w:rPr>
      </w:pPr>
      <w:r w:rsidRPr="00FD4524">
        <w:rPr>
          <w:rFonts w:ascii="Verdana" w:eastAsia="Verdana" w:hAnsi="Verdana"/>
        </w:rPr>
        <w:t>Develop &amp;</w:t>
      </w:r>
      <w:proofErr w:type="spellStart"/>
      <w:r w:rsidRPr="00D87F1E">
        <w:rPr>
          <w:rFonts w:ascii="Verdana" w:eastAsia="Verdana" w:hAnsi="Verdana"/>
          <w:highlight w:val="yellow"/>
        </w:rPr>
        <w:t>maintain</w:t>
      </w:r>
      <w:r w:rsidRPr="00D87F1E">
        <w:rPr>
          <w:rFonts w:ascii="Verdana" w:eastAsia="Verdana" w:hAnsi="Verdana"/>
          <w:b/>
          <w:highlight w:val="yellow"/>
        </w:rPr>
        <w:t>Master</w:t>
      </w:r>
      <w:r w:rsidRPr="00D87F1E">
        <w:rPr>
          <w:rFonts w:ascii="Verdana" w:eastAsia="Verdana" w:hAnsi="Verdana"/>
          <w:b/>
          <w:noProof/>
          <w:spacing w:val="2"/>
          <w:highlight w:val="yellow"/>
        </w:rPr>
        <w:t>s</w:t>
      </w:r>
      <w:r w:rsidRPr="00D87F1E">
        <w:rPr>
          <w:rFonts w:ascii="Verdana" w:eastAsia="Verdana" w:hAnsi="Verdana"/>
          <w:b/>
          <w:noProof/>
          <w:highlight w:val="yellow"/>
        </w:rPr>
        <w:t>ch</w:t>
      </w:r>
      <w:r w:rsidRPr="00D87F1E">
        <w:rPr>
          <w:rFonts w:ascii="Verdana" w:eastAsia="Verdana" w:hAnsi="Verdana"/>
          <w:b/>
          <w:noProof/>
          <w:spacing w:val="-1"/>
          <w:highlight w:val="yellow"/>
        </w:rPr>
        <w:t>e</w:t>
      </w:r>
      <w:r w:rsidRPr="00D87F1E">
        <w:rPr>
          <w:rFonts w:ascii="Verdana" w:eastAsia="Verdana" w:hAnsi="Verdana"/>
          <w:b/>
          <w:noProof/>
          <w:spacing w:val="1"/>
          <w:highlight w:val="yellow"/>
        </w:rPr>
        <w:t>du</w:t>
      </w:r>
      <w:r w:rsidRPr="00D87F1E">
        <w:rPr>
          <w:rFonts w:ascii="Verdana" w:eastAsia="Verdana" w:hAnsi="Verdana"/>
          <w:b/>
          <w:noProof/>
          <w:spacing w:val="3"/>
          <w:highlight w:val="yellow"/>
        </w:rPr>
        <w:t>l</w:t>
      </w:r>
      <w:r w:rsidRPr="00D87F1E">
        <w:rPr>
          <w:rFonts w:ascii="Verdana" w:eastAsia="Verdana" w:hAnsi="Verdana"/>
          <w:b/>
          <w:noProof/>
          <w:spacing w:val="-1"/>
          <w:highlight w:val="yellow"/>
        </w:rPr>
        <w:t>e</w:t>
      </w:r>
      <w:r w:rsidRPr="00D87F1E">
        <w:rPr>
          <w:rFonts w:ascii="Verdana" w:eastAsia="Verdana" w:hAnsi="Verdana"/>
          <w:spacing w:val="2"/>
          <w:highlight w:val="yellow"/>
        </w:rPr>
        <w:t>i</w:t>
      </w:r>
      <w:r w:rsidRPr="00D87F1E">
        <w:rPr>
          <w:rFonts w:ascii="Verdana" w:eastAsia="Verdana" w:hAnsi="Verdana"/>
          <w:highlight w:val="yellow"/>
        </w:rPr>
        <w:t>n</w:t>
      </w:r>
      <w:r w:rsidRPr="00D87F1E">
        <w:rPr>
          <w:rFonts w:ascii="Verdana" w:eastAsia="Verdana" w:hAnsi="Verdana"/>
          <w:b/>
          <w:spacing w:val="-1"/>
          <w:highlight w:val="yellow"/>
        </w:rPr>
        <w:t>PDB</w:t>
      </w:r>
      <w:proofErr w:type="spellEnd"/>
      <w:r>
        <w:rPr>
          <w:rFonts w:ascii="Verdana" w:eastAsia="Verdana" w:hAnsi="Verdana"/>
          <w:b/>
          <w:spacing w:val="-1"/>
        </w:rPr>
        <w:t xml:space="preserve"> ERP</w:t>
      </w:r>
      <w:r w:rsidRPr="00FD4524">
        <w:rPr>
          <w:rFonts w:ascii="Verdana" w:eastAsia="Verdana" w:hAnsi="Verdana"/>
          <w:b/>
          <w:spacing w:val="3"/>
        </w:rPr>
        <w:t xml:space="preserve"> project</w:t>
      </w:r>
      <w:r w:rsidRPr="00FD4524">
        <w:rPr>
          <w:rFonts w:ascii="Verdana" w:eastAsia="Verdana" w:hAnsi="Verdana"/>
          <w:b/>
          <w:noProof/>
          <w:spacing w:val="-1"/>
        </w:rPr>
        <w:t>.</w:t>
      </w:r>
    </w:p>
    <w:p w:rsidR="00794C1F" w:rsidRPr="00FD4524" w:rsidRDefault="009265EB" w:rsidP="00FD4524">
      <w:pPr>
        <w:pStyle w:val="ListParagraph"/>
        <w:numPr>
          <w:ilvl w:val="0"/>
          <w:numId w:val="20"/>
        </w:numPr>
        <w:rPr>
          <w:rFonts w:ascii="Verdana" w:eastAsia="Verdana" w:hAnsi="Verdana"/>
        </w:rPr>
      </w:pPr>
      <w:r w:rsidRPr="00FD4524">
        <w:rPr>
          <w:rFonts w:ascii="Verdana" w:eastAsia="Verdana" w:hAnsi="Verdana"/>
          <w:b/>
          <w:spacing w:val="4"/>
        </w:rPr>
        <w:t>R</w:t>
      </w:r>
      <w:r w:rsidRPr="00FD4524">
        <w:rPr>
          <w:rFonts w:ascii="Verdana" w:eastAsia="Verdana" w:hAnsi="Verdana"/>
          <w:b/>
          <w:spacing w:val="1"/>
        </w:rPr>
        <w:t>e</w:t>
      </w:r>
      <w:r w:rsidRPr="00FD4524">
        <w:rPr>
          <w:rFonts w:ascii="Verdana" w:eastAsia="Verdana" w:hAnsi="Verdana"/>
          <w:b/>
        </w:rPr>
        <w:t>s</w:t>
      </w:r>
      <w:r w:rsidRPr="00FD4524">
        <w:rPr>
          <w:rFonts w:ascii="Verdana" w:eastAsia="Verdana" w:hAnsi="Verdana"/>
          <w:b/>
          <w:spacing w:val="-2"/>
        </w:rPr>
        <w:t>o</w:t>
      </w:r>
      <w:r w:rsidRPr="00FD4524">
        <w:rPr>
          <w:rFonts w:ascii="Verdana" w:eastAsia="Verdana" w:hAnsi="Verdana"/>
          <w:b/>
          <w:spacing w:val="1"/>
        </w:rPr>
        <w:t>ur</w:t>
      </w:r>
      <w:r w:rsidRPr="00FD4524">
        <w:rPr>
          <w:rFonts w:ascii="Verdana" w:eastAsia="Verdana" w:hAnsi="Verdana"/>
          <w:b/>
          <w:spacing w:val="2"/>
        </w:rPr>
        <w:t>c</w:t>
      </w:r>
      <w:r w:rsidRPr="00FD4524">
        <w:rPr>
          <w:rFonts w:ascii="Verdana" w:eastAsia="Verdana" w:hAnsi="Verdana"/>
          <w:b/>
        </w:rPr>
        <w:t>e</w:t>
      </w:r>
      <w:r w:rsidRPr="00FD4524">
        <w:rPr>
          <w:rFonts w:ascii="Verdana" w:eastAsia="Verdana" w:hAnsi="Verdana"/>
          <w:b/>
          <w:spacing w:val="-10"/>
        </w:rPr>
        <w:t xml:space="preserve">&amp; Equipment </w:t>
      </w:r>
      <w:proofErr w:type="spellStart"/>
      <w:r w:rsidRPr="00FD4524">
        <w:rPr>
          <w:rFonts w:ascii="Verdana" w:eastAsia="Verdana" w:hAnsi="Verdana"/>
          <w:b/>
          <w:spacing w:val="1"/>
        </w:rPr>
        <w:t>L</w:t>
      </w:r>
      <w:r w:rsidRPr="00FD4524">
        <w:rPr>
          <w:rFonts w:ascii="Verdana" w:eastAsia="Verdana" w:hAnsi="Verdana"/>
          <w:b/>
          <w:spacing w:val="-1"/>
        </w:rPr>
        <w:t>o</w:t>
      </w:r>
      <w:r w:rsidRPr="00FD4524">
        <w:rPr>
          <w:rFonts w:ascii="Verdana" w:eastAsia="Verdana" w:hAnsi="Verdana"/>
          <w:b/>
        </w:rPr>
        <w:t>a</w:t>
      </w:r>
      <w:r w:rsidRPr="00FD4524">
        <w:rPr>
          <w:rFonts w:ascii="Verdana" w:eastAsia="Verdana" w:hAnsi="Verdana"/>
          <w:b/>
          <w:spacing w:val="1"/>
        </w:rPr>
        <w:t>d</w:t>
      </w:r>
      <w:r w:rsidRPr="00FD4524">
        <w:rPr>
          <w:rFonts w:ascii="Verdana" w:eastAsia="Verdana" w:hAnsi="Verdana"/>
          <w:b/>
          <w:spacing w:val="3"/>
        </w:rPr>
        <w:t>i</w:t>
      </w:r>
      <w:r w:rsidRPr="00FD4524">
        <w:rPr>
          <w:rFonts w:ascii="Verdana" w:eastAsia="Verdana" w:hAnsi="Verdana"/>
          <w:b/>
          <w:spacing w:val="1"/>
        </w:rPr>
        <w:t>n</w:t>
      </w:r>
      <w:r w:rsidRPr="00FD4524">
        <w:rPr>
          <w:rFonts w:ascii="Verdana" w:eastAsia="Verdana" w:hAnsi="Verdana"/>
          <w:b/>
        </w:rPr>
        <w:t>g</w:t>
      </w:r>
      <w:r w:rsidRPr="00FD4524">
        <w:rPr>
          <w:rFonts w:ascii="Verdana" w:eastAsia="Verdana" w:hAnsi="Verdana"/>
          <w:spacing w:val="2"/>
        </w:rPr>
        <w:t>i</w:t>
      </w:r>
      <w:r w:rsidRPr="00FD4524">
        <w:rPr>
          <w:rFonts w:ascii="Verdana" w:eastAsia="Verdana" w:hAnsi="Verdana"/>
        </w:rPr>
        <w:t>n</w:t>
      </w:r>
      <w:r>
        <w:rPr>
          <w:rFonts w:ascii="Verdana" w:eastAsia="Verdana" w:hAnsi="Verdana"/>
          <w:spacing w:val="-1"/>
        </w:rPr>
        <w:t>ERP</w:t>
      </w:r>
      <w:proofErr w:type="spellEnd"/>
      <w:r w:rsidRPr="00FD4524">
        <w:rPr>
          <w:rFonts w:ascii="Verdana" w:eastAsia="Verdana" w:hAnsi="Verdana"/>
        </w:rPr>
        <w:t>.</w:t>
      </w:r>
    </w:p>
    <w:p w:rsidR="004F570D" w:rsidRPr="00FD4524" w:rsidRDefault="009265EB" w:rsidP="00FD4524">
      <w:pPr>
        <w:pStyle w:val="ListParagraph"/>
        <w:numPr>
          <w:ilvl w:val="0"/>
          <w:numId w:val="20"/>
        </w:numPr>
        <w:rPr>
          <w:rFonts w:ascii="Verdana" w:eastAsia="Verdana" w:hAnsi="Verdana"/>
        </w:rPr>
      </w:pPr>
      <w:r w:rsidRPr="00FD4524">
        <w:rPr>
          <w:rFonts w:ascii="Verdana" w:eastAsia="Verdana" w:hAnsi="Verdana"/>
          <w:noProof/>
        </w:rPr>
        <w:t>P</w:t>
      </w:r>
      <w:r w:rsidRPr="00FD4524">
        <w:rPr>
          <w:rFonts w:ascii="Verdana" w:eastAsia="Verdana" w:hAnsi="Verdana"/>
          <w:noProof/>
          <w:spacing w:val="-1"/>
        </w:rPr>
        <w:t>re</w:t>
      </w:r>
      <w:r w:rsidRPr="00FD4524">
        <w:rPr>
          <w:rFonts w:ascii="Verdana" w:eastAsia="Verdana" w:hAnsi="Verdana"/>
          <w:noProof/>
          <w:spacing w:val="1"/>
        </w:rPr>
        <w:t>p</w:t>
      </w:r>
      <w:r w:rsidRPr="00FD4524">
        <w:rPr>
          <w:rFonts w:ascii="Verdana" w:eastAsia="Verdana" w:hAnsi="Verdana"/>
          <w:noProof/>
          <w:spacing w:val="2"/>
        </w:rPr>
        <w:t>a</w:t>
      </w:r>
      <w:r w:rsidRPr="00FD4524">
        <w:rPr>
          <w:rFonts w:ascii="Verdana" w:eastAsia="Verdana" w:hAnsi="Verdana"/>
          <w:noProof/>
          <w:spacing w:val="-1"/>
        </w:rPr>
        <w:t>red</w:t>
      </w:r>
      <w:proofErr w:type="spellStart"/>
      <w:r w:rsidRPr="00FD4524">
        <w:rPr>
          <w:rFonts w:ascii="Verdana" w:eastAsia="Verdana" w:hAnsi="Verdana"/>
          <w:spacing w:val="1"/>
        </w:rPr>
        <w:t>T</w:t>
      </w:r>
      <w:r w:rsidRPr="00FD4524">
        <w:rPr>
          <w:rFonts w:ascii="Verdana" w:eastAsia="Verdana" w:hAnsi="Verdana"/>
          <w:spacing w:val="-1"/>
        </w:rPr>
        <w:t>e</w:t>
      </w:r>
      <w:r w:rsidRPr="00FD4524">
        <w:rPr>
          <w:rFonts w:ascii="Verdana" w:eastAsia="Verdana" w:hAnsi="Verdana"/>
        </w:rPr>
        <w:t>ch</w:t>
      </w:r>
      <w:r w:rsidRPr="00FD4524">
        <w:rPr>
          <w:rFonts w:ascii="Verdana" w:eastAsia="Verdana" w:hAnsi="Verdana"/>
          <w:spacing w:val="1"/>
        </w:rPr>
        <w:t>n</w:t>
      </w:r>
      <w:r w:rsidRPr="00FD4524">
        <w:rPr>
          <w:rFonts w:ascii="Verdana" w:eastAsia="Verdana" w:hAnsi="Verdana"/>
          <w:spacing w:val="3"/>
        </w:rPr>
        <w:t>i</w:t>
      </w:r>
      <w:r w:rsidRPr="00FD4524">
        <w:rPr>
          <w:rFonts w:ascii="Verdana" w:eastAsia="Verdana" w:hAnsi="Verdana"/>
        </w:rPr>
        <w:t>cala</w:t>
      </w:r>
      <w:r w:rsidRPr="00FD4524">
        <w:rPr>
          <w:rFonts w:ascii="Verdana" w:eastAsia="Verdana" w:hAnsi="Verdana"/>
          <w:spacing w:val="1"/>
        </w:rPr>
        <w:t>n</w:t>
      </w:r>
      <w:r w:rsidRPr="00FD4524">
        <w:rPr>
          <w:rFonts w:ascii="Verdana" w:eastAsia="Verdana" w:hAnsi="Verdana"/>
        </w:rPr>
        <w:t>dC</w:t>
      </w:r>
      <w:r w:rsidRPr="00FD4524">
        <w:rPr>
          <w:rFonts w:ascii="Verdana" w:eastAsia="Verdana" w:hAnsi="Verdana"/>
          <w:spacing w:val="-1"/>
        </w:rPr>
        <w:t>o</w:t>
      </w:r>
      <w:r w:rsidRPr="00FD4524">
        <w:rPr>
          <w:rFonts w:ascii="Verdana" w:eastAsia="Verdana" w:hAnsi="Verdana"/>
        </w:rPr>
        <w:t>m</w:t>
      </w:r>
      <w:r w:rsidRPr="00FD4524">
        <w:rPr>
          <w:rFonts w:ascii="Verdana" w:eastAsia="Verdana" w:hAnsi="Verdana"/>
          <w:spacing w:val="4"/>
        </w:rPr>
        <w:t>m</w:t>
      </w:r>
      <w:r w:rsidRPr="00FD4524">
        <w:rPr>
          <w:rFonts w:ascii="Verdana" w:eastAsia="Verdana" w:hAnsi="Verdana"/>
          <w:spacing w:val="-1"/>
        </w:rPr>
        <w:t>e</w:t>
      </w:r>
      <w:r w:rsidRPr="00FD4524">
        <w:rPr>
          <w:rFonts w:ascii="Verdana" w:eastAsia="Verdana" w:hAnsi="Verdana"/>
          <w:spacing w:val="1"/>
        </w:rPr>
        <w:t>r</w:t>
      </w:r>
      <w:r w:rsidRPr="00FD4524">
        <w:rPr>
          <w:rFonts w:ascii="Verdana" w:eastAsia="Verdana" w:hAnsi="Verdana"/>
        </w:rPr>
        <w:t>c</w:t>
      </w:r>
      <w:r w:rsidRPr="00FD4524">
        <w:rPr>
          <w:rFonts w:ascii="Verdana" w:eastAsia="Verdana" w:hAnsi="Verdana"/>
          <w:spacing w:val="2"/>
        </w:rPr>
        <w:t>i</w:t>
      </w:r>
      <w:r w:rsidRPr="00FD4524">
        <w:rPr>
          <w:rFonts w:ascii="Verdana" w:eastAsia="Verdana" w:hAnsi="Verdana"/>
        </w:rPr>
        <w:t>alS</w:t>
      </w:r>
      <w:r w:rsidRPr="00FD4524">
        <w:rPr>
          <w:rFonts w:ascii="Verdana" w:eastAsia="Verdana" w:hAnsi="Verdana"/>
          <w:spacing w:val="1"/>
        </w:rPr>
        <w:t>ub</w:t>
      </w:r>
      <w:r w:rsidRPr="00FD4524">
        <w:rPr>
          <w:rFonts w:ascii="Verdana" w:eastAsia="Verdana" w:hAnsi="Verdana"/>
          <w:spacing w:val="-2"/>
        </w:rPr>
        <w:t>mi</w:t>
      </w:r>
      <w:r w:rsidRPr="00FD4524">
        <w:rPr>
          <w:rFonts w:ascii="Verdana" w:eastAsia="Verdana" w:hAnsi="Verdana"/>
          <w:spacing w:val="1"/>
        </w:rPr>
        <w:t>tt</w:t>
      </w:r>
      <w:r w:rsidRPr="00FD4524">
        <w:rPr>
          <w:rFonts w:ascii="Verdana" w:eastAsia="Verdana" w:hAnsi="Verdana"/>
          <w:spacing w:val="5"/>
        </w:rPr>
        <w:t>a</w:t>
      </w:r>
      <w:r w:rsidRPr="00FD4524">
        <w:rPr>
          <w:rFonts w:ascii="Verdana" w:eastAsia="Verdana" w:hAnsi="Verdana"/>
          <w:spacing w:val="3"/>
        </w:rPr>
        <w:t>l</w:t>
      </w:r>
      <w:r w:rsidRPr="00FD4524">
        <w:rPr>
          <w:rFonts w:ascii="Verdana" w:eastAsia="Verdana" w:hAnsi="Verdana"/>
        </w:rPr>
        <w:t>s</w:t>
      </w:r>
      <w:proofErr w:type="spellEnd"/>
      <w:r w:rsidRPr="00FD4524">
        <w:rPr>
          <w:rFonts w:ascii="Verdana" w:eastAsia="Verdana" w:hAnsi="Verdana"/>
        </w:rPr>
        <w:t>.</w:t>
      </w:r>
    </w:p>
    <w:p w:rsidR="008D3685" w:rsidRPr="00FD4524" w:rsidRDefault="009265EB" w:rsidP="00FD4524">
      <w:pPr>
        <w:pStyle w:val="ListParagraph"/>
        <w:numPr>
          <w:ilvl w:val="0"/>
          <w:numId w:val="20"/>
        </w:numPr>
        <w:rPr>
          <w:rFonts w:ascii="Verdana" w:eastAsia="Verdana" w:hAnsi="Verdana"/>
        </w:rPr>
      </w:pPr>
      <w:r w:rsidRPr="00FD4524">
        <w:rPr>
          <w:rFonts w:ascii="Verdana" w:eastAsia="Verdana" w:hAnsi="Verdana"/>
        </w:rPr>
        <w:t>Monitor the daily activity of the project.</w:t>
      </w:r>
    </w:p>
    <w:p w:rsidR="00F9358D" w:rsidRPr="00FD4524" w:rsidRDefault="009265EB" w:rsidP="00FD4524">
      <w:pPr>
        <w:pStyle w:val="ListParagraph"/>
        <w:numPr>
          <w:ilvl w:val="0"/>
          <w:numId w:val="20"/>
        </w:numPr>
        <w:rPr>
          <w:rFonts w:ascii="Verdana" w:eastAsia="Verdana" w:hAnsi="Verdana"/>
        </w:rPr>
      </w:pPr>
      <w:r w:rsidRPr="00FD4524">
        <w:rPr>
          <w:rFonts w:ascii="Verdana" w:eastAsia="Verdana" w:hAnsi="Verdana"/>
          <w:noProof/>
        </w:rPr>
        <w:t>P</w:t>
      </w:r>
      <w:r w:rsidRPr="00FD4524">
        <w:rPr>
          <w:rFonts w:ascii="Verdana" w:eastAsia="Verdana" w:hAnsi="Verdana"/>
          <w:noProof/>
          <w:spacing w:val="-1"/>
        </w:rPr>
        <w:t>re</w:t>
      </w:r>
      <w:r w:rsidRPr="00FD4524">
        <w:rPr>
          <w:rFonts w:ascii="Verdana" w:eastAsia="Verdana" w:hAnsi="Verdana"/>
          <w:noProof/>
          <w:spacing w:val="1"/>
        </w:rPr>
        <w:t>p</w:t>
      </w:r>
      <w:r w:rsidRPr="00FD4524">
        <w:rPr>
          <w:rFonts w:ascii="Verdana" w:eastAsia="Verdana" w:hAnsi="Verdana"/>
          <w:noProof/>
          <w:spacing w:val="2"/>
        </w:rPr>
        <w:t>a</w:t>
      </w:r>
      <w:r w:rsidRPr="00FD4524">
        <w:rPr>
          <w:rFonts w:ascii="Verdana" w:eastAsia="Verdana" w:hAnsi="Verdana"/>
          <w:noProof/>
          <w:spacing w:val="-1"/>
        </w:rPr>
        <w:t>red</w:t>
      </w:r>
      <w:r w:rsidRPr="00FD4524">
        <w:rPr>
          <w:rFonts w:ascii="Verdana" w:eastAsia="Verdana" w:hAnsi="Verdana"/>
        </w:rPr>
        <w:t xml:space="preserve"> </w:t>
      </w:r>
      <w:proofErr w:type="spellStart"/>
      <w:r w:rsidRPr="00FD4524">
        <w:rPr>
          <w:rFonts w:ascii="Verdana" w:eastAsia="Verdana" w:hAnsi="Verdana"/>
        </w:rPr>
        <w:t>M</w:t>
      </w:r>
      <w:r w:rsidRPr="00FD4524">
        <w:rPr>
          <w:rFonts w:ascii="Verdana" w:eastAsia="Verdana" w:hAnsi="Verdana"/>
          <w:spacing w:val="-1"/>
        </w:rPr>
        <w:t>o</w:t>
      </w:r>
      <w:r w:rsidRPr="00FD4524">
        <w:rPr>
          <w:rFonts w:ascii="Verdana" w:eastAsia="Verdana" w:hAnsi="Verdana"/>
          <w:spacing w:val="1"/>
        </w:rPr>
        <w:t>nth</w:t>
      </w:r>
      <w:r w:rsidRPr="00FD4524">
        <w:rPr>
          <w:rFonts w:ascii="Verdana" w:eastAsia="Verdana" w:hAnsi="Verdana"/>
          <w:spacing w:val="3"/>
        </w:rPr>
        <w:t>l</w:t>
      </w:r>
      <w:r w:rsidRPr="00FD4524">
        <w:rPr>
          <w:rFonts w:ascii="Verdana" w:eastAsia="Verdana" w:hAnsi="Verdana"/>
        </w:rPr>
        <w:t>y</w:t>
      </w:r>
      <w:r w:rsidRPr="00FD4524">
        <w:rPr>
          <w:rFonts w:ascii="Verdana" w:eastAsia="Verdana" w:hAnsi="Verdana"/>
          <w:b/>
        </w:rPr>
        <w:t>P</w:t>
      </w:r>
      <w:r w:rsidRPr="00FD4524">
        <w:rPr>
          <w:rFonts w:ascii="Verdana" w:eastAsia="Verdana" w:hAnsi="Verdana"/>
          <w:b/>
          <w:spacing w:val="-1"/>
        </w:rPr>
        <w:t>ro</w:t>
      </w:r>
      <w:r w:rsidRPr="00FD4524">
        <w:rPr>
          <w:rFonts w:ascii="Verdana" w:eastAsia="Verdana" w:hAnsi="Verdana"/>
          <w:b/>
          <w:spacing w:val="3"/>
        </w:rPr>
        <w:t>j</w:t>
      </w:r>
      <w:r w:rsidRPr="00FD4524">
        <w:rPr>
          <w:rFonts w:ascii="Verdana" w:eastAsia="Verdana" w:hAnsi="Verdana"/>
          <w:b/>
          <w:spacing w:val="-1"/>
        </w:rPr>
        <w:t>e</w:t>
      </w:r>
      <w:r w:rsidRPr="00FD4524">
        <w:rPr>
          <w:rFonts w:ascii="Verdana" w:eastAsia="Verdana" w:hAnsi="Verdana"/>
          <w:b/>
        </w:rPr>
        <w:t>ct</w:t>
      </w:r>
      <w:r w:rsidRPr="00FD4524">
        <w:rPr>
          <w:rFonts w:ascii="Verdana" w:eastAsia="Verdana" w:hAnsi="Verdana"/>
          <w:b/>
          <w:spacing w:val="3"/>
        </w:rPr>
        <w:t>R</w:t>
      </w:r>
      <w:r w:rsidRPr="00FD4524">
        <w:rPr>
          <w:rFonts w:ascii="Verdana" w:eastAsia="Verdana" w:hAnsi="Verdana"/>
          <w:b/>
          <w:spacing w:val="-1"/>
        </w:rPr>
        <w:t>e</w:t>
      </w:r>
      <w:r w:rsidRPr="00FD4524">
        <w:rPr>
          <w:rFonts w:ascii="Verdana" w:eastAsia="Verdana" w:hAnsi="Verdana"/>
          <w:b/>
          <w:spacing w:val="1"/>
        </w:rPr>
        <w:t>po</w:t>
      </w:r>
      <w:r w:rsidRPr="00FD4524">
        <w:rPr>
          <w:rFonts w:ascii="Verdana" w:eastAsia="Verdana" w:hAnsi="Verdana"/>
          <w:b/>
          <w:spacing w:val="-1"/>
        </w:rPr>
        <w:t>r</w:t>
      </w:r>
      <w:r w:rsidRPr="00FD4524">
        <w:rPr>
          <w:rFonts w:ascii="Verdana" w:eastAsia="Verdana" w:hAnsi="Verdana"/>
          <w:b/>
          <w:spacing w:val="1"/>
        </w:rPr>
        <w:t>t</w:t>
      </w:r>
      <w:r w:rsidRPr="00FD4524">
        <w:rPr>
          <w:rFonts w:ascii="Verdana" w:eastAsia="Verdana" w:hAnsi="Verdana"/>
          <w:b/>
          <w:spacing w:val="2"/>
        </w:rPr>
        <w:t>s&amp;</w:t>
      </w:r>
      <w:r w:rsidRPr="00FD4524">
        <w:rPr>
          <w:rFonts w:ascii="Verdana" w:eastAsia="Verdana" w:hAnsi="Verdana"/>
          <w:b/>
          <w:noProof/>
        </w:rPr>
        <w:t>T</w:t>
      </w:r>
      <w:r w:rsidRPr="00FD4524">
        <w:rPr>
          <w:rFonts w:ascii="Verdana" w:eastAsia="Verdana" w:hAnsi="Verdana"/>
          <w:b/>
          <w:noProof/>
          <w:spacing w:val="2"/>
        </w:rPr>
        <w:t>i</w:t>
      </w:r>
      <w:r w:rsidRPr="00FD4524">
        <w:rPr>
          <w:rFonts w:ascii="Verdana" w:eastAsia="Verdana" w:hAnsi="Verdana"/>
          <w:b/>
          <w:noProof/>
        </w:rPr>
        <w:t>me</w:t>
      </w:r>
      <w:r w:rsidRPr="00FD4524">
        <w:rPr>
          <w:rFonts w:ascii="Verdana" w:eastAsia="Verdana" w:hAnsi="Verdana"/>
          <w:b/>
          <w:noProof/>
          <w:spacing w:val="3"/>
        </w:rPr>
        <w:t>l</w:t>
      </w:r>
      <w:r w:rsidRPr="00FD4524">
        <w:rPr>
          <w:rFonts w:ascii="Verdana" w:eastAsia="Verdana" w:hAnsi="Verdana"/>
          <w:b/>
          <w:noProof/>
        </w:rPr>
        <w:t>i</w:t>
      </w:r>
      <w:r w:rsidRPr="00FD4524">
        <w:rPr>
          <w:rFonts w:ascii="Verdana" w:eastAsia="Verdana" w:hAnsi="Verdana"/>
          <w:b/>
          <w:noProof/>
          <w:spacing w:val="1"/>
        </w:rPr>
        <w:t>n</w:t>
      </w:r>
      <w:r w:rsidRPr="00FD4524">
        <w:rPr>
          <w:rFonts w:ascii="Verdana" w:eastAsia="Verdana" w:hAnsi="Verdana"/>
          <w:b/>
          <w:noProof/>
        </w:rPr>
        <w:t>e</w:t>
      </w:r>
      <w:r w:rsidRPr="00FD4524">
        <w:rPr>
          <w:rFonts w:ascii="Verdana" w:eastAsia="Verdana" w:hAnsi="Verdana"/>
          <w:b/>
          <w:spacing w:val="-1"/>
        </w:rPr>
        <w:t>c</w:t>
      </w:r>
      <w:r w:rsidRPr="00FD4524">
        <w:rPr>
          <w:rFonts w:ascii="Verdana" w:eastAsia="Verdana" w:hAnsi="Verdana"/>
          <w:b/>
          <w:spacing w:val="1"/>
        </w:rPr>
        <w:t>h</w:t>
      </w:r>
      <w:r w:rsidRPr="00FD4524">
        <w:rPr>
          <w:rFonts w:ascii="Verdana" w:eastAsia="Verdana" w:hAnsi="Verdana"/>
          <w:b/>
        </w:rPr>
        <w:t>a</w:t>
      </w:r>
      <w:r w:rsidRPr="00FD4524">
        <w:rPr>
          <w:rFonts w:ascii="Verdana" w:eastAsia="Verdana" w:hAnsi="Verdana"/>
          <w:b/>
          <w:spacing w:val="-1"/>
        </w:rPr>
        <w:t>r</w:t>
      </w:r>
      <w:r w:rsidRPr="00FD4524">
        <w:rPr>
          <w:rFonts w:ascii="Verdana" w:eastAsia="Verdana" w:hAnsi="Verdana"/>
          <w:b/>
          <w:spacing w:val="1"/>
        </w:rPr>
        <w:t>t</w:t>
      </w:r>
      <w:r w:rsidRPr="00FD4524">
        <w:rPr>
          <w:rFonts w:ascii="Verdana" w:eastAsia="Verdana" w:hAnsi="Verdana"/>
          <w:b/>
          <w:spacing w:val="2"/>
        </w:rPr>
        <w:t>s</w:t>
      </w:r>
      <w:proofErr w:type="spellEnd"/>
      <w:r w:rsidRPr="00FD4524">
        <w:rPr>
          <w:rFonts w:ascii="Verdana" w:eastAsia="Verdana" w:hAnsi="Verdana"/>
          <w:b/>
        </w:rPr>
        <w:t>.</w:t>
      </w:r>
    </w:p>
    <w:p w:rsidR="00F9358D" w:rsidRPr="00FD4524" w:rsidRDefault="009265EB" w:rsidP="00FD4524">
      <w:pPr>
        <w:pStyle w:val="ListParagraph"/>
        <w:numPr>
          <w:ilvl w:val="0"/>
          <w:numId w:val="20"/>
        </w:numPr>
        <w:rPr>
          <w:rFonts w:ascii="Verdana" w:eastAsia="Verdana" w:hAnsi="Verdana"/>
          <w:noProof/>
        </w:rPr>
      </w:pPr>
      <w:r w:rsidRPr="00FD4524">
        <w:rPr>
          <w:rFonts w:ascii="Verdana" w:eastAsia="Verdana" w:hAnsi="Verdana"/>
          <w:noProof/>
        </w:rPr>
        <w:t>P</w:t>
      </w:r>
      <w:r w:rsidRPr="00FD4524">
        <w:rPr>
          <w:rFonts w:ascii="Verdana" w:eastAsia="Verdana" w:hAnsi="Verdana"/>
          <w:noProof/>
          <w:spacing w:val="-1"/>
        </w:rPr>
        <w:t>re</w:t>
      </w:r>
      <w:r w:rsidRPr="00FD4524">
        <w:rPr>
          <w:rFonts w:ascii="Verdana" w:eastAsia="Verdana" w:hAnsi="Verdana"/>
          <w:noProof/>
          <w:spacing w:val="1"/>
        </w:rPr>
        <w:t>p</w:t>
      </w:r>
      <w:r w:rsidRPr="00FD4524">
        <w:rPr>
          <w:rFonts w:ascii="Verdana" w:eastAsia="Verdana" w:hAnsi="Verdana"/>
          <w:noProof/>
          <w:spacing w:val="2"/>
        </w:rPr>
        <w:t>a</w:t>
      </w:r>
      <w:r w:rsidRPr="00FD4524">
        <w:rPr>
          <w:rFonts w:ascii="Verdana" w:eastAsia="Verdana" w:hAnsi="Verdana"/>
          <w:noProof/>
          <w:spacing w:val="-1"/>
        </w:rPr>
        <w:t xml:space="preserve">red </w:t>
      </w:r>
      <w:r>
        <w:rPr>
          <w:rFonts w:ascii="Verdana" w:eastAsia="Verdana" w:hAnsi="Verdana"/>
          <w:b/>
          <w:noProof/>
          <w:spacing w:val="-1"/>
        </w:rPr>
        <w:t>Project</w:t>
      </w:r>
      <w:r w:rsidRPr="00FD4524">
        <w:rPr>
          <w:rFonts w:ascii="Verdana" w:eastAsia="Verdana" w:hAnsi="Verdana"/>
          <w:b/>
          <w:noProof/>
          <w:spacing w:val="-1"/>
        </w:rPr>
        <w:t>f</w:t>
      </w:r>
      <w:r w:rsidRPr="00FD4524">
        <w:rPr>
          <w:rFonts w:ascii="Verdana" w:eastAsia="Verdana" w:hAnsi="Verdana"/>
          <w:b/>
          <w:noProof/>
          <w:spacing w:val="1"/>
        </w:rPr>
        <w:t>o</w:t>
      </w:r>
      <w:r w:rsidRPr="00FD4524">
        <w:rPr>
          <w:rFonts w:ascii="Verdana" w:eastAsia="Verdana" w:hAnsi="Verdana"/>
          <w:b/>
          <w:noProof/>
          <w:spacing w:val="-1"/>
        </w:rPr>
        <w:t>r</w:t>
      </w:r>
      <w:r w:rsidRPr="00FD4524">
        <w:rPr>
          <w:rFonts w:ascii="Verdana" w:eastAsia="Verdana" w:hAnsi="Verdana"/>
          <w:b/>
          <w:noProof/>
          <w:spacing w:val="1"/>
        </w:rPr>
        <w:t>e</w:t>
      </w:r>
      <w:r w:rsidRPr="00FD4524">
        <w:rPr>
          <w:rFonts w:ascii="Verdana" w:eastAsia="Verdana" w:hAnsi="Verdana"/>
          <w:b/>
          <w:noProof/>
        </w:rPr>
        <w:t>ca</w:t>
      </w:r>
      <w:r w:rsidRPr="00FD4524">
        <w:rPr>
          <w:rFonts w:ascii="Verdana" w:eastAsia="Verdana" w:hAnsi="Verdana"/>
          <w:b/>
          <w:noProof/>
          <w:spacing w:val="-1"/>
        </w:rPr>
        <w:t>s</w:t>
      </w:r>
      <w:r w:rsidRPr="00FD4524">
        <w:rPr>
          <w:rFonts w:ascii="Verdana" w:eastAsia="Verdana" w:hAnsi="Verdana"/>
          <w:b/>
          <w:noProof/>
          <w:spacing w:val="1"/>
        </w:rPr>
        <w:t>t</w:t>
      </w:r>
      <w:r w:rsidRPr="00FD4524">
        <w:rPr>
          <w:rFonts w:ascii="Verdana" w:eastAsia="Verdana" w:hAnsi="Verdana"/>
          <w:noProof/>
          <w:spacing w:val="1"/>
        </w:rPr>
        <w:t>&amp;</w:t>
      </w:r>
      <w:r w:rsidRPr="00FD4524">
        <w:rPr>
          <w:rFonts w:ascii="Verdana" w:eastAsia="Verdana" w:hAnsi="Verdana"/>
          <w:noProof/>
        </w:rPr>
        <w:t xml:space="preserve"> w</w:t>
      </w:r>
      <w:r w:rsidRPr="00FD4524">
        <w:rPr>
          <w:rFonts w:ascii="Verdana" w:eastAsia="Verdana" w:hAnsi="Verdana"/>
          <w:noProof/>
          <w:spacing w:val="1"/>
        </w:rPr>
        <w:t>e</w:t>
      </w:r>
      <w:r w:rsidRPr="00FD4524">
        <w:rPr>
          <w:rFonts w:ascii="Verdana" w:eastAsia="Verdana" w:hAnsi="Verdana"/>
          <w:noProof/>
          <w:spacing w:val="-1"/>
        </w:rPr>
        <w:t>e</w:t>
      </w:r>
      <w:r w:rsidRPr="00FD4524">
        <w:rPr>
          <w:rFonts w:ascii="Verdana" w:eastAsia="Verdana" w:hAnsi="Verdana"/>
          <w:noProof/>
        </w:rPr>
        <w:t>k</w:t>
      </w:r>
      <w:r w:rsidRPr="00FD4524">
        <w:rPr>
          <w:rFonts w:ascii="Verdana" w:eastAsia="Verdana" w:hAnsi="Verdana"/>
          <w:noProof/>
          <w:spacing w:val="3"/>
        </w:rPr>
        <w:t>l</w:t>
      </w:r>
      <w:r w:rsidRPr="00FD4524">
        <w:rPr>
          <w:rFonts w:ascii="Verdana" w:eastAsia="Verdana" w:hAnsi="Verdana"/>
          <w:noProof/>
        </w:rPr>
        <w:t>y/m</w:t>
      </w:r>
      <w:r w:rsidRPr="00FD4524">
        <w:rPr>
          <w:rFonts w:ascii="Verdana" w:eastAsia="Verdana" w:hAnsi="Verdana"/>
          <w:noProof/>
          <w:spacing w:val="-1"/>
        </w:rPr>
        <w:t>o</w:t>
      </w:r>
      <w:r w:rsidRPr="00FD4524">
        <w:rPr>
          <w:rFonts w:ascii="Verdana" w:eastAsia="Verdana" w:hAnsi="Verdana"/>
          <w:noProof/>
          <w:spacing w:val="1"/>
        </w:rPr>
        <w:t>nth</w:t>
      </w:r>
      <w:r w:rsidRPr="00FD4524">
        <w:rPr>
          <w:rFonts w:ascii="Verdana" w:eastAsia="Verdana" w:hAnsi="Verdana"/>
          <w:noProof/>
          <w:spacing w:val="3"/>
        </w:rPr>
        <w:t>l</w:t>
      </w:r>
      <w:r w:rsidRPr="00FD4524">
        <w:rPr>
          <w:rFonts w:ascii="Verdana" w:eastAsia="Verdana" w:hAnsi="Verdana"/>
          <w:noProof/>
        </w:rPr>
        <w:t>y</w:t>
      </w:r>
      <w:r w:rsidRPr="00FD4524">
        <w:rPr>
          <w:rFonts w:ascii="Verdana" w:eastAsia="Verdana" w:hAnsi="Verdana"/>
          <w:noProof/>
          <w:spacing w:val="-1"/>
        </w:rPr>
        <w:t>r</w:t>
      </w:r>
      <w:r w:rsidRPr="00FD4524">
        <w:rPr>
          <w:rFonts w:ascii="Verdana" w:eastAsia="Verdana" w:hAnsi="Verdana"/>
          <w:noProof/>
          <w:spacing w:val="1"/>
        </w:rPr>
        <w:t>ep</w:t>
      </w:r>
      <w:r w:rsidRPr="00FD4524">
        <w:rPr>
          <w:rFonts w:ascii="Verdana" w:eastAsia="Verdana" w:hAnsi="Verdana"/>
          <w:noProof/>
          <w:spacing w:val="-1"/>
        </w:rPr>
        <w:t>or</w:t>
      </w:r>
      <w:r w:rsidRPr="00FD4524">
        <w:rPr>
          <w:rFonts w:ascii="Verdana" w:eastAsia="Verdana" w:hAnsi="Verdana"/>
          <w:noProof/>
          <w:spacing w:val="8"/>
        </w:rPr>
        <w:t>t</w:t>
      </w:r>
      <w:r w:rsidRPr="00FD4524">
        <w:rPr>
          <w:rFonts w:ascii="Verdana" w:eastAsia="Verdana" w:hAnsi="Verdana"/>
          <w:noProof/>
        </w:rPr>
        <w:t xml:space="preserve"> for management </w:t>
      </w:r>
    </w:p>
    <w:p w:rsidR="00F9358D" w:rsidRPr="00FD4524" w:rsidRDefault="009265EB" w:rsidP="00FD4524">
      <w:pPr>
        <w:pStyle w:val="ListParagraph"/>
        <w:numPr>
          <w:ilvl w:val="0"/>
          <w:numId w:val="20"/>
        </w:numPr>
        <w:rPr>
          <w:rFonts w:ascii="Verdana" w:eastAsia="Verdana" w:hAnsi="Verdana"/>
        </w:rPr>
      </w:pPr>
      <w:r w:rsidRPr="00FD4524">
        <w:rPr>
          <w:rFonts w:ascii="Verdana" w:eastAsia="Verdana" w:hAnsi="Verdana"/>
          <w:noProof/>
          <w:position w:val="-1"/>
        </w:rPr>
        <w:t>U</w:t>
      </w:r>
      <w:r w:rsidRPr="00FD4524">
        <w:rPr>
          <w:rFonts w:ascii="Verdana" w:eastAsia="Verdana" w:hAnsi="Verdana"/>
          <w:noProof/>
          <w:spacing w:val="1"/>
          <w:position w:val="-1"/>
        </w:rPr>
        <w:t>pd</w:t>
      </w:r>
      <w:r w:rsidRPr="00FD4524">
        <w:rPr>
          <w:rFonts w:ascii="Verdana" w:eastAsia="Verdana" w:hAnsi="Verdana"/>
          <w:noProof/>
          <w:position w:val="-1"/>
        </w:rPr>
        <w:t>a</w:t>
      </w:r>
      <w:r w:rsidRPr="00FD4524">
        <w:rPr>
          <w:rFonts w:ascii="Verdana" w:eastAsia="Verdana" w:hAnsi="Verdana"/>
          <w:noProof/>
          <w:spacing w:val="1"/>
          <w:position w:val="-1"/>
        </w:rPr>
        <w:t>t</w:t>
      </w:r>
      <w:r w:rsidRPr="00FD4524">
        <w:rPr>
          <w:rFonts w:ascii="Verdana" w:eastAsia="Verdana" w:hAnsi="Verdana"/>
          <w:noProof/>
          <w:position w:val="-1"/>
        </w:rPr>
        <w:t>i</w:t>
      </w:r>
      <w:r w:rsidRPr="00FD4524">
        <w:rPr>
          <w:rFonts w:ascii="Verdana" w:eastAsia="Verdana" w:hAnsi="Verdana"/>
          <w:noProof/>
          <w:spacing w:val="1"/>
          <w:position w:val="-1"/>
        </w:rPr>
        <w:t>n</w:t>
      </w:r>
      <w:r w:rsidRPr="00FD4524">
        <w:rPr>
          <w:rFonts w:ascii="Verdana" w:eastAsia="Verdana" w:hAnsi="Verdana"/>
          <w:noProof/>
          <w:position w:val="-1"/>
        </w:rPr>
        <w:t>gt</w:t>
      </w:r>
      <w:r w:rsidRPr="00FD4524">
        <w:rPr>
          <w:rFonts w:ascii="Verdana" w:eastAsia="Verdana" w:hAnsi="Verdana"/>
          <w:noProof/>
          <w:spacing w:val="1"/>
          <w:position w:val="-1"/>
        </w:rPr>
        <w:t>h</w:t>
      </w:r>
      <w:r w:rsidRPr="00FD4524">
        <w:rPr>
          <w:rFonts w:ascii="Verdana" w:eastAsia="Verdana" w:hAnsi="Verdana"/>
          <w:noProof/>
          <w:position w:val="-1"/>
        </w:rPr>
        <w:t>eMast</w:t>
      </w:r>
      <w:r w:rsidRPr="00FD4524">
        <w:rPr>
          <w:rFonts w:ascii="Verdana" w:eastAsia="Verdana" w:hAnsi="Verdana"/>
          <w:noProof/>
          <w:spacing w:val="2"/>
          <w:position w:val="-1"/>
        </w:rPr>
        <w:t>e</w:t>
      </w:r>
      <w:r w:rsidRPr="00FD4524">
        <w:rPr>
          <w:rFonts w:ascii="Verdana" w:eastAsia="Verdana" w:hAnsi="Verdana"/>
          <w:noProof/>
          <w:position w:val="-1"/>
        </w:rPr>
        <w:t>r</w:t>
      </w:r>
      <w:r w:rsidRPr="00FD4524">
        <w:rPr>
          <w:rFonts w:ascii="Verdana" w:eastAsia="Verdana" w:hAnsi="Verdana"/>
          <w:noProof/>
          <w:spacing w:val="2"/>
          <w:position w:val="-1"/>
        </w:rPr>
        <w:t>P</w:t>
      </w:r>
      <w:r w:rsidRPr="00FD4524">
        <w:rPr>
          <w:rFonts w:ascii="Verdana" w:eastAsia="Verdana" w:hAnsi="Verdana"/>
          <w:noProof/>
          <w:spacing w:val="1"/>
          <w:position w:val="-1"/>
        </w:rPr>
        <w:t>r</w:t>
      </w:r>
      <w:r w:rsidRPr="00FD4524">
        <w:rPr>
          <w:rFonts w:ascii="Verdana" w:eastAsia="Verdana" w:hAnsi="Verdana"/>
          <w:noProof/>
          <w:spacing w:val="-1"/>
          <w:position w:val="-1"/>
        </w:rPr>
        <w:t>o</w:t>
      </w:r>
      <w:r w:rsidRPr="00FD4524">
        <w:rPr>
          <w:rFonts w:ascii="Verdana" w:eastAsia="Verdana" w:hAnsi="Verdana"/>
          <w:noProof/>
          <w:spacing w:val="1"/>
          <w:position w:val="-1"/>
        </w:rPr>
        <w:t>g</w:t>
      </w:r>
      <w:r w:rsidRPr="00FD4524">
        <w:rPr>
          <w:rFonts w:ascii="Verdana" w:eastAsia="Verdana" w:hAnsi="Verdana"/>
          <w:noProof/>
          <w:spacing w:val="-1"/>
          <w:position w:val="-1"/>
        </w:rPr>
        <w:t>r</w:t>
      </w:r>
      <w:r w:rsidRPr="00FD4524">
        <w:rPr>
          <w:rFonts w:ascii="Verdana" w:eastAsia="Verdana" w:hAnsi="Verdana"/>
          <w:noProof/>
          <w:position w:val="-1"/>
        </w:rPr>
        <w:t>am</w:t>
      </w:r>
      <w:r w:rsidRPr="00FD4524">
        <w:rPr>
          <w:rFonts w:ascii="Verdana" w:eastAsia="Verdana" w:hAnsi="Verdana"/>
          <w:noProof/>
          <w:spacing w:val="2"/>
          <w:position w:val="-1"/>
        </w:rPr>
        <w:t>t</w:t>
      </w:r>
      <w:r w:rsidRPr="00FD4524">
        <w:rPr>
          <w:rFonts w:ascii="Verdana" w:eastAsia="Verdana" w:hAnsi="Verdana"/>
          <w:noProof/>
          <w:position w:val="-1"/>
        </w:rPr>
        <w:t>o</w:t>
      </w:r>
      <w:r w:rsidRPr="00FD4524">
        <w:rPr>
          <w:rFonts w:ascii="Verdana" w:eastAsia="Verdana" w:hAnsi="Verdana"/>
          <w:b/>
          <w:noProof/>
          <w:spacing w:val="2"/>
          <w:position w:val="-1"/>
        </w:rPr>
        <w:t>a</w:t>
      </w:r>
      <w:r w:rsidRPr="00FD4524">
        <w:rPr>
          <w:rFonts w:ascii="Verdana" w:eastAsia="Verdana" w:hAnsi="Verdana"/>
          <w:b/>
          <w:noProof/>
          <w:position w:val="-1"/>
        </w:rPr>
        <w:t>ct</w:t>
      </w:r>
      <w:r w:rsidRPr="00FD4524">
        <w:rPr>
          <w:rFonts w:ascii="Verdana" w:eastAsia="Verdana" w:hAnsi="Verdana"/>
          <w:b/>
          <w:noProof/>
          <w:spacing w:val="1"/>
          <w:position w:val="-1"/>
        </w:rPr>
        <w:t>u</w:t>
      </w:r>
      <w:r w:rsidRPr="00FD4524">
        <w:rPr>
          <w:rFonts w:ascii="Verdana" w:eastAsia="Verdana" w:hAnsi="Verdana"/>
          <w:b/>
          <w:noProof/>
          <w:position w:val="-1"/>
        </w:rPr>
        <w:t>al</w:t>
      </w:r>
      <w:r w:rsidRPr="00FD4524">
        <w:rPr>
          <w:rFonts w:ascii="Verdana" w:eastAsia="Verdana" w:hAnsi="Verdana"/>
          <w:b/>
          <w:noProof/>
          <w:spacing w:val="-1"/>
          <w:position w:val="-1"/>
        </w:rPr>
        <w:t>s</w:t>
      </w:r>
      <w:r w:rsidRPr="00FD4524">
        <w:rPr>
          <w:rFonts w:ascii="Verdana" w:eastAsia="Verdana" w:hAnsi="Verdana"/>
          <w:b/>
          <w:noProof/>
          <w:spacing w:val="3"/>
          <w:position w:val="-1"/>
        </w:rPr>
        <w:t>i</w:t>
      </w:r>
      <w:r w:rsidRPr="00FD4524">
        <w:rPr>
          <w:rFonts w:ascii="Verdana" w:eastAsia="Verdana" w:hAnsi="Verdana"/>
          <w:b/>
          <w:noProof/>
          <w:spacing w:val="1"/>
          <w:position w:val="-1"/>
        </w:rPr>
        <w:t>t</w:t>
      </w:r>
      <w:r w:rsidRPr="00FD4524">
        <w:rPr>
          <w:rFonts w:ascii="Verdana" w:eastAsia="Verdana" w:hAnsi="Verdana"/>
          <w:b/>
          <w:noProof/>
          <w:position w:val="-1"/>
        </w:rPr>
        <w:t>ep</w:t>
      </w:r>
      <w:r w:rsidRPr="00FD4524">
        <w:rPr>
          <w:rFonts w:ascii="Verdana" w:eastAsia="Verdana" w:hAnsi="Verdana"/>
          <w:b/>
          <w:noProof/>
          <w:spacing w:val="-1"/>
          <w:position w:val="-1"/>
        </w:rPr>
        <w:t>r</w:t>
      </w:r>
      <w:r w:rsidRPr="00FD4524">
        <w:rPr>
          <w:rFonts w:ascii="Verdana" w:eastAsia="Verdana" w:hAnsi="Verdana"/>
          <w:b/>
          <w:noProof/>
          <w:spacing w:val="1"/>
          <w:position w:val="-1"/>
        </w:rPr>
        <w:t>og</w:t>
      </w:r>
      <w:r w:rsidRPr="00FD4524">
        <w:rPr>
          <w:rFonts w:ascii="Verdana" w:eastAsia="Verdana" w:hAnsi="Verdana"/>
          <w:b/>
          <w:noProof/>
          <w:spacing w:val="-1"/>
          <w:position w:val="-1"/>
        </w:rPr>
        <w:t>r</w:t>
      </w:r>
      <w:r w:rsidRPr="00FD4524">
        <w:rPr>
          <w:rFonts w:ascii="Verdana" w:eastAsia="Verdana" w:hAnsi="Verdana"/>
          <w:b/>
          <w:noProof/>
          <w:spacing w:val="1"/>
          <w:position w:val="-1"/>
        </w:rPr>
        <w:t>e</w:t>
      </w:r>
      <w:r w:rsidRPr="00FD4524">
        <w:rPr>
          <w:rFonts w:ascii="Verdana" w:eastAsia="Verdana" w:hAnsi="Verdana"/>
          <w:b/>
          <w:noProof/>
          <w:position w:val="-1"/>
        </w:rPr>
        <w:t>ss</w:t>
      </w:r>
      <w:r w:rsidRPr="00FD4524">
        <w:rPr>
          <w:rFonts w:ascii="Verdana" w:eastAsia="Verdana" w:hAnsi="Verdana"/>
          <w:position w:val="-1"/>
        </w:rPr>
        <w:t>&amp;</w:t>
      </w:r>
      <w:proofErr w:type="spellStart"/>
      <w:r w:rsidRPr="00FD4524">
        <w:rPr>
          <w:rFonts w:ascii="Verdana" w:eastAsia="Verdana" w:hAnsi="Verdana"/>
          <w:spacing w:val="-1"/>
          <w:position w:val="-1"/>
        </w:rPr>
        <w:t>re</w:t>
      </w:r>
      <w:r w:rsidRPr="00FD4524">
        <w:rPr>
          <w:rFonts w:ascii="Verdana" w:eastAsia="Verdana" w:hAnsi="Verdana"/>
          <w:spacing w:val="3"/>
          <w:position w:val="-1"/>
        </w:rPr>
        <w:t>p</w:t>
      </w:r>
      <w:r w:rsidRPr="00FD4524">
        <w:rPr>
          <w:rFonts w:ascii="Verdana" w:eastAsia="Verdana" w:hAnsi="Verdana"/>
          <w:spacing w:val="-1"/>
          <w:position w:val="-1"/>
        </w:rPr>
        <w:t>or</w:t>
      </w:r>
      <w:r w:rsidRPr="00FD4524">
        <w:rPr>
          <w:rFonts w:ascii="Verdana" w:eastAsia="Verdana" w:hAnsi="Verdana"/>
          <w:spacing w:val="1"/>
          <w:position w:val="-1"/>
        </w:rPr>
        <w:t>t</w:t>
      </w:r>
      <w:r w:rsidRPr="00FD4524">
        <w:rPr>
          <w:rFonts w:ascii="Verdana" w:eastAsia="Verdana" w:hAnsi="Verdana"/>
          <w:spacing w:val="3"/>
          <w:position w:val="-1"/>
        </w:rPr>
        <w:t>i</w:t>
      </w:r>
      <w:r w:rsidRPr="00FD4524">
        <w:rPr>
          <w:rFonts w:ascii="Verdana" w:eastAsia="Verdana" w:hAnsi="Verdana"/>
          <w:spacing w:val="1"/>
          <w:position w:val="-1"/>
        </w:rPr>
        <w:t>n</w:t>
      </w:r>
      <w:r w:rsidRPr="00FD4524">
        <w:rPr>
          <w:rFonts w:ascii="Verdana" w:eastAsia="Verdana" w:hAnsi="Verdana"/>
          <w:position w:val="-1"/>
        </w:rPr>
        <w:t>g</w:t>
      </w:r>
      <w:r w:rsidRPr="00FD4524">
        <w:rPr>
          <w:rFonts w:ascii="Verdana" w:eastAsia="Verdana" w:hAnsi="Verdana"/>
          <w:spacing w:val="1"/>
          <w:position w:val="-1"/>
        </w:rPr>
        <w:t>t</w:t>
      </w:r>
      <w:r w:rsidRPr="00FD4524">
        <w:rPr>
          <w:rFonts w:ascii="Verdana" w:eastAsia="Verdana" w:hAnsi="Verdana"/>
          <w:position w:val="-1"/>
        </w:rPr>
        <w:t>ot</w:t>
      </w:r>
      <w:r w:rsidRPr="00FD4524">
        <w:rPr>
          <w:rFonts w:ascii="Verdana" w:eastAsia="Verdana" w:hAnsi="Verdana"/>
          <w:spacing w:val="1"/>
          <w:position w:val="-1"/>
        </w:rPr>
        <w:t>h</w:t>
      </w:r>
      <w:r w:rsidRPr="00FD4524">
        <w:rPr>
          <w:rFonts w:ascii="Verdana" w:eastAsia="Verdana" w:hAnsi="Verdana"/>
          <w:position w:val="-1"/>
        </w:rPr>
        <w:t>e</w:t>
      </w:r>
      <w:r w:rsidRPr="00FD4524">
        <w:rPr>
          <w:rFonts w:ascii="Verdana" w:eastAsia="Verdana" w:hAnsi="Verdana"/>
          <w:spacing w:val="1"/>
          <w:position w:val="-1"/>
        </w:rPr>
        <w:t>manager</w:t>
      </w:r>
      <w:proofErr w:type="spellEnd"/>
      <w:r w:rsidRPr="00FD4524">
        <w:rPr>
          <w:rFonts w:ascii="Verdana" w:eastAsia="Verdana" w:hAnsi="Verdana"/>
          <w:position w:val="-1"/>
        </w:rPr>
        <w:t>.</w:t>
      </w:r>
    </w:p>
    <w:p w:rsidR="00F9358D" w:rsidRPr="00FD4524" w:rsidRDefault="009265EB" w:rsidP="00FD4524">
      <w:pPr>
        <w:pStyle w:val="ListParagraph"/>
        <w:numPr>
          <w:ilvl w:val="0"/>
          <w:numId w:val="20"/>
        </w:numPr>
        <w:rPr>
          <w:rFonts w:ascii="Verdana" w:eastAsia="Verdana" w:hAnsi="Verdana"/>
          <w:noProof/>
        </w:rPr>
      </w:pPr>
      <w:r w:rsidRPr="00FD4524">
        <w:rPr>
          <w:rFonts w:ascii="Verdana" w:eastAsia="Verdana" w:hAnsi="Verdana"/>
          <w:noProof/>
        </w:rPr>
        <w:t>P</w:t>
      </w:r>
      <w:r w:rsidRPr="00FD4524">
        <w:rPr>
          <w:rFonts w:ascii="Verdana" w:eastAsia="Verdana" w:hAnsi="Verdana"/>
          <w:noProof/>
          <w:spacing w:val="-1"/>
        </w:rPr>
        <w:t>ro</w:t>
      </w:r>
      <w:r w:rsidRPr="00FD4524">
        <w:rPr>
          <w:rFonts w:ascii="Verdana" w:eastAsia="Verdana" w:hAnsi="Verdana"/>
          <w:noProof/>
          <w:spacing w:val="1"/>
        </w:rPr>
        <w:t>du</w:t>
      </w:r>
      <w:r w:rsidRPr="00FD4524">
        <w:rPr>
          <w:rFonts w:ascii="Verdana" w:eastAsia="Verdana" w:hAnsi="Verdana"/>
          <w:noProof/>
        </w:rPr>
        <w:t>ct</w:t>
      </w:r>
      <w:r w:rsidRPr="00FD4524">
        <w:rPr>
          <w:rFonts w:ascii="Verdana" w:eastAsia="Verdana" w:hAnsi="Verdana"/>
          <w:noProof/>
          <w:spacing w:val="3"/>
        </w:rPr>
        <w:t>i</w:t>
      </w:r>
      <w:r w:rsidRPr="00FD4524">
        <w:rPr>
          <w:rFonts w:ascii="Verdana" w:eastAsia="Verdana" w:hAnsi="Verdana"/>
          <w:noProof/>
          <w:spacing w:val="-1"/>
        </w:rPr>
        <w:t>o</w:t>
      </w:r>
      <w:r w:rsidRPr="00FD4524">
        <w:rPr>
          <w:rFonts w:ascii="Verdana" w:eastAsia="Verdana" w:hAnsi="Verdana"/>
          <w:noProof/>
        </w:rPr>
        <w:t>n</w:t>
      </w:r>
      <w:r w:rsidRPr="00FD4524">
        <w:rPr>
          <w:rFonts w:ascii="Verdana" w:eastAsia="Verdana" w:hAnsi="Verdana"/>
          <w:noProof/>
          <w:spacing w:val="-2"/>
        </w:rPr>
        <w:t>r</w:t>
      </w:r>
      <w:r w:rsidRPr="00FD4524">
        <w:rPr>
          <w:rFonts w:ascii="Verdana" w:eastAsia="Verdana" w:hAnsi="Verdana"/>
          <w:noProof/>
        </w:rPr>
        <w:t>a</w:t>
      </w:r>
      <w:r w:rsidRPr="00FD4524">
        <w:rPr>
          <w:rFonts w:ascii="Verdana" w:eastAsia="Verdana" w:hAnsi="Verdana"/>
          <w:noProof/>
          <w:spacing w:val="3"/>
        </w:rPr>
        <w:t>t</w:t>
      </w:r>
      <w:r w:rsidRPr="00FD4524">
        <w:rPr>
          <w:rFonts w:ascii="Verdana" w:eastAsia="Verdana" w:hAnsi="Verdana"/>
          <w:noProof/>
        </w:rPr>
        <w:t>ea</w:t>
      </w:r>
      <w:r w:rsidRPr="00FD4524">
        <w:rPr>
          <w:rFonts w:ascii="Verdana" w:eastAsia="Verdana" w:hAnsi="Verdana"/>
          <w:noProof/>
          <w:spacing w:val="1"/>
        </w:rPr>
        <w:t>n</w:t>
      </w:r>
      <w:r w:rsidRPr="00FD4524">
        <w:rPr>
          <w:rFonts w:ascii="Verdana" w:eastAsia="Verdana" w:hAnsi="Verdana"/>
          <w:noProof/>
        </w:rPr>
        <w:t>a</w:t>
      </w:r>
      <w:r w:rsidRPr="00FD4524">
        <w:rPr>
          <w:rFonts w:ascii="Verdana" w:eastAsia="Verdana" w:hAnsi="Verdana"/>
          <w:noProof/>
          <w:spacing w:val="3"/>
        </w:rPr>
        <w:t>l</w:t>
      </w:r>
      <w:r w:rsidRPr="00FD4524">
        <w:rPr>
          <w:rFonts w:ascii="Verdana" w:eastAsia="Verdana" w:hAnsi="Verdana"/>
          <w:noProof/>
        </w:rPr>
        <w:t>y</w:t>
      </w:r>
      <w:r w:rsidRPr="00FD4524">
        <w:rPr>
          <w:rFonts w:ascii="Verdana" w:eastAsia="Verdana" w:hAnsi="Verdana"/>
          <w:noProof/>
          <w:spacing w:val="1"/>
        </w:rPr>
        <w:t>s</w:t>
      </w:r>
      <w:r w:rsidRPr="00FD4524">
        <w:rPr>
          <w:rFonts w:ascii="Verdana" w:eastAsia="Verdana" w:hAnsi="Verdana"/>
          <w:noProof/>
          <w:spacing w:val="3"/>
        </w:rPr>
        <w:t>i</w:t>
      </w:r>
      <w:r w:rsidRPr="00FD4524">
        <w:rPr>
          <w:rFonts w:ascii="Verdana" w:eastAsia="Verdana" w:hAnsi="Verdana"/>
          <w:noProof/>
        </w:rPr>
        <w:t>sf</w:t>
      </w:r>
      <w:r w:rsidRPr="00FD4524">
        <w:rPr>
          <w:rFonts w:ascii="Verdana" w:eastAsia="Verdana" w:hAnsi="Verdana"/>
          <w:noProof/>
          <w:spacing w:val="1"/>
        </w:rPr>
        <w:t>o</w:t>
      </w:r>
      <w:r w:rsidRPr="00FD4524">
        <w:rPr>
          <w:rFonts w:ascii="Verdana" w:eastAsia="Verdana" w:hAnsi="Verdana"/>
          <w:noProof/>
        </w:rPr>
        <w:t>rt</w:t>
      </w:r>
      <w:r w:rsidRPr="00FD4524">
        <w:rPr>
          <w:rFonts w:ascii="Verdana" w:eastAsia="Verdana" w:hAnsi="Verdana"/>
          <w:noProof/>
          <w:spacing w:val="1"/>
        </w:rPr>
        <w:t>h</w:t>
      </w:r>
      <w:r w:rsidRPr="00FD4524">
        <w:rPr>
          <w:rFonts w:ascii="Verdana" w:eastAsia="Verdana" w:hAnsi="Verdana"/>
          <w:noProof/>
        </w:rPr>
        <w:t>eava</w:t>
      </w:r>
      <w:r w:rsidRPr="00FD4524">
        <w:rPr>
          <w:rFonts w:ascii="Verdana" w:eastAsia="Verdana" w:hAnsi="Verdana"/>
          <w:noProof/>
          <w:spacing w:val="3"/>
        </w:rPr>
        <w:t>il</w:t>
      </w:r>
      <w:r w:rsidRPr="00FD4524">
        <w:rPr>
          <w:rFonts w:ascii="Verdana" w:eastAsia="Verdana" w:hAnsi="Verdana"/>
          <w:noProof/>
        </w:rPr>
        <w:t>a</w:t>
      </w:r>
      <w:r w:rsidRPr="00FD4524">
        <w:rPr>
          <w:rFonts w:ascii="Verdana" w:eastAsia="Verdana" w:hAnsi="Verdana"/>
          <w:noProof/>
          <w:spacing w:val="-1"/>
        </w:rPr>
        <w:t>b</w:t>
      </w:r>
      <w:r w:rsidRPr="00FD4524">
        <w:rPr>
          <w:rFonts w:ascii="Verdana" w:eastAsia="Verdana" w:hAnsi="Verdana"/>
          <w:noProof/>
          <w:spacing w:val="3"/>
        </w:rPr>
        <w:t>l</w:t>
      </w:r>
      <w:r w:rsidRPr="00FD4524">
        <w:rPr>
          <w:rFonts w:ascii="Verdana" w:eastAsia="Verdana" w:hAnsi="Verdana"/>
          <w:noProof/>
        </w:rPr>
        <w:t>e</w:t>
      </w:r>
      <w:r w:rsidRPr="00FD4524">
        <w:rPr>
          <w:rFonts w:ascii="Verdana" w:eastAsia="Verdana" w:hAnsi="Verdana"/>
          <w:noProof/>
          <w:spacing w:val="-2"/>
        </w:rPr>
        <w:t>r</w:t>
      </w:r>
      <w:r w:rsidRPr="00FD4524">
        <w:rPr>
          <w:rFonts w:ascii="Verdana" w:eastAsia="Verdana" w:hAnsi="Verdana"/>
          <w:noProof/>
          <w:spacing w:val="-1"/>
        </w:rPr>
        <w:t>e</w:t>
      </w:r>
      <w:r w:rsidRPr="00FD4524">
        <w:rPr>
          <w:rFonts w:ascii="Verdana" w:eastAsia="Verdana" w:hAnsi="Verdana"/>
          <w:noProof/>
          <w:spacing w:val="2"/>
        </w:rPr>
        <w:t>s</w:t>
      </w:r>
      <w:r w:rsidRPr="00FD4524">
        <w:rPr>
          <w:rFonts w:ascii="Verdana" w:eastAsia="Verdana" w:hAnsi="Verdana"/>
          <w:noProof/>
          <w:spacing w:val="-1"/>
        </w:rPr>
        <w:t>o</w:t>
      </w:r>
      <w:r w:rsidRPr="00FD4524">
        <w:rPr>
          <w:rFonts w:ascii="Verdana" w:eastAsia="Verdana" w:hAnsi="Verdana"/>
          <w:noProof/>
          <w:spacing w:val="1"/>
        </w:rPr>
        <w:t>ur</w:t>
      </w:r>
      <w:r w:rsidRPr="00FD4524">
        <w:rPr>
          <w:rFonts w:ascii="Verdana" w:eastAsia="Verdana" w:hAnsi="Verdana"/>
          <w:noProof/>
        </w:rPr>
        <w:t>c</w:t>
      </w:r>
      <w:r w:rsidRPr="00FD4524">
        <w:rPr>
          <w:rFonts w:ascii="Verdana" w:eastAsia="Verdana" w:hAnsi="Verdana"/>
          <w:noProof/>
          <w:spacing w:val="-2"/>
        </w:rPr>
        <w:t>e</w:t>
      </w:r>
      <w:r w:rsidRPr="00FD4524">
        <w:rPr>
          <w:rFonts w:ascii="Verdana" w:eastAsia="Verdana" w:hAnsi="Verdana"/>
          <w:noProof/>
        </w:rPr>
        <w:t>s</w:t>
      </w:r>
    </w:p>
    <w:p w:rsidR="00F9358D" w:rsidRPr="00FD4524" w:rsidRDefault="009265EB" w:rsidP="00FD4524">
      <w:pPr>
        <w:pStyle w:val="ListParagraph"/>
        <w:numPr>
          <w:ilvl w:val="0"/>
          <w:numId w:val="20"/>
        </w:numPr>
        <w:rPr>
          <w:rFonts w:ascii="Verdana" w:eastAsia="Verdana" w:hAnsi="Verdana"/>
          <w:noProof/>
        </w:rPr>
      </w:pPr>
      <w:r w:rsidRPr="00D87F1E">
        <w:rPr>
          <w:rFonts w:ascii="Verdana" w:eastAsia="Verdana" w:hAnsi="Verdana"/>
          <w:noProof/>
          <w:highlight w:val="yellow"/>
        </w:rPr>
        <w:t>P</w:t>
      </w:r>
      <w:r w:rsidRPr="00D87F1E">
        <w:rPr>
          <w:rFonts w:ascii="Verdana" w:eastAsia="Verdana" w:hAnsi="Verdana"/>
          <w:noProof/>
          <w:spacing w:val="-1"/>
          <w:highlight w:val="yellow"/>
        </w:rPr>
        <w:t>re</w:t>
      </w:r>
      <w:r w:rsidRPr="00D87F1E">
        <w:rPr>
          <w:rFonts w:ascii="Verdana" w:eastAsia="Verdana" w:hAnsi="Verdana"/>
          <w:noProof/>
          <w:spacing w:val="1"/>
          <w:highlight w:val="yellow"/>
        </w:rPr>
        <w:t>p</w:t>
      </w:r>
      <w:r w:rsidRPr="00D87F1E">
        <w:rPr>
          <w:rFonts w:ascii="Verdana" w:eastAsia="Verdana" w:hAnsi="Verdana"/>
          <w:noProof/>
          <w:spacing w:val="2"/>
          <w:highlight w:val="yellow"/>
        </w:rPr>
        <w:t>a</w:t>
      </w:r>
      <w:r w:rsidRPr="00D87F1E">
        <w:rPr>
          <w:rFonts w:ascii="Verdana" w:eastAsia="Verdana" w:hAnsi="Verdana"/>
          <w:noProof/>
          <w:spacing w:val="-1"/>
          <w:highlight w:val="yellow"/>
        </w:rPr>
        <w:t>r</w:t>
      </w:r>
      <w:r w:rsidRPr="00D87F1E">
        <w:rPr>
          <w:rFonts w:ascii="Verdana" w:eastAsia="Verdana" w:hAnsi="Verdana"/>
          <w:noProof/>
          <w:spacing w:val="3"/>
          <w:highlight w:val="yellow"/>
        </w:rPr>
        <w:t>i</w:t>
      </w:r>
      <w:r w:rsidRPr="00D87F1E">
        <w:rPr>
          <w:rFonts w:ascii="Verdana" w:eastAsia="Verdana" w:hAnsi="Verdana"/>
          <w:noProof/>
          <w:spacing w:val="1"/>
          <w:highlight w:val="yellow"/>
        </w:rPr>
        <w:t>n</w:t>
      </w:r>
      <w:r w:rsidRPr="00D87F1E">
        <w:rPr>
          <w:rFonts w:ascii="Verdana" w:eastAsia="Verdana" w:hAnsi="Verdana"/>
          <w:noProof/>
          <w:highlight w:val="yellow"/>
        </w:rPr>
        <w:t>g</w:t>
      </w:r>
      <w:r w:rsidRPr="00D87F1E">
        <w:rPr>
          <w:rFonts w:ascii="Verdana" w:eastAsia="Verdana" w:hAnsi="Verdana"/>
          <w:b/>
          <w:noProof/>
          <w:spacing w:val="-2"/>
          <w:highlight w:val="yellow"/>
        </w:rPr>
        <w:t>r</w:t>
      </w:r>
      <w:r w:rsidRPr="00D87F1E">
        <w:rPr>
          <w:rFonts w:ascii="Verdana" w:eastAsia="Verdana" w:hAnsi="Verdana"/>
          <w:b/>
          <w:noProof/>
          <w:spacing w:val="-1"/>
          <w:highlight w:val="yellow"/>
        </w:rPr>
        <w:t>e</w:t>
      </w:r>
      <w:r w:rsidRPr="00D87F1E">
        <w:rPr>
          <w:rFonts w:ascii="Verdana" w:eastAsia="Verdana" w:hAnsi="Verdana"/>
          <w:b/>
          <w:noProof/>
          <w:spacing w:val="2"/>
          <w:highlight w:val="yellow"/>
        </w:rPr>
        <w:t>c</w:t>
      </w:r>
      <w:r w:rsidRPr="00D87F1E">
        <w:rPr>
          <w:rFonts w:ascii="Verdana" w:eastAsia="Verdana" w:hAnsi="Verdana"/>
          <w:b/>
          <w:noProof/>
          <w:spacing w:val="-1"/>
          <w:highlight w:val="yellow"/>
        </w:rPr>
        <w:t>o</w:t>
      </w:r>
      <w:r w:rsidRPr="00D87F1E">
        <w:rPr>
          <w:rFonts w:ascii="Verdana" w:eastAsia="Verdana" w:hAnsi="Verdana"/>
          <w:b/>
          <w:noProof/>
          <w:spacing w:val="2"/>
          <w:highlight w:val="yellow"/>
        </w:rPr>
        <w:t>v</w:t>
      </w:r>
      <w:r w:rsidRPr="00D87F1E">
        <w:rPr>
          <w:rFonts w:ascii="Verdana" w:eastAsia="Verdana" w:hAnsi="Verdana"/>
          <w:b/>
          <w:noProof/>
          <w:spacing w:val="1"/>
          <w:highlight w:val="yellow"/>
        </w:rPr>
        <w:t>e</w:t>
      </w:r>
      <w:r w:rsidRPr="00D87F1E">
        <w:rPr>
          <w:rFonts w:ascii="Verdana" w:eastAsia="Verdana" w:hAnsi="Verdana"/>
          <w:b/>
          <w:noProof/>
          <w:spacing w:val="-1"/>
          <w:highlight w:val="yellow"/>
        </w:rPr>
        <w:t>r</w:t>
      </w:r>
      <w:r w:rsidRPr="00D87F1E">
        <w:rPr>
          <w:rFonts w:ascii="Verdana" w:eastAsia="Verdana" w:hAnsi="Verdana"/>
          <w:b/>
          <w:noProof/>
          <w:highlight w:val="yellow"/>
        </w:rPr>
        <w:t>ys</w:t>
      </w:r>
      <w:r w:rsidRPr="00D87F1E">
        <w:rPr>
          <w:rFonts w:ascii="Verdana" w:eastAsia="Verdana" w:hAnsi="Verdana"/>
          <w:b/>
          <w:noProof/>
          <w:spacing w:val="-1"/>
          <w:highlight w:val="yellow"/>
        </w:rPr>
        <w:t>c</w:t>
      </w:r>
      <w:r w:rsidRPr="00D87F1E">
        <w:rPr>
          <w:rFonts w:ascii="Verdana" w:eastAsia="Verdana" w:hAnsi="Verdana"/>
          <w:b/>
          <w:noProof/>
          <w:spacing w:val="1"/>
          <w:highlight w:val="yellow"/>
        </w:rPr>
        <w:t>hedu</w:t>
      </w:r>
      <w:r w:rsidRPr="00D87F1E">
        <w:rPr>
          <w:rFonts w:ascii="Verdana" w:eastAsia="Verdana" w:hAnsi="Verdana"/>
          <w:b/>
          <w:noProof/>
          <w:spacing w:val="3"/>
          <w:highlight w:val="yellow"/>
        </w:rPr>
        <w:t>l</w:t>
      </w:r>
      <w:r w:rsidRPr="00D87F1E">
        <w:rPr>
          <w:rFonts w:ascii="Verdana" w:eastAsia="Verdana" w:hAnsi="Verdana"/>
          <w:b/>
          <w:noProof/>
          <w:spacing w:val="-1"/>
          <w:highlight w:val="yellow"/>
        </w:rPr>
        <w:t>e</w:t>
      </w:r>
      <w:r w:rsidRPr="00D87F1E">
        <w:rPr>
          <w:rFonts w:ascii="Verdana" w:eastAsia="Verdana" w:hAnsi="Verdana"/>
          <w:b/>
          <w:noProof/>
          <w:highlight w:val="yellow"/>
        </w:rPr>
        <w:t>s</w:t>
      </w:r>
      <w:r w:rsidRPr="00D87F1E">
        <w:rPr>
          <w:rFonts w:ascii="Verdana" w:eastAsia="Verdana" w:hAnsi="Verdana"/>
          <w:noProof/>
          <w:spacing w:val="3"/>
          <w:highlight w:val="yellow"/>
        </w:rPr>
        <w:t>i</w:t>
      </w:r>
      <w:r w:rsidRPr="00D87F1E">
        <w:rPr>
          <w:rFonts w:ascii="Verdana" w:eastAsia="Verdana" w:hAnsi="Verdana"/>
          <w:noProof/>
          <w:highlight w:val="yellow"/>
        </w:rPr>
        <w:t>n</w:t>
      </w:r>
      <w:r w:rsidRPr="00FD4524">
        <w:rPr>
          <w:rFonts w:ascii="Verdana" w:eastAsia="Verdana" w:hAnsi="Verdana"/>
          <w:noProof/>
          <w:spacing w:val="-1"/>
        </w:rPr>
        <w:t xml:space="preserve"> c</w:t>
      </w:r>
      <w:r w:rsidRPr="00FD4524">
        <w:rPr>
          <w:rFonts w:ascii="Verdana" w:eastAsia="Verdana" w:hAnsi="Verdana"/>
          <w:noProof/>
        </w:rPr>
        <w:t>aset</w:t>
      </w:r>
      <w:r w:rsidRPr="00FD4524">
        <w:rPr>
          <w:rFonts w:ascii="Verdana" w:eastAsia="Verdana" w:hAnsi="Verdana"/>
          <w:noProof/>
          <w:spacing w:val="1"/>
        </w:rPr>
        <w:t>h</w:t>
      </w:r>
      <w:r w:rsidRPr="00FD4524">
        <w:rPr>
          <w:rFonts w:ascii="Verdana" w:eastAsia="Verdana" w:hAnsi="Verdana"/>
          <w:noProof/>
        </w:rPr>
        <w:t>e</w:t>
      </w:r>
      <w:r w:rsidRPr="00FD4524">
        <w:rPr>
          <w:rFonts w:ascii="Verdana" w:eastAsia="Verdana" w:hAnsi="Verdana"/>
          <w:noProof/>
          <w:spacing w:val="2"/>
        </w:rPr>
        <w:t>p</w:t>
      </w:r>
      <w:r w:rsidRPr="00FD4524">
        <w:rPr>
          <w:rFonts w:ascii="Verdana" w:eastAsia="Verdana" w:hAnsi="Verdana"/>
          <w:noProof/>
          <w:spacing w:val="-1"/>
        </w:rPr>
        <w:t>ro</w:t>
      </w:r>
      <w:r w:rsidRPr="00FD4524">
        <w:rPr>
          <w:rFonts w:ascii="Verdana" w:eastAsia="Verdana" w:hAnsi="Verdana"/>
          <w:noProof/>
          <w:spacing w:val="3"/>
        </w:rPr>
        <w:t>j</w:t>
      </w:r>
      <w:r w:rsidRPr="00FD4524">
        <w:rPr>
          <w:rFonts w:ascii="Verdana" w:eastAsia="Verdana" w:hAnsi="Verdana"/>
          <w:noProof/>
          <w:spacing w:val="-1"/>
        </w:rPr>
        <w:t>e</w:t>
      </w:r>
      <w:r w:rsidRPr="00FD4524">
        <w:rPr>
          <w:rFonts w:ascii="Verdana" w:eastAsia="Verdana" w:hAnsi="Verdana"/>
          <w:noProof/>
          <w:spacing w:val="2"/>
        </w:rPr>
        <w:t>c</w:t>
      </w:r>
      <w:r w:rsidRPr="00FD4524">
        <w:rPr>
          <w:rFonts w:ascii="Verdana" w:eastAsia="Verdana" w:hAnsi="Verdana"/>
          <w:noProof/>
        </w:rPr>
        <w:t>t</w:t>
      </w:r>
      <w:r w:rsidRPr="00FD4524">
        <w:rPr>
          <w:rFonts w:ascii="Verdana" w:eastAsia="Verdana" w:hAnsi="Verdana"/>
          <w:noProof/>
          <w:spacing w:val="2"/>
        </w:rPr>
        <w:t>i</w:t>
      </w:r>
      <w:r w:rsidRPr="00FD4524">
        <w:rPr>
          <w:rFonts w:ascii="Verdana" w:eastAsia="Verdana" w:hAnsi="Verdana"/>
          <w:noProof/>
        </w:rPr>
        <w:t>s</w:t>
      </w:r>
      <w:r w:rsidRPr="00FD4524">
        <w:rPr>
          <w:rFonts w:ascii="Verdana" w:eastAsia="Verdana" w:hAnsi="Verdana"/>
          <w:noProof/>
          <w:spacing w:val="-1"/>
        </w:rPr>
        <w:t>r</w:t>
      </w:r>
      <w:r w:rsidRPr="00FD4524">
        <w:rPr>
          <w:rFonts w:ascii="Verdana" w:eastAsia="Verdana" w:hAnsi="Verdana"/>
          <w:noProof/>
          <w:spacing w:val="1"/>
        </w:rPr>
        <w:t>un</w:t>
      </w:r>
      <w:r w:rsidRPr="00FD4524">
        <w:rPr>
          <w:rFonts w:ascii="Verdana" w:eastAsia="Verdana" w:hAnsi="Verdana"/>
          <w:noProof/>
          <w:spacing w:val="-1"/>
        </w:rPr>
        <w:t>n</w:t>
      </w:r>
      <w:r w:rsidRPr="00FD4524">
        <w:rPr>
          <w:rFonts w:ascii="Verdana" w:eastAsia="Verdana" w:hAnsi="Verdana"/>
          <w:noProof/>
          <w:spacing w:val="3"/>
        </w:rPr>
        <w:t>i</w:t>
      </w:r>
      <w:r w:rsidRPr="00FD4524">
        <w:rPr>
          <w:rFonts w:ascii="Verdana" w:eastAsia="Verdana" w:hAnsi="Verdana"/>
          <w:noProof/>
          <w:spacing w:val="1"/>
        </w:rPr>
        <w:t>n</w:t>
      </w:r>
      <w:r w:rsidRPr="00FD4524">
        <w:rPr>
          <w:rFonts w:ascii="Verdana" w:eastAsia="Verdana" w:hAnsi="Verdana"/>
          <w:noProof/>
        </w:rPr>
        <w:t>gb</w:t>
      </w:r>
      <w:r w:rsidRPr="00FD4524">
        <w:rPr>
          <w:rFonts w:ascii="Verdana" w:eastAsia="Verdana" w:hAnsi="Verdana"/>
          <w:noProof/>
          <w:spacing w:val="-1"/>
        </w:rPr>
        <w:t>e</w:t>
      </w:r>
      <w:r w:rsidRPr="00FD4524">
        <w:rPr>
          <w:rFonts w:ascii="Verdana" w:eastAsia="Verdana" w:hAnsi="Verdana"/>
          <w:noProof/>
          <w:spacing w:val="1"/>
        </w:rPr>
        <w:t>h</w:t>
      </w:r>
      <w:r w:rsidRPr="00FD4524">
        <w:rPr>
          <w:rFonts w:ascii="Verdana" w:eastAsia="Verdana" w:hAnsi="Verdana"/>
          <w:noProof/>
        </w:rPr>
        <w:t>i</w:t>
      </w:r>
      <w:r w:rsidRPr="00FD4524">
        <w:rPr>
          <w:rFonts w:ascii="Verdana" w:eastAsia="Verdana" w:hAnsi="Verdana"/>
          <w:noProof/>
          <w:spacing w:val="1"/>
        </w:rPr>
        <w:t>n</w:t>
      </w:r>
      <w:r w:rsidRPr="00FD4524">
        <w:rPr>
          <w:rFonts w:ascii="Verdana" w:eastAsia="Verdana" w:hAnsi="Verdana"/>
          <w:noProof/>
        </w:rPr>
        <w:t>d</w:t>
      </w:r>
      <w:r w:rsidRPr="00FD4524">
        <w:rPr>
          <w:rFonts w:ascii="Verdana" w:eastAsia="Verdana" w:hAnsi="Verdana"/>
          <w:noProof/>
          <w:spacing w:val="-7"/>
        </w:rPr>
        <w:t>.</w:t>
      </w:r>
    </w:p>
    <w:p w:rsidR="004C447B" w:rsidRPr="00FD4524" w:rsidRDefault="009265EB" w:rsidP="00FD4524">
      <w:pPr>
        <w:pStyle w:val="ListParagraph"/>
        <w:numPr>
          <w:ilvl w:val="0"/>
          <w:numId w:val="20"/>
        </w:numPr>
        <w:rPr>
          <w:rFonts w:ascii="Verdana" w:eastAsia="Verdana" w:hAnsi="Verdana"/>
          <w:noProof/>
        </w:rPr>
      </w:pPr>
      <w:r w:rsidRPr="00FD4524">
        <w:rPr>
          <w:rFonts w:ascii="Verdana" w:eastAsia="Verdana" w:hAnsi="Verdana"/>
          <w:noProof/>
        </w:rPr>
        <w:t xml:space="preserve">Identify and resolve </w:t>
      </w:r>
      <w:r>
        <w:rPr>
          <w:rFonts w:ascii="Verdana" w:eastAsia="Verdana" w:hAnsi="Verdana"/>
          <w:noProof/>
        </w:rPr>
        <w:t>Site</w:t>
      </w:r>
      <w:r w:rsidRPr="00FD4524">
        <w:rPr>
          <w:rFonts w:ascii="Verdana" w:eastAsia="Verdana" w:hAnsi="Verdana"/>
          <w:noProof/>
        </w:rPr>
        <w:t xml:space="preserve"> problems</w:t>
      </w:r>
    </w:p>
    <w:p w:rsidR="00AE6182" w:rsidRPr="00FD4524" w:rsidRDefault="009265EB" w:rsidP="00FD4524">
      <w:pPr>
        <w:pStyle w:val="ListParagraph"/>
        <w:numPr>
          <w:ilvl w:val="0"/>
          <w:numId w:val="20"/>
        </w:numPr>
        <w:rPr>
          <w:rFonts w:ascii="Verdana" w:eastAsia="Verdana" w:hAnsi="Verdana"/>
          <w:noProof/>
        </w:rPr>
      </w:pPr>
      <w:r w:rsidRPr="00FD4524">
        <w:rPr>
          <w:rFonts w:ascii="Verdana" w:eastAsia="Verdana" w:hAnsi="Verdana"/>
          <w:noProof/>
        </w:rPr>
        <w:t>Understand pro</w:t>
      </w:r>
      <w:r>
        <w:rPr>
          <w:rFonts w:ascii="Verdana" w:eastAsia="Verdana" w:hAnsi="Verdana"/>
          <w:noProof/>
        </w:rPr>
        <w:t>ject</w:t>
      </w:r>
      <w:r w:rsidRPr="00FD4524">
        <w:rPr>
          <w:rFonts w:ascii="Verdana" w:eastAsia="Verdana" w:hAnsi="Verdana"/>
          <w:noProof/>
        </w:rPr>
        <w:t xml:space="preserve"> requirements and develop plan to meet milestones </w:t>
      </w:r>
    </w:p>
    <w:p w:rsidR="00E17D05" w:rsidRPr="00787C76" w:rsidRDefault="001A5787" w:rsidP="00787C76">
      <w:pPr>
        <w:spacing w:line="200" w:lineRule="exact"/>
        <w:rPr>
          <w:rFonts w:ascii="Verdana" w:eastAsia="Verdana" w:hAnsi="Verdana" w:cs="Verdana"/>
          <w:color w:val="002060"/>
          <w:spacing w:val="-1"/>
          <w:sz w:val="22"/>
          <w:szCs w:val="22"/>
        </w:rPr>
      </w:pPr>
    </w:p>
    <w:tbl>
      <w:tblPr>
        <w:tblStyle w:val="TableGrid"/>
        <w:tblW w:w="9612" w:type="dxa"/>
        <w:tblInd w:w="-5" w:type="dxa"/>
        <w:tblLook w:val="04A0" w:firstRow="1" w:lastRow="0" w:firstColumn="1" w:lastColumn="0" w:noHBand="0" w:noVBand="1"/>
      </w:tblPr>
      <w:tblGrid>
        <w:gridCol w:w="3647"/>
        <w:gridCol w:w="5965"/>
      </w:tblGrid>
      <w:tr w:rsidR="00E25EC8" w:rsidTr="00F97390">
        <w:trPr>
          <w:trHeight w:val="368"/>
        </w:trPr>
        <w:tc>
          <w:tcPr>
            <w:tcW w:w="9612" w:type="dxa"/>
            <w:gridSpan w:val="2"/>
          </w:tcPr>
          <w:p w:rsidR="00F97390" w:rsidRPr="000B0C2F" w:rsidRDefault="009265EB" w:rsidP="00FD4524">
            <w:pPr>
              <w:tabs>
                <w:tab w:val="left" w:pos="820"/>
                <w:tab w:val="left" w:pos="1080"/>
              </w:tabs>
              <w:spacing w:before="5" w:line="240" w:lineRule="exact"/>
              <w:ind w:right="760"/>
              <w:rPr>
                <w:rFonts w:ascii="Verdana" w:hAnsi="Verdana"/>
                <w:color w:val="000000"/>
                <w:lang w:val="en-IN" w:eastAsia="en-IN"/>
              </w:rPr>
            </w:pPr>
            <w:r w:rsidRPr="008E2030">
              <w:rPr>
                <w:rFonts w:ascii="Verdana" w:eastAsia="Verdana" w:hAnsi="Verdana" w:cs="Verdana"/>
                <w:spacing w:val="-1"/>
                <w:sz w:val="22"/>
                <w:szCs w:val="22"/>
              </w:rPr>
              <w:t xml:space="preserve">List of </w:t>
            </w:r>
            <w:r>
              <w:rPr>
                <w:rFonts w:ascii="Verdana" w:eastAsia="Verdana" w:hAnsi="Verdana" w:cs="Verdana"/>
                <w:spacing w:val="-1"/>
                <w:sz w:val="22"/>
                <w:szCs w:val="22"/>
              </w:rPr>
              <w:t xml:space="preserve">Prestigious </w:t>
            </w:r>
            <w:r w:rsidRPr="008E2030">
              <w:rPr>
                <w:rFonts w:ascii="Verdana" w:eastAsia="Verdana" w:hAnsi="Verdana" w:cs="Verdana"/>
                <w:spacing w:val="-1"/>
                <w:sz w:val="22"/>
                <w:szCs w:val="22"/>
              </w:rPr>
              <w:t xml:space="preserve">Projects Handled to the </w:t>
            </w:r>
            <w:proofErr w:type="spellStart"/>
            <w:r>
              <w:rPr>
                <w:rFonts w:ascii="Verdana" w:eastAsia="Verdana" w:hAnsi="Verdana" w:cs="Verdana"/>
                <w:spacing w:val="-1"/>
                <w:sz w:val="22"/>
                <w:szCs w:val="22"/>
              </w:rPr>
              <w:t>FLSmidth</w:t>
            </w:r>
            <w:proofErr w:type="spellEnd"/>
            <w:r>
              <w:rPr>
                <w:rFonts w:ascii="Verdana" w:eastAsia="Verdana" w:hAnsi="Verdana" w:cs="Verdana"/>
                <w:spacing w:val="-1"/>
                <w:sz w:val="22"/>
                <w:szCs w:val="22"/>
              </w:rPr>
              <w:t xml:space="preserve"> Private</w:t>
            </w:r>
            <w:r w:rsidRPr="008E2030">
              <w:rPr>
                <w:rFonts w:ascii="Verdana" w:eastAsia="Verdana" w:hAnsi="Verdana" w:cs="Verdana"/>
                <w:spacing w:val="-1"/>
                <w:sz w:val="22"/>
                <w:szCs w:val="22"/>
              </w:rPr>
              <w:t xml:space="preserve"> Ltd: -</w:t>
            </w:r>
          </w:p>
        </w:tc>
      </w:tr>
      <w:tr w:rsidR="00E25EC8" w:rsidTr="00F97390">
        <w:trPr>
          <w:trHeight w:val="98"/>
        </w:trPr>
        <w:tc>
          <w:tcPr>
            <w:tcW w:w="3647" w:type="dxa"/>
          </w:tcPr>
          <w:p w:rsidR="00900F36" w:rsidRPr="00D87F1E" w:rsidRDefault="009265EB" w:rsidP="00900F36">
            <w:pPr>
              <w:tabs>
                <w:tab w:val="left" w:pos="820"/>
                <w:tab w:val="left" w:pos="1080"/>
              </w:tabs>
              <w:spacing w:before="5" w:line="240" w:lineRule="exact"/>
              <w:ind w:right="760"/>
              <w:jc w:val="center"/>
              <w:rPr>
                <w:rFonts w:ascii="Verdana" w:hAnsi="Verdana"/>
                <w:color w:val="000000"/>
                <w:sz w:val="20"/>
                <w:highlight w:val="magenta"/>
                <w:lang w:val="en-IN" w:eastAsia="en-IN"/>
              </w:rPr>
            </w:pPr>
            <w:r w:rsidRPr="00D87F1E">
              <w:rPr>
                <w:rFonts w:ascii="Verdana" w:hAnsi="Verdana"/>
                <w:color w:val="000000"/>
                <w:sz w:val="20"/>
                <w:highlight w:val="magenta"/>
                <w:lang w:val="en-IN" w:eastAsia="en-IN"/>
              </w:rPr>
              <w:t>PROJECTS</w:t>
            </w:r>
          </w:p>
        </w:tc>
        <w:tc>
          <w:tcPr>
            <w:tcW w:w="5965" w:type="dxa"/>
          </w:tcPr>
          <w:p w:rsidR="00900F36" w:rsidRPr="00D87F1E" w:rsidRDefault="009265EB" w:rsidP="00900F36">
            <w:pPr>
              <w:tabs>
                <w:tab w:val="left" w:pos="820"/>
                <w:tab w:val="left" w:pos="1080"/>
              </w:tabs>
              <w:spacing w:before="5" w:line="240" w:lineRule="exact"/>
              <w:ind w:right="760"/>
              <w:jc w:val="center"/>
              <w:rPr>
                <w:rFonts w:ascii="Verdana" w:hAnsi="Verdana"/>
                <w:color w:val="000000"/>
                <w:sz w:val="20"/>
                <w:highlight w:val="magenta"/>
                <w:lang w:val="en-IN" w:eastAsia="en-IN"/>
              </w:rPr>
            </w:pPr>
            <w:r w:rsidRPr="00D87F1E">
              <w:rPr>
                <w:rFonts w:ascii="Verdana" w:hAnsi="Verdana"/>
                <w:color w:val="000000"/>
                <w:sz w:val="20"/>
                <w:highlight w:val="magenta"/>
                <w:lang w:val="en-IN" w:eastAsia="en-IN"/>
              </w:rPr>
              <w:t>SYSTEM</w:t>
            </w:r>
          </w:p>
        </w:tc>
      </w:tr>
      <w:tr w:rsidR="00E25EC8" w:rsidTr="00F97390">
        <w:trPr>
          <w:trHeight w:val="244"/>
        </w:trPr>
        <w:tc>
          <w:tcPr>
            <w:tcW w:w="3647" w:type="dxa"/>
          </w:tcPr>
          <w:p w:rsidR="00900F36" w:rsidRPr="00AE6182" w:rsidRDefault="009265EB" w:rsidP="00B80ECD">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ASH GROVE MOPPA</w:t>
            </w:r>
          </w:p>
        </w:tc>
        <w:tc>
          <w:tcPr>
            <w:tcW w:w="5965" w:type="dxa"/>
          </w:tcPr>
          <w:p w:rsidR="00900F36" w:rsidRPr="00AE6182" w:rsidRDefault="009265EB" w:rsidP="00900F36">
            <w:pPr>
              <w:rPr>
                <w:rFonts w:ascii="Verdana" w:hAnsi="Verdana"/>
                <w:color w:val="000000"/>
                <w:sz w:val="20"/>
                <w:lang w:val="en-IN" w:eastAsia="en-IN"/>
              </w:rPr>
            </w:pPr>
            <w:r>
              <w:rPr>
                <w:rFonts w:ascii="Verdana" w:hAnsi="Verdana"/>
                <w:color w:val="000000"/>
                <w:sz w:val="20"/>
                <w:lang w:val="en-IN" w:eastAsia="en-IN"/>
              </w:rPr>
              <w:t xml:space="preserve">Silos, </w:t>
            </w:r>
            <w:proofErr w:type="spellStart"/>
            <w:r>
              <w:rPr>
                <w:rFonts w:ascii="Verdana" w:hAnsi="Verdana"/>
                <w:color w:val="000000"/>
                <w:sz w:val="20"/>
                <w:lang w:val="en-IN" w:eastAsia="en-IN"/>
              </w:rPr>
              <w:t>Airslides</w:t>
            </w:r>
            <w:proofErr w:type="spellEnd"/>
            <w:r>
              <w:rPr>
                <w:rFonts w:ascii="Verdana" w:hAnsi="Verdana"/>
                <w:color w:val="000000"/>
                <w:sz w:val="20"/>
                <w:lang w:val="en-IN" w:eastAsia="en-IN"/>
              </w:rPr>
              <w:t>, Pneumatic Screw Pumps</w:t>
            </w:r>
          </w:p>
        </w:tc>
      </w:tr>
      <w:tr w:rsidR="00E25EC8" w:rsidTr="00F97390">
        <w:trPr>
          <w:trHeight w:val="364"/>
        </w:trPr>
        <w:tc>
          <w:tcPr>
            <w:tcW w:w="3647" w:type="dxa"/>
          </w:tcPr>
          <w:p w:rsidR="00900F36" w:rsidRPr="00AE6182" w:rsidRDefault="009265EB" w:rsidP="00B80ECD">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AE&amp;E VON ROLL</w:t>
            </w:r>
          </w:p>
        </w:tc>
        <w:tc>
          <w:tcPr>
            <w:tcW w:w="5965" w:type="dxa"/>
          </w:tcPr>
          <w:p w:rsidR="00900F36" w:rsidRPr="00AE6182" w:rsidRDefault="009265EB" w:rsidP="00B80ECD">
            <w:pPr>
              <w:autoSpaceDE w:val="0"/>
              <w:autoSpaceDN w:val="0"/>
              <w:adjustRightInd w:val="0"/>
              <w:rPr>
                <w:rFonts w:ascii="Verdana" w:hAnsi="Verdana"/>
                <w:color w:val="000000"/>
                <w:sz w:val="20"/>
                <w:lang w:val="en-IN" w:eastAsia="en-IN"/>
              </w:rPr>
            </w:pPr>
            <w:proofErr w:type="gramStart"/>
            <w:r w:rsidRPr="00AE6182">
              <w:rPr>
                <w:rFonts w:ascii="Verdana" w:hAnsi="Verdana"/>
                <w:color w:val="000000"/>
                <w:sz w:val="20"/>
                <w:lang w:val="en-IN" w:eastAsia="en-IN"/>
              </w:rPr>
              <w:t xml:space="preserve">Tank, </w:t>
            </w:r>
            <w:r>
              <w:rPr>
                <w:rFonts w:ascii="Verdana" w:hAnsi="Verdana"/>
                <w:color w:val="000000"/>
                <w:sz w:val="20"/>
                <w:lang w:val="en-IN" w:eastAsia="en-IN"/>
              </w:rPr>
              <w:t xml:space="preserve"> Dense</w:t>
            </w:r>
            <w:proofErr w:type="gramEnd"/>
            <w:r>
              <w:rPr>
                <w:rFonts w:ascii="Verdana" w:hAnsi="Verdana"/>
                <w:color w:val="000000"/>
                <w:sz w:val="20"/>
                <w:lang w:val="en-IN" w:eastAsia="en-IN"/>
              </w:rPr>
              <w:t xml:space="preserve"> Phase System, powder ash handling</w:t>
            </w:r>
          </w:p>
        </w:tc>
      </w:tr>
      <w:tr w:rsidR="00E25EC8" w:rsidTr="00F97390">
        <w:trPr>
          <w:trHeight w:val="244"/>
        </w:trPr>
        <w:tc>
          <w:tcPr>
            <w:tcW w:w="3647" w:type="dxa"/>
          </w:tcPr>
          <w:p w:rsidR="00900F36" w:rsidRPr="00AE6182" w:rsidRDefault="009265EB" w:rsidP="00B80ECD">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 xml:space="preserve">Holcim St </w:t>
            </w:r>
            <w:proofErr w:type="spellStart"/>
            <w:r>
              <w:rPr>
                <w:rFonts w:ascii="Verdana" w:hAnsi="Verdana"/>
                <w:color w:val="000000"/>
                <w:sz w:val="20"/>
                <w:lang w:val="en-IN" w:eastAsia="en-IN"/>
              </w:rPr>
              <w:t>Geneive</w:t>
            </w:r>
            <w:proofErr w:type="spellEnd"/>
          </w:p>
        </w:tc>
        <w:tc>
          <w:tcPr>
            <w:tcW w:w="5965" w:type="dxa"/>
          </w:tcPr>
          <w:p w:rsidR="00900F36" w:rsidRPr="00AE6182" w:rsidRDefault="009265EB" w:rsidP="00900F36">
            <w:pPr>
              <w:rPr>
                <w:rFonts w:ascii="Verdana" w:hAnsi="Verdana"/>
                <w:color w:val="000000"/>
                <w:sz w:val="20"/>
                <w:lang w:val="en-IN" w:eastAsia="en-IN"/>
              </w:rPr>
            </w:pPr>
            <w:r>
              <w:rPr>
                <w:rFonts w:ascii="Verdana" w:hAnsi="Verdana"/>
                <w:color w:val="000000"/>
                <w:sz w:val="20"/>
                <w:lang w:val="en-IN" w:eastAsia="en-IN"/>
              </w:rPr>
              <w:t>Complete Bulk Handling Systems for 10000 TPD plant</w:t>
            </w:r>
          </w:p>
        </w:tc>
      </w:tr>
      <w:tr w:rsidR="00E25EC8" w:rsidTr="00F97390">
        <w:trPr>
          <w:trHeight w:val="477"/>
        </w:trPr>
        <w:tc>
          <w:tcPr>
            <w:tcW w:w="3647" w:type="dxa"/>
          </w:tcPr>
          <w:p w:rsidR="00900F36" w:rsidRPr="00AE6182" w:rsidRDefault="009265EB" w:rsidP="00B80ECD">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 xml:space="preserve">Keystone, </w:t>
            </w:r>
            <w:proofErr w:type="spellStart"/>
            <w:r>
              <w:rPr>
                <w:rFonts w:ascii="Verdana" w:hAnsi="Verdana"/>
                <w:color w:val="000000"/>
                <w:sz w:val="20"/>
                <w:lang w:val="en-IN" w:eastAsia="en-IN"/>
              </w:rPr>
              <w:t>Loesche</w:t>
            </w:r>
            <w:proofErr w:type="spellEnd"/>
            <w:r>
              <w:rPr>
                <w:rFonts w:ascii="Verdana" w:hAnsi="Verdana"/>
                <w:color w:val="000000"/>
                <w:sz w:val="20"/>
                <w:lang w:val="en-IN" w:eastAsia="en-IN"/>
              </w:rPr>
              <w:t xml:space="preserve"> America </w:t>
            </w:r>
          </w:p>
        </w:tc>
        <w:tc>
          <w:tcPr>
            <w:tcW w:w="5965" w:type="dxa"/>
          </w:tcPr>
          <w:p w:rsidR="00900F36" w:rsidRPr="00AE6182" w:rsidRDefault="009265EB" w:rsidP="00900F36">
            <w:pPr>
              <w:tabs>
                <w:tab w:val="left" w:pos="820"/>
                <w:tab w:val="left" w:pos="1080"/>
              </w:tabs>
              <w:spacing w:before="5" w:line="240" w:lineRule="exact"/>
              <w:ind w:right="760"/>
              <w:rPr>
                <w:rFonts w:ascii="Verdana" w:hAnsi="Verdana"/>
                <w:color w:val="000000"/>
                <w:sz w:val="20"/>
                <w:lang w:val="en-IN" w:eastAsia="en-IN"/>
              </w:rPr>
            </w:pPr>
            <w:proofErr w:type="spellStart"/>
            <w:r>
              <w:rPr>
                <w:rFonts w:ascii="Verdana" w:hAnsi="Verdana"/>
                <w:color w:val="000000"/>
                <w:sz w:val="20"/>
                <w:lang w:val="en-IN" w:eastAsia="en-IN"/>
              </w:rPr>
              <w:t>Airslides</w:t>
            </w:r>
            <w:proofErr w:type="spellEnd"/>
          </w:p>
        </w:tc>
      </w:tr>
      <w:tr w:rsidR="00E25EC8" w:rsidTr="00F97390">
        <w:trPr>
          <w:trHeight w:val="477"/>
        </w:trPr>
        <w:tc>
          <w:tcPr>
            <w:tcW w:w="3647" w:type="dxa"/>
          </w:tcPr>
          <w:p w:rsidR="00B80ECD" w:rsidRPr="00AE6182" w:rsidRDefault="009265EB" w:rsidP="00B80ECD">
            <w:pPr>
              <w:rPr>
                <w:rFonts w:ascii="Verdana" w:hAnsi="Verdana"/>
                <w:color w:val="000000"/>
                <w:sz w:val="20"/>
                <w:lang w:val="en-IN" w:eastAsia="en-IN"/>
              </w:rPr>
            </w:pPr>
            <w:r w:rsidRPr="00AE6182">
              <w:rPr>
                <w:rFonts w:ascii="Verdana" w:hAnsi="Verdana"/>
                <w:color w:val="000000"/>
                <w:sz w:val="20"/>
                <w:lang w:val="en-IN" w:eastAsia="en-IN"/>
              </w:rPr>
              <w:lastRenderedPageBreak/>
              <w:t xml:space="preserve">M/s. </w:t>
            </w:r>
            <w:proofErr w:type="spellStart"/>
            <w:r>
              <w:rPr>
                <w:rFonts w:ascii="Verdana" w:hAnsi="Verdana"/>
                <w:color w:val="000000"/>
                <w:sz w:val="20"/>
                <w:lang w:val="en-IN" w:eastAsia="en-IN"/>
              </w:rPr>
              <w:t>Cementos</w:t>
            </w:r>
            <w:proofErr w:type="spellEnd"/>
            <w:r>
              <w:rPr>
                <w:rFonts w:ascii="Verdana" w:hAnsi="Verdana"/>
                <w:color w:val="000000"/>
                <w:sz w:val="20"/>
                <w:lang w:val="en-IN" w:eastAsia="en-IN"/>
              </w:rPr>
              <w:t xml:space="preserve"> </w:t>
            </w:r>
            <w:proofErr w:type="spellStart"/>
            <w:r>
              <w:rPr>
                <w:rFonts w:ascii="Verdana" w:hAnsi="Verdana"/>
                <w:color w:val="000000"/>
                <w:sz w:val="20"/>
                <w:lang w:val="en-IN" w:eastAsia="en-IN"/>
              </w:rPr>
              <w:t>Pacasmayo</w:t>
            </w:r>
            <w:proofErr w:type="spellEnd"/>
            <w:r>
              <w:rPr>
                <w:rFonts w:ascii="Verdana" w:hAnsi="Verdana"/>
                <w:color w:val="000000"/>
                <w:sz w:val="20"/>
                <w:lang w:val="en-IN" w:eastAsia="en-IN"/>
              </w:rPr>
              <w:t xml:space="preserve"> </w:t>
            </w:r>
          </w:p>
        </w:tc>
        <w:tc>
          <w:tcPr>
            <w:tcW w:w="5965" w:type="dxa"/>
          </w:tcPr>
          <w:p w:rsidR="00B80ECD" w:rsidRPr="00AE6182" w:rsidRDefault="009265EB" w:rsidP="00B80ECD">
            <w:pPr>
              <w:tabs>
                <w:tab w:val="left" w:pos="820"/>
                <w:tab w:val="left" w:pos="1080"/>
              </w:tabs>
              <w:spacing w:before="5" w:line="240" w:lineRule="exact"/>
              <w:ind w:right="760"/>
              <w:rPr>
                <w:rFonts w:ascii="Verdana" w:hAnsi="Verdana"/>
                <w:color w:val="000000"/>
                <w:sz w:val="20"/>
                <w:lang w:val="en-IN" w:eastAsia="en-IN"/>
              </w:rPr>
            </w:pPr>
            <w:r>
              <w:rPr>
                <w:rFonts w:ascii="Verdana" w:hAnsi="Verdana"/>
                <w:color w:val="000000"/>
                <w:sz w:val="20"/>
                <w:lang w:val="en-IN" w:eastAsia="en-IN"/>
              </w:rPr>
              <w:t xml:space="preserve">FRF Silo, </w:t>
            </w:r>
            <w:proofErr w:type="spellStart"/>
            <w:r>
              <w:rPr>
                <w:rFonts w:ascii="Verdana" w:hAnsi="Verdana"/>
                <w:color w:val="000000"/>
                <w:sz w:val="20"/>
                <w:lang w:val="en-IN" w:eastAsia="en-IN"/>
              </w:rPr>
              <w:t>Airslides</w:t>
            </w:r>
            <w:proofErr w:type="spellEnd"/>
            <w:r>
              <w:rPr>
                <w:rFonts w:ascii="Verdana" w:hAnsi="Verdana"/>
                <w:color w:val="000000"/>
                <w:sz w:val="20"/>
                <w:lang w:val="en-IN" w:eastAsia="en-IN"/>
              </w:rPr>
              <w:t xml:space="preserve">, Pneumatic Screw </w:t>
            </w:r>
            <w:proofErr w:type="gramStart"/>
            <w:r>
              <w:rPr>
                <w:rFonts w:ascii="Verdana" w:hAnsi="Verdana"/>
                <w:color w:val="000000"/>
                <w:sz w:val="20"/>
                <w:lang w:val="en-IN" w:eastAsia="en-IN"/>
              </w:rPr>
              <w:t>Pump ,</w:t>
            </w:r>
            <w:proofErr w:type="gramEnd"/>
            <w:r>
              <w:rPr>
                <w:rFonts w:ascii="Verdana" w:hAnsi="Verdana"/>
                <w:color w:val="000000"/>
                <w:sz w:val="20"/>
                <w:lang w:val="en-IN" w:eastAsia="en-IN"/>
              </w:rPr>
              <w:t xml:space="preserve"> </w:t>
            </w:r>
            <w:proofErr w:type="spellStart"/>
            <w:r>
              <w:rPr>
                <w:rFonts w:ascii="Verdana" w:hAnsi="Verdana"/>
                <w:color w:val="000000"/>
                <w:sz w:val="20"/>
                <w:lang w:val="en-IN" w:eastAsia="en-IN"/>
              </w:rPr>
              <w:t>Ful</w:t>
            </w:r>
            <w:proofErr w:type="spellEnd"/>
            <w:r>
              <w:rPr>
                <w:rFonts w:ascii="Verdana" w:hAnsi="Verdana"/>
                <w:color w:val="000000"/>
                <w:sz w:val="20"/>
                <w:lang w:val="en-IN" w:eastAsia="en-IN"/>
              </w:rPr>
              <w:t>- vane Compressors</w:t>
            </w:r>
          </w:p>
        </w:tc>
      </w:tr>
      <w:tr w:rsidR="00E25EC8" w:rsidTr="00F97390">
        <w:trPr>
          <w:trHeight w:val="477"/>
        </w:trPr>
        <w:tc>
          <w:tcPr>
            <w:tcW w:w="3647" w:type="dxa"/>
          </w:tcPr>
          <w:p w:rsidR="00B80ECD" w:rsidRPr="00AE6182" w:rsidRDefault="009265EB" w:rsidP="00B80ECD">
            <w:pPr>
              <w:rPr>
                <w:rFonts w:ascii="Verdana" w:hAnsi="Verdana"/>
                <w:color w:val="000000"/>
                <w:sz w:val="20"/>
                <w:lang w:val="en-IN" w:eastAsia="en-IN"/>
              </w:rPr>
            </w:pPr>
            <w:r w:rsidRPr="00AE6182">
              <w:rPr>
                <w:rFonts w:ascii="Verdana" w:hAnsi="Verdana"/>
                <w:color w:val="000000"/>
                <w:sz w:val="20"/>
                <w:lang w:val="en-IN" w:eastAsia="en-IN"/>
              </w:rPr>
              <w:t xml:space="preserve">M/s. </w:t>
            </w:r>
            <w:proofErr w:type="spellStart"/>
            <w:r>
              <w:rPr>
                <w:rFonts w:ascii="Verdana" w:hAnsi="Verdana"/>
                <w:color w:val="000000"/>
                <w:sz w:val="20"/>
                <w:lang w:val="en-IN" w:eastAsia="en-IN"/>
              </w:rPr>
              <w:t>Cementos</w:t>
            </w:r>
            <w:proofErr w:type="spellEnd"/>
            <w:r>
              <w:rPr>
                <w:rFonts w:ascii="Verdana" w:hAnsi="Verdana"/>
                <w:color w:val="000000"/>
                <w:sz w:val="20"/>
                <w:lang w:val="en-IN" w:eastAsia="en-IN"/>
              </w:rPr>
              <w:t xml:space="preserve"> Argos</w:t>
            </w:r>
          </w:p>
        </w:tc>
        <w:tc>
          <w:tcPr>
            <w:tcW w:w="5965" w:type="dxa"/>
          </w:tcPr>
          <w:p w:rsidR="00B80ECD" w:rsidRDefault="009265EB" w:rsidP="00B80ECD">
            <w:pPr>
              <w:tabs>
                <w:tab w:val="left" w:pos="820"/>
                <w:tab w:val="left" w:pos="1080"/>
              </w:tabs>
              <w:spacing w:before="5" w:line="240" w:lineRule="exact"/>
              <w:ind w:right="760"/>
              <w:rPr>
                <w:rFonts w:ascii="Verdana" w:hAnsi="Verdana"/>
                <w:color w:val="000000"/>
                <w:sz w:val="20"/>
                <w:lang w:val="en-IN" w:eastAsia="en-IN"/>
              </w:rPr>
            </w:pPr>
            <w:r>
              <w:rPr>
                <w:rFonts w:ascii="Verdana" w:hAnsi="Verdana"/>
                <w:color w:val="000000"/>
                <w:sz w:val="20"/>
                <w:lang w:val="en-IN" w:eastAsia="en-IN"/>
              </w:rPr>
              <w:t xml:space="preserve">FRF Silo, </w:t>
            </w:r>
            <w:proofErr w:type="spellStart"/>
            <w:r>
              <w:rPr>
                <w:rFonts w:ascii="Verdana" w:hAnsi="Verdana"/>
                <w:color w:val="000000"/>
                <w:sz w:val="20"/>
                <w:lang w:val="en-IN" w:eastAsia="en-IN"/>
              </w:rPr>
              <w:t>Airslides</w:t>
            </w:r>
            <w:proofErr w:type="spellEnd"/>
            <w:r>
              <w:rPr>
                <w:rFonts w:ascii="Verdana" w:hAnsi="Verdana"/>
                <w:color w:val="000000"/>
                <w:sz w:val="20"/>
                <w:lang w:val="en-IN" w:eastAsia="en-IN"/>
              </w:rPr>
              <w:t xml:space="preserve">, Pneumatic Screw </w:t>
            </w:r>
            <w:proofErr w:type="gramStart"/>
            <w:r>
              <w:rPr>
                <w:rFonts w:ascii="Verdana" w:hAnsi="Verdana"/>
                <w:color w:val="000000"/>
                <w:sz w:val="20"/>
                <w:lang w:val="en-IN" w:eastAsia="en-IN"/>
              </w:rPr>
              <w:t>Pump ,</w:t>
            </w:r>
            <w:proofErr w:type="gramEnd"/>
            <w:r>
              <w:rPr>
                <w:rFonts w:ascii="Verdana" w:hAnsi="Verdana"/>
                <w:color w:val="000000"/>
                <w:sz w:val="20"/>
                <w:lang w:val="en-IN" w:eastAsia="en-IN"/>
              </w:rPr>
              <w:t xml:space="preserve"> </w:t>
            </w:r>
            <w:proofErr w:type="spellStart"/>
            <w:r>
              <w:rPr>
                <w:rFonts w:ascii="Verdana" w:hAnsi="Verdana"/>
                <w:color w:val="000000"/>
                <w:sz w:val="20"/>
                <w:lang w:val="en-IN" w:eastAsia="en-IN"/>
              </w:rPr>
              <w:t>Ful</w:t>
            </w:r>
            <w:proofErr w:type="spellEnd"/>
            <w:r>
              <w:rPr>
                <w:rFonts w:ascii="Verdana" w:hAnsi="Verdana"/>
                <w:color w:val="000000"/>
                <w:sz w:val="20"/>
                <w:lang w:val="en-IN" w:eastAsia="en-IN"/>
              </w:rPr>
              <w:t>- vane Compressors</w:t>
            </w:r>
          </w:p>
        </w:tc>
      </w:tr>
      <w:tr w:rsidR="00E25EC8" w:rsidTr="00F97390">
        <w:trPr>
          <w:trHeight w:val="477"/>
        </w:trPr>
        <w:tc>
          <w:tcPr>
            <w:tcW w:w="3647" w:type="dxa"/>
          </w:tcPr>
          <w:p w:rsidR="00B80ECD" w:rsidRPr="00AE6182" w:rsidRDefault="009265EB" w:rsidP="00B80ECD">
            <w:pPr>
              <w:rPr>
                <w:rFonts w:ascii="Verdana" w:hAnsi="Verdana"/>
                <w:color w:val="000000"/>
                <w:sz w:val="20"/>
                <w:lang w:val="en-IN" w:eastAsia="en-IN"/>
              </w:rPr>
            </w:pPr>
            <w:r w:rsidRPr="00AE6182">
              <w:rPr>
                <w:rFonts w:ascii="Verdana" w:hAnsi="Verdana"/>
                <w:color w:val="000000"/>
                <w:sz w:val="20"/>
                <w:lang w:val="en-IN" w:eastAsia="en-IN"/>
              </w:rPr>
              <w:t xml:space="preserve">M/s. </w:t>
            </w:r>
            <w:proofErr w:type="spellStart"/>
            <w:r>
              <w:rPr>
                <w:rFonts w:ascii="Verdana" w:hAnsi="Verdana"/>
                <w:color w:val="000000"/>
                <w:sz w:val="20"/>
                <w:lang w:val="en-IN" w:eastAsia="en-IN"/>
              </w:rPr>
              <w:t>Cementos</w:t>
            </w:r>
            <w:proofErr w:type="spellEnd"/>
            <w:r>
              <w:rPr>
                <w:rFonts w:ascii="Verdana" w:hAnsi="Verdana"/>
                <w:color w:val="000000"/>
                <w:sz w:val="20"/>
                <w:lang w:val="en-IN" w:eastAsia="en-IN"/>
              </w:rPr>
              <w:t xml:space="preserve"> </w:t>
            </w:r>
            <w:proofErr w:type="spellStart"/>
            <w:r>
              <w:rPr>
                <w:rFonts w:ascii="Verdana" w:hAnsi="Verdana"/>
                <w:color w:val="000000"/>
                <w:sz w:val="20"/>
                <w:lang w:val="en-IN" w:eastAsia="en-IN"/>
              </w:rPr>
              <w:t>Andino</w:t>
            </w:r>
            <w:proofErr w:type="spellEnd"/>
          </w:p>
        </w:tc>
        <w:tc>
          <w:tcPr>
            <w:tcW w:w="5965" w:type="dxa"/>
          </w:tcPr>
          <w:p w:rsidR="00B80ECD" w:rsidRDefault="009265EB" w:rsidP="00B80ECD">
            <w:pPr>
              <w:tabs>
                <w:tab w:val="left" w:pos="820"/>
                <w:tab w:val="left" w:pos="1080"/>
              </w:tabs>
              <w:spacing w:before="5" w:line="240" w:lineRule="exact"/>
              <w:ind w:right="760"/>
              <w:rPr>
                <w:rFonts w:ascii="Verdana" w:hAnsi="Verdana"/>
                <w:color w:val="000000"/>
                <w:sz w:val="20"/>
                <w:lang w:val="en-IN" w:eastAsia="en-IN"/>
              </w:rPr>
            </w:pPr>
            <w:r>
              <w:rPr>
                <w:rFonts w:ascii="Verdana" w:hAnsi="Verdana"/>
                <w:color w:val="000000"/>
                <w:sz w:val="20"/>
                <w:lang w:val="en-IN" w:eastAsia="en-IN"/>
              </w:rPr>
              <w:t xml:space="preserve">Cement Silo, FRF Silo, </w:t>
            </w:r>
            <w:proofErr w:type="spellStart"/>
            <w:r>
              <w:rPr>
                <w:rFonts w:ascii="Verdana" w:hAnsi="Verdana"/>
                <w:color w:val="000000"/>
                <w:sz w:val="20"/>
                <w:lang w:val="en-IN" w:eastAsia="en-IN"/>
              </w:rPr>
              <w:t>Airslides</w:t>
            </w:r>
            <w:proofErr w:type="spellEnd"/>
            <w:r>
              <w:rPr>
                <w:rFonts w:ascii="Verdana" w:hAnsi="Verdana"/>
                <w:color w:val="000000"/>
                <w:sz w:val="20"/>
                <w:lang w:val="en-IN" w:eastAsia="en-IN"/>
              </w:rPr>
              <w:t xml:space="preserve">, Pneumatic Screw </w:t>
            </w:r>
            <w:proofErr w:type="gramStart"/>
            <w:r>
              <w:rPr>
                <w:rFonts w:ascii="Verdana" w:hAnsi="Verdana"/>
                <w:color w:val="000000"/>
                <w:sz w:val="20"/>
                <w:lang w:val="en-IN" w:eastAsia="en-IN"/>
              </w:rPr>
              <w:t>Pump ,</w:t>
            </w:r>
            <w:proofErr w:type="gramEnd"/>
            <w:r>
              <w:rPr>
                <w:rFonts w:ascii="Verdana" w:hAnsi="Verdana"/>
                <w:color w:val="000000"/>
                <w:sz w:val="20"/>
                <w:lang w:val="en-IN" w:eastAsia="en-IN"/>
              </w:rPr>
              <w:t xml:space="preserve"> </w:t>
            </w:r>
            <w:proofErr w:type="spellStart"/>
            <w:r>
              <w:rPr>
                <w:rFonts w:ascii="Verdana" w:hAnsi="Verdana"/>
                <w:color w:val="000000"/>
                <w:sz w:val="20"/>
                <w:lang w:val="en-IN" w:eastAsia="en-IN"/>
              </w:rPr>
              <w:t>Ful</w:t>
            </w:r>
            <w:proofErr w:type="spellEnd"/>
            <w:r>
              <w:rPr>
                <w:rFonts w:ascii="Verdana" w:hAnsi="Verdana"/>
                <w:color w:val="000000"/>
                <w:sz w:val="20"/>
                <w:lang w:val="en-IN" w:eastAsia="en-IN"/>
              </w:rPr>
              <w:t>- vane Compressors</w:t>
            </w:r>
          </w:p>
        </w:tc>
      </w:tr>
      <w:tr w:rsidR="00E25EC8" w:rsidTr="00F97390">
        <w:trPr>
          <w:trHeight w:val="477"/>
        </w:trPr>
        <w:tc>
          <w:tcPr>
            <w:tcW w:w="3647" w:type="dxa"/>
          </w:tcPr>
          <w:p w:rsidR="00B80ECD" w:rsidRPr="00AE6182" w:rsidRDefault="009265EB" w:rsidP="00B80ECD">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Lafarge Joppa</w:t>
            </w:r>
          </w:p>
        </w:tc>
        <w:tc>
          <w:tcPr>
            <w:tcW w:w="5965" w:type="dxa"/>
          </w:tcPr>
          <w:p w:rsidR="00B80ECD" w:rsidRDefault="009265EB" w:rsidP="00B80ECD">
            <w:pPr>
              <w:tabs>
                <w:tab w:val="left" w:pos="820"/>
                <w:tab w:val="left" w:pos="1080"/>
              </w:tabs>
              <w:spacing w:before="5" w:line="240" w:lineRule="exact"/>
              <w:ind w:right="760"/>
              <w:rPr>
                <w:rFonts w:ascii="Verdana" w:hAnsi="Verdana"/>
                <w:color w:val="000000"/>
                <w:sz w:val="20"/>
                <w:lang w:val="en-IN" w:eastAsia="en-IN"/>
              </w:rPr>
            </w:pPr>
            <w:r>
              <w:rPr>
                <w:rFonts w:ascii="Verdana" w:hAnsi="Verdana"/>
                <w:color w:val="000000"/>
                <w:sz w:val="20"/>
                <w:lang w:val="en-IN" w:eastAsia="en-IN"/>
              </w:rPr>
              <w:t xml:space="preserve">Cement Silo, FRF Silo, </w:t>
            </w:r>
            <w:proofErr w:type="spellStart"/>
            <w:r>
              <w:rPr>
                <w:rFonts w:ascii="Verdana" w:hAnsi="Verdana"/>
                <w:color w:val="000000"/>
                <w:sz w:val="20"/>
                <w:lang w:val="en-IN" w:eastAsia="en-IN"/>
              </w:rPr>
              <w:t>Airslides</w:t>
            </w:r>
            <w:proofErr w:type="spellEnd"/>
            <w:r>
              <w:rPr>
                <w:rFonts w:ascii="Verdana" w:hAnsi="Verdana"/>
                <w:color w:val="000000"/>
                <w:sz w:val="20"/>
                <w:lang w:val="en-IN" w:eastAsia="en-IN"/>
              </w:rPr>
              <w:t xml:space="preserve">, Pneumatic Screw </w:t>
            </w:r>
            <w:proofErr w:type="gramStart"/>
            <w:r>
              <w:rPr>
                <w:rFonts w:ascii="Verdana" w:hAnsi="Verdana"/>
                <w:color w:val="000000"/>
                <w:sz w:val="20"/>
                <w:lang w:val="en-IN" w:eastAsia="en-IN"/>
              </w:rPr>
              <w:t>Pump ,</w:t>
            </w:r>
            <w:proofErr w:type="gramEnd"/>
            <w:r>
              <w:rPr>
                <w:rFonts w:ascii="Verdana" w:hAnsi="Verdana"/>
                <w:color w:val="000000"/>
                <w:sz w:val="20"/>
                <w:lang w:val="en-IN" w:eastAsia="en-IN"/>
              </w:rPr>
              <w:t xml:space="preserve"> </w:t>
            </w:r>
            <w:proofErr w:type="spellStart"/>
            <w:r>
              <w:rPr>
                <w:rFonts w:ascii="Verdana" w:hAnsi="Verdana"/>
                <w:color w:val="000000"/>
                <w:sz w:val="20"/>
                <w:lang w:val="en-IN" w:eastAsia="en-IN"/>
              </w:rPr>
              <w:t>Ful</w:t>
            </w:r>
            <w:proofErr w:type="spellEnd"/>
            <w:r>
              <w:rPr>
                <w:rFonts w:ascii="Verdana" w:hAnsi="Verdana"/>
                <w:color w:val="000000"/>
                <w:sz w:val="20"/>
                <w:lang w:val="en-IN" w:eastAsia="en-IN"/>
              </w:rPr>
              <w:t>- vane Compressors</w:t>
            </w:r>
          </w:p>
        </w:tc>
      </w:tr>
      <w:tr w:rsidR="00E25EC8" w:rsidTr="00F97390">
        <w:trPr>
          <w:trHeight w:val="477"/>
        </w:trPr>
        <w:tc>
          <w:tcPr>
            <w:tcW w:w="3647" w:type="dxa"/>
          </w:tcPr>
          <w:p w:rsidR="00B80ECD" w:rsidRPr="00AE6182" w:rsidRDefault="009265EB" w:rsidP="00B80ECD">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Hindalco – Crushed Bath</w:t>
            </w:r>
          </w:p>
        </w:tc>
        <w:tc>
          <w:tcPr>
            <w:tcW w:w="5965" w:type="dxa"/>
          </w:tcPr>
          <w:p w:rsidR="00B80ECD" w:rsidRDefault="009265EB" w:rsidP="00B80ECD">
            <w:pPr>
              <w:tabs>
                <w:tab w:val="left" w:pos="820"/>
                <w:tab w:val="left" w:pos="1080"/>
              </w:tabs>
              <w:spacing w:before="5" w:line="240" w:lineRule="exact"/>
              <w:ind w:right="760"/>
              <w:rPr>
                <w:rFonts w:ascii="Verdana" w:hAnsi="Verdana"/>
                <w:color w:val="000000"/>
                <w:sz w:val="20"/>
                <w:lang w:val="en-IN" w:eastAsia="en-IN"/>
              </w:rPr>
            </w:pPr>
            <w:r>
              <w:rPr>
                <w:rFonts w:ascii="Verdana" w:hAnsi="Verdana"/>
                <w:color w:val="000000"/>
                <w:sz w:val="20"/>
                <w:lang w:val="en-IN" w:eastAsia="en-IN"/>
              </w:rPr>
              <w:t>Pressure Tank System for Mahan and Aditya Sites</w:t>
            </w:r>
          </w:p>
        </w:tc>
      </w:tr>
      <w:tr w:rsidR="00E25EC8" w:rsidTr="00F97390">
        <w:trPr>
          <w:trHeight w:val="477"/>
        </w:trPr>
        <w:tc>
          <w:tcPr>
            <w:tcW w:w="3647" w:type="dxa"/>
          </w:tcPr>
          <w:p w:rsidR="00B80ECD" w:rsidRPr="00AE6182" w:rsidRDefault="009265EB" w:rsidP="00B80ECD">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 xml:space="preserve">Fives </w:t>
            </w:r>
            <w:proofErr w:type="spellStart"/>
            <w:r>
              <w:rPr>
                <w:rFonts w:ascii="Verdana" w:hAnsi="Verdana"/>
                <w:color w:val="000000"/>
                <w:sz w:val="20"/>
                <w:lang w:val="en-IN" w:eastAsia="en-IN"/>
              </w:rPr>
              <w:t>Solios</w:t>
            </w:r>
            <w:proofErr w:type="spellEnd"/>
          </w:p>
        </w:tc>
        <w:tc>
          <w:tcPr>
            <w:tcW w:w="5965" w:type="dxa"/>
          </w:tcPr>
          <w:p w:rsidR="00B80ECD" w:rsidRDefault="009265EB" w:rsidP="00B80ECD">
            <w:pPr>
              <w:tabs>
                <w:tab w:val="left" w:pos="820"/>
                <w:tab w:val="left" w:pos="1080"/>
              </w:tabs>
              <w:spacing w:before="5" w:line="240" w:lineRule="exact"/>
              <w:ind w:right="760"/>
              <w:rPr>
                <w:rFonts w:ascii="Verdana" w:hAnsi="Verdana"/>
                <w:color w:val="000000"/>
                <w:sz w:val="20"/>
                <w:lang w:val="en-IN" w:eastAsia="en-IN"/>
              </w:rPr>
            </w:pPr>
            <w:r>
              <w:rPr>
                <w:rFonts w:ascii="Verdana" w:hAnsi="Verdana"/>
                <w:color w:val="000000"/>
                <w:sz w:val="20"/>
                <w:lang w:val="en-IN" w:eastAsia="en-IN"/>
              </w:rPr>
              <w:t xml:space="preserve">Pressure Tank System for Balco </w:t>
            </w:r>
            <w:proofErr w:type="spellStart"/>
            <w:r>
              <w:rPr>
                <w:rFonts w:ascii="Verdana" w:hAnsi="Verdana"/>
                <w:color w:val="000000"/>
                <w:sz w:val="20"/>
                <w:lang w:val="en-IN" w:eastAsia="en-IN"/>
              </w:rPr>
              <w:t>Corba</w:t>
            </w:r>
            <w:proofErr w:type="spellEnd"/>
            <w:r>
              <w:rPr>
                <w:rFonts w:ascii="Verdana" w:hAnsi="Verdana"/>
                <w:color w:val="000000"/>
                <w:sz w:val="20"/>
                <w:lang w:val="en-IN" w:eastAsia="en-IN"/>
              </w:rPr>
              <w:t xml:space="preserve"> Site</w:t>
            </w:r>
          </w:p>
        </w:tc>
      </w:tr>
      <w:tr w:rsidR="00E25EC8" w:rsidTr="00F97390">
        <w:trPr>
          <w:trHeight w:val="477"/>
        </w:trPr>
        <w:tc>
          <w:tcPr>
            <w:tcW w:w="3647" w:type="dxa"/>
          </w:tcPr>
          <w:p w:rsidR="00B80ECD" w:rsidRPr="00AE6182" w:rsidRDefault="009265EB" w:rsidP="00A04713">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 xml:space="preserve">ACL Mangalore </w:t>
            </w:r>
          </w:p>
        </w:tc>
        <w:tc>
          <w:tcPr>
            <w:tcW w:w="5965" w:type="dxa"/>
          </w:tcPr>
          <w:p w:rsidR="00B80ECD" w:rsidRDefault="009265EB" w:rsidP="00B80ECD">
            <w:pPr>
              <w:tabs>
                <w:tab w:val="left" w:pos="820"/>
                <w:tab w:val="left" w:pos="1080"/>
              </w:tabs>
              <w:spacing w:before="5" w:line="240" w:lineRule="exact"/>
              <w:ind w:right="760"/>
              <w:rPr>
                <w:rFonts w:ascii="Verdana" w:hAnsi="Verdana"/>
                <w:color w:val="000000"/>
                <w:sz w:val="20"/>
                <w:lang w:val="en-IN" w:eastAsia="en-IN"/>
              </w:rPr>
            </w:pPr>
            <w:r>
              <w:rPr>
                <w:rFonts w:ascii="Verdana" w:hAnsi="Verdana"/>
                <w:color w:val="000000"/>
                <w:sz w:val="20"/>
                <w:lang w:val="en-IN" w:eastAsia="en-IN"/>
              </w:rPr>
              <w:t xml:space="preserve">Cement Loading, Flat Bottom Silo, conveyors, cement packing plant equipment’s, </w:t>
            </w:r>
          </w:p>
        </w:tc>
      </w:tr>
      <w:tr w:rsidR="00E25EC8" w:rsidTr="00F97390">
        <w:trPr>
          <w:trHeight w:val="477"/>
        </w:trPr>
        <w:tc>
          <w:tcPr>
            <w:tcW w:w="3647" w:type="dxa"/>
          </w:tcPr>
          <w:p w:rsidR="00A04713" w:rsidRPr="00AE6182" w:rsidRDefault="009265EB" w:rsidP="00A04713">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 xml:space="preserve">Siemens VAI –NMDC </w:t>
            </w:r>
          </w:p>
        </w:tc>
        <w:tc>
          <w:tcPr>
            <w:tcW w:w="5965" w:type="dxa"/>
          </w:tcPr>
          <w:p w:rsidR="00A04713" w:rsidRDefault="009265EB" w:rsidP="00B80ECD">
            <w:pPr>
              <w:tabs>
                <w:tab w:val="left" w:pos="820"/>
                <w:tab w:val="left" w:pos="1080"/>
              </w:tabs>
              <w:spacing w:before="5" w:line="240" w:lineRule="exact"/>
              <w:ind w:right="760"/>
              <w:rPr>
                <w:rFonts w:ascii="Verdana" w:hAnsi="Verdana"/>
                <w:color w:val="000000"/>
                <w:sz w:val="20"/>
                <w:lang w:val="en-IN" w:eastAsia="en-IN"/>
              </w:rPr>
            </w:pPr>
            <w:r>
              <w:rPr>
                <w:rFonts w:ascii="Verdana" w:hAnsi="Verdana"/>
                <w:color w:val="000000"/>
                <w:sz w:val="20"/>
                <w:lang w:val="en-IN" w:eastAsia="en-IN"/>
              </w:rPr>
              <w:t>Sinter Dust, waste Gas Dust Pressure Tank, Burnt Lime unloading system</w:t>
            </w:r>
          </w:p>
        </w:tc>
      </w:tr>
      <w:tr w:rsidR="00E25EC8" w:rsidTr="00F97390">
        <w:trPr>
          <w:trHeight w:val="477"/>
        </w:trPr>
        <w:tc>
          <w:tcPr>
            <w:tcW w:w="3647" w:type="dxa"/>
          </w:tcPr>
          <w:p w:rsidR="00A04713" w:rsidRPr="00AE6182" w:rsidRDefault="009265EB" w:rsidP="00A04713">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 xml:space="preserve">Piramal Glass </w:t>
            </w:r>
          </w:p>
        </w:tc>
        <w:tc>
          <w:tcPr>
            <w:tcW w:w="5965" w:type="dxa"/>
          </w:tcPr>
          <w:p w:rsidR="00A04713" w:rsidRDefault="009265EB" w:rsidP="00A04713">
            <w:pPr>
              <w:tabs>
                <w:tab w:val="left" w:pos="820"/>
                <w:tab w:val="left" w:pos="1080"/>
              </w:tabs>
              <w:spacing w:before="5" w:line="240" w:lineRule="exact"/>
              <w:ind w:right="760"/>
              <w:rPr>
                <w:rFonts w:ascii="Verdana" w:hAnsi="Verdana"/>
                <w:color w:val="000000"/>
                <w:sz w:val="20"/>
                <w:lang w:val="en-IN" w:eastAsia="en-IN"/>
              </w:rPr>
            </w:pPr>
            <w:proofErr w:type="spellStart"/>
            <w:r>
              <w:rPr>
                <w:rFonts w:ascii="Verdana" w:hAnsi="Verdana"/>
                <w:color w:val="000000"/>
                <w:sz w:val="20"/>
                <w:lang w:val="en-IN" w:eastAsia="en-IN"/>
              </w:rPr>
              <w:t>Petcoke</w:t>
            </w:r>
            <w:proofErr w:type="spellEnd"/>
            <w:r>
              <w:rPr>
                <w:rFonts w:ascii="Verdana" w:hAnsi="Verdana"/>
                <w:color w:val="000000"/>
                <w:sz w:val="20"/>
                <w:lang w:val="en-IN" w:eastAsia="en-IN"/>
              </w:rPr>
              <w:t xml:space="preserve"> FK Pump Firing System for Glass Furnace</w:t>
            </w:r>
          </w:p>
        </w:tc>
      </w:tr>
      <w:tr w:rsidR="00E25EC8" w:rsidTr="00F97390">
        <w:trPr>
          <w:trHeight w:val="477"/>
        </w:trPr>
        <w:tc>
          <w:tcPr>
            <w:tcW w:w="3647" w:type="dxa"/>
          </w:tcPr>
          <w:p w:rsidR="00A04713" w:rsidRPr="00AE6182" w:rsidRDefault="009265EB" w:rsidP="00A04713">
            <w:pPr>
              <w:rPr>
                <w:rFonts w:ascii="Verdana" w:hAnsi="Verdana"/>
                <w:color w:val="000000"/>
                <w:sz w:val="20"/>
                <w:lang w:val="en-IN" w:eastAsia="en-IN"/>
              </w:rPr>
            </w:pPr>
            <w:r w:rsidRPr="00AE6182">
              <w:rPr>
                <w:rFonts w:ascii="Verdana" w:hAnsi="Verdana"/>
                <w:color w:val="000000"/>
                <w:sz w:val="20"/>
                <w:lang w:val="en-IN" w:eastAsia="en-IN"/>
              </w:rPr>
              <w:t xml:space="preserve">M/s. </w:t>
            </w:r>
            <w:proofErr w:type="spellStart"/>
            <w:r>
              <w:rPr>
                <w:rFonts w:ascii="Verdana" w:hAnsi="Verdana"/>
                <w:color w:val="000000"/>
                <w:sz w:val="20"/>
                <w:lang w:val="en-IN" w:eastAsia="en-IN"/>
              </w:rPr>
              <w:t>Zuari</w:t>
            </w:r>
            <w:proofErr w:type="spellEnd"/>
            <w:r>
              <w:rPr>
                <w:rFonts w:ascii="Verdana" w:hAnsi="Verdana"/>
                <w:color w:val="000000"/>
                <w:sz w:val="20"/>
                <w:lang w:val="en-IN" w:eastAsia="en-IN"/>
              </w:rPr>
              <w:t xml:space="preserve"> Cochin </w:t>
            </w:r>
          </w:p>
        </w:tc>
        <w:tc>
          <w:tcPr>
            <w:tcW w:w="5965" w:type="dxa"/>
          </w:tcPr>
          <w:p w:rsidR="00A04713" w:rsidRDefault="009265EB" w:rsidP="00A04713">
            <w:pPr>
              <w:tabs>
                <w:tab w:val="left" w:pos="820"/>
                <w:tab w:val="left" w:pos="1080"/>
              </w:tabs>
              <w:spacing w:before="5" w:line="240" w:lineRule="exact"/>
              <w:ind w:right="760"/>
              <w:rPr>
                <w:rFonts w:ascii="Verdana" w:hAnsi="Verdana"/>
                <w:color w:val="000000"/>
                <w:sz w:val="20"/>
                <w:lang w:val="en-IN" w:eastAsia="en-IN"/>
              </w:rPr>
            </w:pPr>
            <w:r>
              <w:rPr>
                <w:rFonts w:ascii="Verdana" w:hAnsi="Verdana"/>
                <w:color w:val="000000"/>
                <w:sz w:val="20"/>
                <w:lang w:val="en-IN" w:eastAsia="en-IN"/>
              </w:rPr>
              <w:t xml:space="preserve">Cement Unloading System using FK Pump </w:t>
            </w:r>
          </w:p>
        </w:tc>
      </w:tr>
      <w:tr w:rsidR="00E25EC8" w:rsidTr="00F97390">
        <w:trPr>
          <w:trHeight w:val="477"/>
        </w:trPr>
        <w:tc>
          <w:tcPr>
            <w:tcW w:w="3647" w:type="dxa"/>
          </w:tcPr>
          <w:p w:rsidR="00A04713" w:rsidRPr="00AE6182" w:rsidRDefault="009265EB" w:rsidP="00A04713">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Tata Steel</w:t>
            </w:r>
          </w:p>
        </w:tc>
        <w:tc>
          <w:tcPr>
            <w:tcW w:w="5965" w:type="dxa"/>
          </w:tcPr>
          <w:p w:rsidR="00A04713" w:rsidRDefault="009265EB" w:rsidP="00A04713">
            <w:pPr>
              <w:tabs>
                <w:tab w:val="left" w:pos="820"/>
                <w:tab w:val="left" w:pos="1080"/>
              </w:tabs>
              <w:spacing w:before="5" w:line="240" w:lineRule="exact"/>
              <w:ind w:right="760"/>
              <w:rPr>
                <w:rFonts w:ascii="Verdana" w:hAnsi="Verdana"/>
                <w:color w:val="000000"/>
                <w:sz w:val="20"/>
                <w:lang w:val="en-IN" w:eastAsia="en-IN"/>
              </w:rPr>
            </w:pPr>
            <w:r>
              <w:rPr>
                <w:rFonts w:ascii="Verdana" w:hAnsi="Verdana"/>
                <w:color w:val="000000"/>
                <w:sz w:val="20"/>
                <w:lang w:val="en-IN" w:eastAsia="en-IN"/>
              </w:rPr>
              <w:t>Coal Conveying System Using FK pump</w:t>
            </w:r>
          </w:p>
        </w:tc>
      </w:tr>
      <w:tr w:rsidR="00E25EC8" w:rsidTr="00F97390">
        <w:trPr>
          <w:trHeight w:val="477"/>
        </w:trPr>
        <w:tc>
          <w:tcPr>
            <w:tcW w:w="3647" w:type="dxa"/>
          </w:tcPr>
          <w:p w:rsidR="00A04713" w:rsidRPr="00AE6182" w:rsidRDefault="009265EB" w:rsidP="00A04713">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 xml:space="preserve">JSW </w:t>
            </w:r>
            <w:proofErr w:type="spellStart"/>
            <w:r>
              <w:rPr>
                <w:rFonts w:ascii="Verdana" w:hAnsi="Verdana"/>
                <w:color w:val="000000"/>
                <w:sz w:val="20"/>
                <w:lang w:val="en-IN" w:eastAsia="en-IN"/>
              </w:rPr>
              <w:t>Salboni</w:t>
            </w:r>
            <w:proofErr w:type="spellEnd"/>
          </w:p>
        </w:tc>
        <w:tc>
          <w:tcPr>
            <w:tcW w:w="5965" w:type="dxa"/>
          </w:tcPr>
          <w:p w:rsidR="00A04713" w:rsidRDefault="009265EB" w:rsidP="00A04713">
            <w:pPr>
              <w:tabs>
                <w:tab w:val="left" w:pos="820"/>
                <w:tab w:val="left" w:pos="1080"/>
              </w:tabs>
              <w:spacing w:before="5" w:line="240" w:lineRule="exact"/>
              <w:ind w:right="760"/>
              <w:rPr>
                <w:rFonts w:ascii="Verdana" w:hAnsi="Verdana"/>
                <w:color w:val="000000"/>
                <w:sz w:val="20"/>
                <w:lang w:val="en-IN" w:eastAsia="en-IN"/>
              </w:rPr>
            </w:pPr>
            <w:r>
              <w:rPr>
                <w:rFonts w:ascii="Verdana" w:hAnsi="Verdana"/>
                <w:color w:val="000000"/>
                <w:sz w:val="20"/>
                <w:lang w:val="en-IN" w:eastAsia="en-IN"/>
              </w:rPr>
              <w:t>Coal Conveying System Using FK pump</w:t>
            </w:r>
          </w:p>
        </w:tc>
      </w:tr>
      <w:tr w:rsidR="00E25EC8" w:rsidTr="00F97390">
        <w:trPr>
          <w:trHeight w:val="477"/>
        </w:trPr>
        <w:tc>
          <w:tcPr>
            <w:tcW w:w="3647" w:type="dxa"/>
          </w:tcPr>
          <w:p w:rsidR="00A04713" w:rsidRPr="00AE6182" w:rsidRDefault="009265EB" w:rsidP="00A04713">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Shah Cement</w:t>
            </w:r>
          </w:p>
        </w:tc>
        <w:tc>
          <w:tcPr>
            <w:tcW w:w="5965" w:type="dxa"/>
          </w:tcPr>
          <w:p w:rsidR="00A04713" w:rsidRDefault="009265EB" w:rsidP="00A04713">
            <w:pPr>
              <w:tabs>
                <w:tab w:val="left" w:pos="820"/>
                <w:tab w:val="left" w:pos="1080"/>
              </w:tabs>
              <w:spacing w:before="5" w:line="240" w:lineRule="exact"/>
              <w:ind w:right="760"/>
              <w:rPr>
                <w:rFonts w:ascii="Verdana" w:hAnsi="Verdana"/>
                <w:color w:val="000000"/>
                <w:sz w:val="20"/>
                <w:lang w:val="en-IN" w:eastAsia="en-IN"/>
              </w:rPr>
            </w:pPr>
            <w:proofErr w:type="spellStart"/>
            <w:r>
              <w:rPr>
                <w:rFonts w:ascii="Verdana" w:hAnsi="Verdana"/>
                <w:color w:val="000000"/>
                <w:sz w:val="20"/>
                <w:lang w:val="en-IN" w:eastAsia="en-IN"/>
              </w:rPr>
              <w:t>Flyash</w:t>
            </w:r>
            <w:proofErr w:type="spellEnd"/>
            <w:r>
              <w:rPr>
                <w:rFonts w:ascii="Verdana" w:hAnsi="Verdana"/>
                <w:color w:val="000000"/>
                <w:sz w:val="20"/>
                <w:lang w:val="en-IN" w:eastAsia="en-IN"/>
              </w:rPr>
              <w:t xml:space="preserve"> Conveying System Using FK pump</w:t>
            </w:r>
          </w:p>
        </w:tc>
      </w:tr>
      <w:tr w:rsidR="00E25EC8" w:rsidTr="00F97390">
        <w:trPr>
          <w:trHeight w:val="117"/>
        </w:trPr>
        <w:tc>
          <w:tcPr>
            <w:tcW w:w="3647" w:type="dxa"/>
          </w:tcPr>
          <w:p w:rsidR="00A04713" w:rsidRPr="00AE6182" w:rsidRDefault="009265EB" w:rsidP="00A04713">
            <w:pPr>
              <w:rPr>
                <w:rFonts w:ascii="Verdana" w:hAnsi="Verdana"/>
                <w:color w:val="000000"/>
                <w:sz w:val="20"/>
                <w:lang w:val="en-IN" w:eastAsia="en-IN"/>
              </w:rPr>
            </w:pPr>
            <w:r w:rsidRPr="00AE6182">
              <w:rPr>
                <w:rFonts w:ascii="Verdana" w:hAnsi="Verdana"/>
                <w:color w:val="000000"/>
                <w:sz w:val="20"/>
                <w:lang w:val="en-IN" w:eastAsia="en-IN"/>
              </w:rPr>
              <w:t xml:space="preserve">M/s. </w:t>
            </w:r>
            <w:r>
              <w:rPr>
                <w:rFonts w:ascii="Verdana" w:hAnsi="Verdana"/>
                <w:color w:val="000000"/>
                <w:sz w:val="20"/>
                <w:lang w:val="en-IN" w:eastAsia="en-IN"/>
              </w:rPr>
              <w:t xml:space="preserve">Shri Keshav cement </w:t>
            </w:r>
          </w:p>
        </w:tc>
        <w:tc>
          <w:tcPr>
            <w:tcW w:w="5965" w:type="dxa"/>
          </w:tcPr>
          <w:p w:rsidR="00A04713" w:rsidRPr="00AE6182" w:rsidRDefault="009265EB" w:rsidP="00A04713">
            <w:pPr>
              <w:rPr>
                <w:rFonts w:ascii="Verdana" w:hAnsi="Verdana"/>
                <w:color w:val="000000"/>
                <w:sz w:val="20"/>
                <w:lang w:val="en-IN" w:eastAsia="en-IN"/>
              </w:rPr>
            </w:pPr>
            <w:r>
              <w:rPr>
                <w:rFonts w:ascii="Verdana" w:hAnsi="Verdana"/>
                <w:color w:val="000000"/>
                <w:sz w:val="20"/>
                <w:lang w:val="en-IN" w:eastAsia="en-IN"/>
              </w:rPr>
              <w:t>Coal Conveying System Using FK pump</w:t>
            </w:r>
          </w:p>
        </w:tc>
      </w:tr>
    </w:tbl>
    <w:p w:rsidR="00AB259D" w:rsidRPr="00F97390" w:rsidRDefault="001A5787" w:rsidP="00E6294C">
      <w:pPr>
        <w:spacing w:before="55"/>
        <w:rPr>
          <w:rFonts w:ascii="Verdana" w:eastAsia="Verdana" w:hAnsi="Verdana"/>
          <w:b/>
          <w:noProof/>
          <w:color w:val="000000" w:themeColor="text1"/>
          <w:sz w:val="22"/>
          <w:szCs w:val="22"/>
        </w:rPr>
      </w:pPr>
    </w:p>
    <w:p w:rsidR="00F9358D" w:rsidRPr="00F97390" w:rsidRDefault="009265EB" w:rsidP="00787C76">
      <w:pPr>
        <w:spacing w:line="200" w:lineRule="exact"/>
        <w:rPr>
          <w:rFonts w:ascii="Verdana" w:eastAsia="Verdana" w:hAnsi="Verdana" w:cs="Verdana"/>
          <w:color w:val="000000" w:themeColor="text1"/>
          <w:spacing w:val="-1"/>
          <w:sz w:val="22"/>
          <w:szCs w:val="22"/>
        </w:rPr>
      </w:pPr>
      <w:r>
        <w:rPr>
          <w:rFonts w:ascii="Verdana" w:eastAsia="Verdana" w:hAnsi="Verdana" w:cs="Verdana"/>
          <w:color w:val="000000" w:themeColor="text1"/>
          <w:spacing w:val="-1"/>
          <w:sz w:val="22"/>
          <w:szCs w:val="22"/>
        </w:rPr>
        <w:t>NEPC INDIA</w:t>
      </w:r>
      <w:r w:rsidRPr="00F97390">
        <w:rPr>
          <w:rFonts w:ascii="Verdana" w:eastAsia="Verdana" w:hAnsi="Verdana" w:cs="Verdana"/>
          <w:color w:val="000000" w:themeColor="text1"/>
          <w:spacing w:val="-1"/>
          <w:sz w:val="22"/>
          <w:szCs w:val="22"/>
        </w:rPr>
        <w:t xml:space="preserve"> LTD, Chennai, TN • India                </w:t>
      </w:r>
      <w:r>
        <w:rPr>
          <w:rFonts w:ascii="Verdana" w:eastAsia="Verdana" w:hAnsi="Verdana" w:cs="Verdana"/>
          <w:color w:val="000000" w:themeColor="text1"/>
          <w:spacing w:val="-1"/>
          <w:sz w:val="22"/>
          <w:szCs w:val="22"/>
        </w:rPr>
        <w:t>2004 to 2006</w:t>
      </w:r>
    </w:p>
    <w:p w:rsidR="00AE6182" w:rsidRDefault="001A5787" w:rsidP="00787C76">
      <w:pPr>
        <w:spacing w:line="200" w:lineRule="exact"/>
        <w:rPr>
          <w:rFonts w:ascii="Verdana" w:eastAsia="Verdana" w:hAnsi="Verdana" w:cs="Verdana"/>
          <w:b/>
          <w:color w:val="000000" w:themeColor="text1"/>
          <w:spacing w:val="-1"/>
          <w:sz w:val="22"/>
          <w:szCs w:val="22"/>
        </w:rPr>
      </w:pPr>
    </w:p>
    <w:p w:rsidR="00F9358D" w:rsidRPr="00AE6182" w:rsidRDefault="009265EB" w:rsidP="00787C76">
      <w:pPr>
        <w:spacing w:line="200" w:lineRule="exact"/>
        <w:rPr>
          <w:rFonts w:ascii="Verdana" w:eastAsia="Verdana" w:hAnsi="Verdana" w:cs="Verdana"/>
          <w:b/>
          <w:color w:val="000000" w:themeColor="text1"/>
          <w:spacing w:val="-1"/>
          <w:sz w:val="22"/>
          <w:szCs w:val="22"/>
        </w:rPr>
      </w:pPr>
      <w:r>
        <w:rPr>
          <w:rFonts w:ascii="Verdana" w:eastAsia="Verdana" w:hAnsi="Verdana" w:cs="Verdana"/>
          <w:b/>
          <w:color w:val="000000" w:themeColor="text1"/>
          <w:spacing w:val="-1"/>
          <w:sz w:val="22"/>
          <w:szCs w:val="22"/>
        </w:rPr>
        <w:t>Graduate Trainee Engineer</w:t>
      </w:r>
    </w:p>
    <w:p w:rsidR="003F30A9" w:rsidRDefault="001A5787" w:rsidP="00900F36">
      <w:pPr>
        <w:ind w:right="746"/>
        <w:rPr>
          <w:rFonts w:eastAsia="Verdana"/>
          <w:noProof/>
          <w:sz w:val="22"/>
        </w:rPr>
      </w:pPr>
    </w:p>
    <w:p w:rsidR="00A04713" w:rsidRPr="00A04713" w:rsidRDefault="009265EB" w:rsidP="00A04713">
      <w:pPr>
        <w:pStyle w:val="ListParagraph"/>
        <w:numPr>
          <w:ilvl w:val="0"/>
          <w:numId w:val="22"/>
        </w:numPr>
        <w:rPr>
          <w:rFonts w:ascii="Verdana" w:hAnsi="Verdana"/>
        </w:rPr>
      </w:pPr>
      <w:r w:rsidRPr="00A04713">
        <w:rPr>
          <w:rFonts w:ascii="Verdana" w:hAnsi="Verdana"/>
        </w:rPr>
        <w:t xml:space="preserve">Generate </w:t>
      </w:r>
      <w:r w:rsidRPr="00A04713">
        <w:rPr>
          <w:rFonts w:ascii="Verdana" w:hAnsi="Verdana"/>
          <w:b/>
        </w:rPr>
        <w:t>project enquiries</w:t>
      </w:r>
      <w:r w:rsidRPr="00A04713">
        <w:rPr>
          <w:rFonts w:ascii="Verdana" w:hAnsi="Verdana"/>
        </w:rPr>
        <w:t xml:space="preserve"> by meeting clients &amp; consultants and submit the </w:t>
      </w:r>
      <w:r w:rsidRPr="00A04713">
        <w:rPr>
          <w:rFonts w:ascii="Verdana" w:hAnsi="Verdana"/>
          <w:b/>
        </w:rPr>
        <w:t>Pre-Qualification Documents</w:t>
      </w:r>
    </w:p>
    <w:p w:rsidR="00A04713" w:rsidRPr="00A04713" w:rsidRDefault="009265EB" w:rsidP="00A04713">
      <w:pPr>
        <w:pStyle w:val="ListParagraph"/>
        <w:numPr>
          <w:ilvl w:val="0"/>
          <w:numId w:val="22"/>
        </w:numPr>
        <w:rPr>
          <w:rFonts w:ascii="Verdana" w:hAnsi="Verdana"/>
        </w:rPr>
      </w:pPr>
      <w:r w:rsidRPr="00A04713">
        <w:rPr>
          <w:rFonts w:ascii="Verdana" w:hAnsi="Verdana"/>
        </w:rPr>
        <w:t xml:space="preserve">After receipt of Tender </w:t>
      </w:r>
      <w:proofErr w:type="gramStart"/>
      <w:r w:rsidRPr="00A04713">
        <w:rPr>
          <w:rFonts w:ascii="Verdana" w:hAnsi="Verdana"/>
        </w:rPr>
        <w:t>documents ,</w:t>
      </w:r>
      <w:proofErr w:type="gramEnd"/>
      <w:r w:rsidRPr="00A04713">
        <w:rPr>
          <w:rFonts w:ascii="Verdana" w:hAnsi="Verdana"/>
        </w:rPr>
        <w:t xml:space="preserve"> preparation of </w:t>
      </w:r>
      <w:r w:rsidRPr="00A04713">
        <w:rPr>
          <w:rFonts w:ascii="Verdana" w:hAnsi="Verdana"/>
          <w:b/>
        </w:rPr>
        <w:t>queries</w:t>
      </w:r>
      <w:r w:rsidRPr="00A04713">
        <w:rPr>
          <w:rFonts w:ascii="Verdana" w:hAnsi="Verdana"/>
        </w:rPr>
        <w:t xml:space="preserve"> and Bill of quantities shall be done to </w:t>
      </w:r>
      <w:r w:rsidRPr="00A04713">
        <w:rPr>
          <w:rFonts w:ascii="Verdana" w:hAnsi="Verdana"/>
          <w:b/>
        </w:rPr>
        <w:t xml:space="preserve">Estimate </w:t>
      </w:r>
      <w:r w:rsidRPr="00A04713">
        <w:rPr>
          <w:rFonts w:ascii="Verdana" w:hAnsi="Verdana"/>
        </w:rPr>
        <w:t>the wind turbine proposal</w:t>
      </w:r>
    </w:p>
    <w:p w:rsidR="00A04713" w:rsidRPr="00A04713" w:rsidRDefault="009265EB" w:rsidP="00A04713">
      <w:pPr>
        <w:pStyle w:val="ListParagraph"/>
        <w:numPr>
          <w:ilvl w:val="0"/>
          <w:numId w:val="22"/>
        </w:numPr>
        <w:rPr>
          <w:rFonts w:ascii="Verdana" w:hAnsi="Verdana"/>
        </w:rPr>
      </w:pPr>
      <w:r w:rsidRPr="00A04713">
        <w:rPr>
          <w:rFonts w:ascii="Verdana" w:hAnsi="Verdana"/>
        </w:rPr>
        <w:t xml:space="preserve">To offer </w:t>
      </w:r>
      <w:r w:rsidRPr="00A04713">
        <w:rPr>
          <w:rFonts w:ascii="Verdana" w:hAnsi="Verdana"/>
          <w:b/>
        </w:rPr>
        <w:t>Value engineering</w:t>
      </w:r>
      <w:r w:rsidRPr="00A04713">
        <w:rPr>
          <w:rFonts w:ascii="Verdana" w:hAnsi="Verdana"/>
        </w:rPr>
        <w:t xml:space="preserve"> proposals in compliance with system design &amp; specification</w:t>
      </w:r>
    </w:p>
    <w:p w:rsidR="00A04713" w:rsidRPr="00A04713" w:rsidRDefault="009265EB" w:rsidP="00A04713">
      <w:pPr>
        <w:pStyle w:val="ListParagraph"/>
        <w:numPr>
          <w:ilvl w:val="0"/>
          <w:numId w:val="22"/>
        </w:numPr>
        <w:rPr>
          <w:rFonts w:ascii="Verdana" w:hAnsi="Verdana"/>
        </w:rPr>
      </w:pPr>
      <w:r w:rsidRPr="00A04713">
        <w:rPr>
          <w:rFonts w:ascii="Verdana" w:hAnsi="Verdana"/>
        </w:rPr>
        <w:t xml:space="preserve">To Prepare </w:t>
      </w:r>
      <w:proofErr w:type="gramStart"/>
      <w:r w:rsidRPr="00A04713">
        <w:rPr>
          <w:rFonts w:ascii="Verdana" w:hAnsi="Verdana"/>
          <w:b/>
        </w:rPr>
        <w:t>Pre bid</w:t>
      </w:r>
      <w:proofErr w:type="gramEnd"/>
      <w:r w:rsidRPr="00A04713">
        <w:rPr>
          <w:rFonts w:ascii="Verdana" w:hAnsi="Verdana"/>
          <w:b/>
        </w:rPr>
        <w:t xml:space="preserve"> queries </w:t>
      </w:r>
      <w:r w:rsidRPr="00A04713">
        <w:rPr>
          <w:rFonts w:ascii="Verdana" w:hAnsi="Verdana"/>
        </w:rPr>
        <w:t xml:space="preserve">for the Mechanical services in case of any technical &amp; design issues </w:t>
      </w:r>
    </w:p>
    <w:p w:rsidR="00A04713" w:rsidRPr="00A04713" w:rsidRDefault="009265EB" w:rsidP="00A04713">
      <w:pPr>
        <w:pStyle w:val="ListParagraph"/>
        <w:numPr>
          <w:ilvl w:val="0"/>
          <w:numId w:val="22"/>
        </w:numPr>
        <w:rPr>
          <w:rFonts w:ascii="Verdana" w:hAnsi="Verdana"/>
        </w:rPr>
      </w:pPr>
      <w:r w:rsidRPr="00A04713">
        <w:rPr>
          <w:rFonts w:ascii="Verdana" w:hAnsi="Verdana"/>
        </w:rPr>
        <w:t xml:space="preserve">To prepare the </w:t>
      </w:r>
      <w:r w:rsidRPr="00A04713">
        <w:rPr>
          <w:rFonts w:ascii="Verdana" w:hAnsi="Verdana"/>
          <w:b/>
        </w:rPr>
        <w:t>Techno-commercial comparison</w:t>
      </w:r>
      <w:r w:rsidRPr="00A04713">
        <w:rPr>
          <w:rFonts w:ascii="Verdana" w:hAnsi="Verdana"/>
        </w:rPr>
        <w:t xml:space="preserve"> of the various vendors as per the specified list &amp; select </w:t>
      </w:r>
    </w:p>
    <w:p w:rsidR="00A04713" w:rsidRPr="00A04713" w:rsidRDefault="009265EB" w:rsidP="00A04713">
      <w:pPr>
        <w:pStyle w:val="ListParagraph"/>
        <w:numPr>
          <w:ilvl w:val="0"/>
          <w:numId w:val="22"/>
        </w:numPr>
        <w:rPr>
          <w:rFonts w:ascii="Verdana" w:hAnsi="Verdana"/>
        </w:rPr>
      </w:pPr>
      <w:r w:rsidRPr="00A04713">
        <w:rPr>
          <w:rFonts w:ascii="Verdana" w:hAnsi="Verdana"/>
        </w:rPr>
        <w:t xml:space="preserve">Create </w:t>
      </w:r>
      <w:r w:rsidRPr="00A04713">
        <w:rPr>
          <w:rFonts w:ascii="Verdana" w:hAnsi="Verdana"/>
          <w:b/>
        </w:rPr>
        <w:t xml:space="preserve">Job Cost Analysis </w:t>
      </w:r>
      <w:r w:rsidRPr="00A04713">
        <w:rPr>
          <w:rFonts w:ascii="Verdana" w:hAnsi="Verdana"/>
        </w:rPr>
        <w:t xml:space="preserve">for the Estimate for the Various </w:t>
      </w:r>
      <w:proofErr w:type="gramStart"/>
      <w:r w:rsidRPr="00A04713">
        <w:rPr>
          <w:rFonts w:ascii="Verdana" w:hAnsi="Verdana"/>
        </w:rPr>
        <w:t>items  of</w:t>
      </w:r>
      <w:proofErr w:type="gramEnd"/>
      <w:r w:rsidRPr="00A04713">
        <w:rPr>
          <w:rFonts w:ascii="Verdana" w:hAnsi="Verdana"/>
        </w:rPr>
        <w:t xml:space="preserve"> the wind turbine services &amp; submit the tender as per the date on </w:t>
      </w:r>
      <w:r w:rsidRPr="00A04713">
        <w:rPr>
          <w:rFonts w:ascii="Verdana" w:hAnsi="Verdana"/>
          <w:b/>
        </w:rPr>
        <w:t>RFQ</w:t>
      </w:r>
    </w:p>
    <w:p w:rsidR="00A04713" w:rsidRPr="00A04713" w:rsidRDefault="009265EB" w:rsidP="00A04713">
      <w:pPr>
        <w:pStyle w:val="ListParagraph"/>
        <w:numPr>
          <w:ilvl w:val="0"/>
          <w:numId w:val="22"/>
        </w:numPr>
        <w:rPr>
          <w:rFonts w:ascii="Verdana" w:hAnsi="Verdana"/>
        </w:rPr>
      </w:pPr>
      <w:r w:rsidRPr="00A04713">
        <w:rPr>
          <w:rFonts w:ascii="Verdana" w:hAnsi="Verdana"/>
        </w:rPr>
        <w:t xml:space="preserve">To Submit the Tender with all the required documents including </w:t>
      </w:r>
      <w:r w:rsidRPr="00A04713">
        <w:rPr>
          <w:rFonts w:ascii="Verdana" w:hAnsi="Verdana"/>
          <w:b/>
        </w:rPr>
        <w:t>Cash flow chart, Project specific Contract documents, Quality &amp; HSE Manual, Tender Bond &amp; Organisation chart</w:t>
      </w:r>
      <w:r w:rsidRPr="00A04713">
        <w:rPr>
          <w:rFonts w:ascii="Verdana" w:hAnsi="Verdana"/>
        </w:rPr>
        <w:t xml:space="preserve"> etc.</w:t>
      </w:r>
      <w:proofErr w:type="gramStart"/>
      <w:r w:rsidRPr="00A04713">
        <w:rPr>
          <w:rFonts w:ascii="Verdana" w:hAnsi="Verdana"/>
        </w:rPr>
        <w:t>,  as</w:t>
      </w:r>
      <w:proofErr w:type="gramEnd"/>
      <w:r w:rsidRPr="00A04713">
        <w:rPr>
          <w:rFonts w:ascii="Verdana" w:hAnsi="Verdana"/>
        </w:rPr>
        <w:t xml:space="preserve"> per the Tender documents </w:t>
      </w:r>
    </w:p>
    <w:p w:rsidR="00A04713" w:rsidRPr="00A04713" w:rsidRDefault="009265EB" w:rsidP="00A04713">
      <w:pPr>
        <w:pStyle w:val="ListParagraph"/>
        <w:numPr>
          <w:ilvl w:val="0"/>
          <w:numId w:val="22"/>
        </w:numPr>
        <w:rPr>
          <w:rFonts w:ascii="Verdana" w:hAnsi="Verdana"/>
        </w:rPr>
      </w:pPr>
      <w:r w:rsidRPr="00A04713">
        <w:rPr>
          <w:rFonts w:ascii="Verdana" w:hAnsi="Verdana"/>
        </w:rPr>
        <w:t xml:space="preserve">To Follow up the Submitted Tenders &amp; Provide revised discounted </w:t>
      </w:r>
      <w:r w:rsidRPr="00A04713">
        <w:rPr>
          <w:rFonts w:ascii="Verdana" w:hAnsi="Verdana"/>
          <w:b/>
        </w:rPr>
        <w:t xml:space="preserve">Job Cost Analysis </w:t>
      </w:r>
      <w:r w:rsidRPr="00A04713">
        <w:rPr>
          <w:rFonts w:ascii="Verdana" w:hAnsi="Verdana"/>
        </w:rPr>
        <w:t>with</w:t>
      </w:r>
      <w:r w:rsidRPr="00A04713">
        <w:rPr>
          <w:rFonts w:ascii="Verdana" w:hAnsi="Verdana"/>
          <w:b/>
        </w:rPr>
        <w:t xml:space="preserve"> Value Engineering proposals</w:t>
      </w:r>
    </w:p>
    <w:p w:rsidR="00A04713" w:rsidRPr="00A04713" w:rsidRDefault="009265EB" w:rsidP="00A04713">
      <w:pPr>
        <w:pStyle w:val="ListParagraph"/>
        <w:numPr>
          <w:ilvl w:val="0"/>
          <w:numId w:val="22"/>
        </w:numPr>
        <w:rPr>
          <w:rFonts w:ascii="Verdana" w:hAnsi="Verdana"/>
        </w:rPr>
      </w:pPr>
      <w:r w:rsidRPr="00A04713">
        <w:rPr>
          <w:rFonts w:ascii="Verdana" w:hAnsi="Verdana"/>
        </w:rPr>
        <w:t xml:space="preserve">To </w:t>
      </w:r>
      <w:r w:rsidRPr="00A04713">
        <w:rPr>
          <w:rFonts w:ascii="Verdana" w:hAnsi="Verdana"/>
          <w:b/>
        </w:rPr>
        <w:t xml:space="preserve">Design &amp; Estimate </w:t>
      </w:r>
      <w:r w:rsidRPr="00A04713">
        <w:rPr>
          <w:rFonts w:ascii="Verdana" w:hAnsi="Verdana"/>
        </w:rPr>
        <w:t xml:space="preserve">the offer for </w:t>
      </w:r>
      <w:r w:rsidRPr="00A04713">
        <w:rPr>
          <w:rFonts w:ascii="Verdana" w:hAnsi="Verdana"/>
          <w:b/>
        </w:rPr>
        <w:t>Design &amp; built projects</w:t>
      </w:r>
      <w:r w:rsidRPr="00A04713">
        <w:rPr>
          <w:rFonts w:ascii="Verdana" w:hAnsi="Verdana"/>
        </w:rPr>
        <w:t xml:space="preserve"> including design of WTG systems with nacelle and blade unit calculation method &amp;Hydraulic calculation for Nacelle Assembly</w:t>
      </w:r>
    </w:p>
    <w:p w:rsidR="00A04713" w:rsidRPr="00A04713" w:rsidRDefault="009265EB" w:rsidP="00A04713">
      <w:pPr>
        <w:pStyle w:val="ListParagraph"/>
        <w:numPr>
          <w:ilvl w:val="0"/>
          <w:numId w:val="22"/>
        </w:numPr>
        <w:rPr>
          <w:rFonts w:ascii="Verdana" w:hAnsi="Verdana"/>
        </w:rPr>
      </w:pPr>
      <w:r w:rsidRPr="00A04713">
        <w:rPr>
          <w:rFonts w:ascii="Verdana" w:hAnsi="Verdana"/>
        </w:rPr>
        <w:t xml:space="preserve">Prepare submittal for each equipment &amp; material with specification comprises of capacity &amp; catalogue that </w:t>
      </w:r>
      <w:proofErr w:type="gramStart"/>
      <w:r w:rsidRPr="00A04713">
        <w:rPr>
          <w:rFonts w:ascii="Verdana" w:hAnsi="Verdana"/>
        </w:rPr>
        <w:t>has to</w:t>
      </w:r>
      <w:proofErr w:type="gramEnd"/>
      <w:r w:rsidRPr="00A04713">
        <w:rPr>
          <w:rFonts w:ascii="Verdana" w:hAnsi="Verdana"/>
        </w:rPr>
        <w:t xml:space="preserve"> be aligned with Material submittal schedule</w:t>
      </w:r>
    </w:p>
    <w:p w:rsidR="00A04713" w:rsidRPr="00A04713" w:rsidRDefault="009265EB" w:rsidP="00A04713">
      <w:pPr>
        <w:pStyle w:val="ListParagraph"/>
        <w:numPr>
          <w:ilvl w:val="0"/>
          <w:numId w:val="22"/>
        </w:numPr>
        <w:rPr>
          <w:rFonts w:ascii="Verdana" w:hAnsi="Verdana"/>
        </w:rPr>
      </w:pPr>
      <w:r w:rsidRPr="00A04713">
        <w:rPr>
          <w:rFonts w:ascii="Verdana" w:hAnsi="Verdana"/>
        </w:rPr>
        <w:t xml:space="preserve">Quantification &amp; pricing of variation </w:t>
      </w:r>
      <w:proofErr w:type="gramStart"/>
      <w:r w:rsidRPr="00A04713">
        <w:rPr>
          <w:rFonts w:ascii="Verdana" w:hAnsi="Verdana"/>
        </w:rPr>
        <w:t>Claims ,evaluation</w:t>
      </w:r>
      <w:proofErr w:type="gramEnd"/>
      <w:r w:rsidRPr="00A04713">
        <w:rPr>
          <w:rFonts w:ascii="Verdana" w:hAnsi="Verdana"/>
        </w:rPr>
        <w:t xml:space="preserve"> with client /consultants &amp; finalization of variation orders</w:t>
      </w:r>
    </w:p>
    <w:p w:rsidR="00A04713" w:rsidRPr="00A04713" w:rsidRDefault="009265EB" w:rsidP="00A04713">
      <w:pPr>
        <w:pStyle w:val="ListParagraph"/>
        <w:numPr>
          <w:ilvl w:val="0"/>
          <w:numId w:val="22"/>
        </w:numPr>
        <w:rPr>
          <w:rFonts w:ascii="Verdana" w:hAnsi="Verdana"/>
        </w:rPr>
      </w:pPr>
      <w:r w:rsidRPr="00A04713">
        <w:rPr>
          <w:rFonts w:ascii="Verdana" w:hAnsi="Verdana"/>
        </w:rPr>
        <w:t>Suitable Material/Equipment Submittal shall be prepared based on the technical comparison &amp; commercial comparison after complying with the specification &amp; drawings</w:t>
      </w:r>
    </w:p>
    <w:p w:rsidR="00900F36" w:rsidRPr="00FE03C9" w:rsidRDefault="001A5787" w:rsidP="00900F36">
      <w:pPr>
        <w:pStyle w:val="ListParagraph"/>
        <w:spacing w:line="240" w:lineRule="exact"/>
        <w:ind w:left="1800"/>
        <w:rPr>
          <w:rFonts w:ascii="Verdana" w:eastAsia="Verdana" w:hAnsi="Verdana"/>
          <w:sz w:val="24"/>
          <w:szCs w:val="24"/>
        </w:rPr>
      </w:pPr>
    </w:p>
    <w:p w:rsidR="00AF7A82" w:rsidRPr="00FE03C9" w:rsidRDefault="009265EB" w:rsidP="00E6294C">
      <w:pPr>
        <w:spacing w:before="55"/>
        <w:rPr>
          <w:rFonts w:ascii="Verdana" w:eastAsia="Verdana" w:hAnsi="Verdana"/>
          <w:b/>
          <w:noProof/>
          <w:color w:val="000000" w:themeColor="text1"/>
          <w:sz w:val="22"/>
          <w:szCs w:val="22"/>
        </w:rPr>
      </w:pPr>
      <w:r w:rsidRPr="00FE03C9">
        <w:rPr>
          <w:rFonts w:ascii="Verdana" w:eastAsia="Verdana" w:hAnsi="Verdana"/>
          <w:b/>
          <w:noProof/>
          <w:color w:val="000000" w:themeColor="text1"/>
          <w:sz w:val="22"/>
          <w:szCs w:val="22"/>
        </w:rPr>
        <w:t xml:space="preserve">FLSMIDTH DEPUTATION - USA. • 2008 to 2009 </w:t>
      </w:r>
    </w:p>
    <w:p w:rsidR="00F9696C" w:rsidRPr="00FE03C9" w:rsidRDefault="001A5787" w:rsidP="00AF7A82">
      <w:pPr>
        <w:pStyle w:val="Default"/>
        <w:rPr>
          <w:rFonts w:ascii="Verdana" w:hAnsi="Verdana"/>
          <w:b/>
          <w:sz w:val="22"/>
          <w:szCs w:val="22"/>
        </w:rPr>
      </w:pPr>
    </w:p>
    <w:p w:rsidR="00A04713" w:rsidRPr="00FE03C9" w:rsidRDefault="009265EB" w:rsidP="00AF7A82">
      <w:pPr>
        <w:pStyle w:val="Default"/>
        <w:rPr>
          <w:rFonts w:ascii="Verdana" w:hAnsi="Verdana"/>
          <w:b/>
          <w:sz w:val="22"/>
          <w:szCs w:val="22"/>
        </w:rPr>
      </w:pPr>
      <w:r w:rsidRPr="00FE03C9">
        <w:rPr>
          <w:rFonts w:ascii="Verdana" w:hAnsi="Verdana"/>
          <w:b/>
          <w:sz w:val="22"/>
          <w:szCs w:val="22"/>
        </w:rPr>
        <w:lastRenderedPageBreak/>
        <w:t>LEAD ENGINEER</w:t>
      </w:r>
    </w:p>
    <w:p w:rsidR="00A04713" w:rsidRPr="00FE03C9" w:rsidRDefault="001A5787" w:rsidP="00FE03C9">
      <w:pPr>
        <w:pStyle w:val="Default"/>
        <w:jc w:val="center"/>
        <w:rPr>
          <w:rFonts w:ascii="Verdana" w:hAnsi="Verdana"/>
          <w:sz w:val="22"/>
          <w:szCs w:val="22"/>
        </w:rPr>
      </w:pPr>
    </w:p>
    <w:p w:rsidR="00DB5FE4" w:rsidRPr="00FE03C9" w:rsidRDefault="009265EB" w:rsidP="00DB5FE4">
      <w:pPr>
        <w:spacing w:line="240" w:lineRule="exact"/>
        <w:rPr>
          <w:rFonts w:ascii="Verdana" w:hAnsi="Verdana"/>
          <w:b/>
          <w:color w:val="000000"/>
          <w:sz w:val="22"/>
          <w:szCs w:val="22"/>
        </w:rPr>
      </w:pPr>
      <w:r w:rsidRPr="00FE03C9">
        <w:rPr>
          <w:rFonts w:ascii="Verdana" w:hAnsi="Verdana"/>
          <w:b/>
          <w:color w:val="000000"/>
          <w:sz w:val="22"/>
          <w:szCs w:val="22"/>
        </w:rPr>
        <w:t xml:space="preserve">Experience in tender review, </w:t>
      </w:r>
      <w:r w:rsidRPr="00FE03C9">
        <w:rPr>
          <w:rFonts w:ascii="Verdana" w:hAnsi="Verdana"/>
          <w:b/>
          <w:noProof/>
          <w:color w:val="000000"/>
          <w:sz w:val="22"/>
          <w:szCs w:val="22"/>
        </w:rPr>
        <w:t>proposal, Projects</w:t>
      </w:r>
      <w:r w:rsidRPr="00FE03C9">
        <w:rPr>
          <w:rFonts w:ascii="Verdana" w:hAnsi="Verdana"/>
          <w:b/>
          <w:color w:val="000000"/>
          <w:sz w:val="22"/>
          <w:szCs w:val="22"/>
        </w:rPr>
        <w:t xml:space="preserve"> and estimation of Cement and Minerals projects mainly for BMH equipment’s</w:t>
      </w:r>
    </w:p>
    <w:p w:rsidR="00413EF0" w:rsidRPr="00FE03C9" w:rsidRDefault="001A5787">
      <w:pPr>
        <w:spacing w:line="240" w:lineRule="exact"/>
        <w:ind w:left="3485" w:right="3305"/>
        <w:jc w:val="center"/>
        <w:rPr>
          <w:rFonts w:ascii="Verdana" w:eastAsia="Verdana" w:hAnsi="Verdana"/>
          <w:noProof/>
          <w:color w:val="000000" w:themeColor="text1"/>
          <w:sz w:val="22"/>
          <w:szCs w:val="22"/>
        </w:rPr>
      </w:pPr>
    </w:p>
    <w:p w:rsidR="00413EF0" w:rsidRPr="00FE03C9" w:rsidRDefault="001A5787">
      <w:pPr>
        <w:spacing w:line="240" w:lineRule="exact"/>
        <w:ind w:left="3485" w:right="3305"/>
        <w:jc w:val="center"/>
        <w:rPr>
          <w:rFonts w:ascii="Verdana" w:eastAsia="Verdana" w:hAnsi="Verdana"/>
          <w:noProof/>
          <w:color w:val="000000" w:themeColor="text1"/>
          <w:sz w:val="22"/>
          <w:szCs w:val="22"/>
        </w:rPr>
      </w:pPr>
    </w:p>
    <w:p w:rsidR="00F9358D" w:rsidRPr="00FE03C9" w:rsidRDefault="009265EB" w:rsidP="00FE03C9">
      <w:pPr>
        <w:spacing w:line="240" w:lineRule="exact"/>
        <w:ind w:left="3485" w:right="3305"/>
        <w:jc w:val="center"/>
        <w:rPr>
          <w:rFonts w:ascii="Verdana" w:eastAsia="Verdana" w:hAnsi="Verdana"/>
          <w:b/>
          <w:noProof/>
          <w:color w:val="000000" w:themeColor="text1"/>
          <w:sz w:val="22"/>
          <w:szCs w:val="22"/>
        </w:rPr>
        <w:sectPr w:rsidR="00F9358D" w:rsidRPr="00FE03C9" w:rsidSect="00AE6182">
          <w:headerReference w:type="even" r:id="rId8"/>
          <w:headerReference w:type="default" r:id="rId9"/>
          <w:footerReference w:type="even" r:id="rId10"/>
          <w:footerReference w:type="default" r:id="rId11"/>
          <w:headerReference w:type="first" r:id="rId12"/>
          <w:footerReference w:type="first" r:id="rId13"/>
          <w:pgSz w:w="11920" w:h="16840"/>
          <w:pgMar w:top="450" w:right="850" w:bottom="280" w:left="1140" w:header="720" w:footer="720" w:gutter="0"/>
          <w:cols w:space="720"/>
          <w:titlePg/>
          <w:docGrid w:linePitch="272"/>
        </w:sectPr>
      </w:pPr>
      <w:r w:rsidRPr="00FE03C9">
        <w:rPr>
          <w:rFonts w:ascii="Verdana" w:eastAsia="Verdana" w:hAnsi="Verdana"/>
          <w:b/>
          <w:noProof/>
          <w:color w:val="000000" w:themeColor="text1"/>
          <w:sz w:val="22"/>
          <w:szCs w:val="22"/>
        </w:rPr>
        <w:t>CERTIFIED COURSES</w:t>
      </w:r>
    </w:p>
    <w:p w:rsidR="00FE03C9" w:rsidRDefault="001A5787" w:rsidP="00C275A0">
      <w:pPr>
        <w:spacing w:before="21"/>
        <w:rPr>
          <w:rFonts w:ascii="Verdana" w:eastAsia="Verdana" w:hAnsi="Verdana"/>
          <w:spacing w:val="-1"/>
          <w:sz w:val="22"/>
          <w:szCs w:val="22"/>
        </w:rPr>
      </w:pPr>
    </w:p>
    <w:p w:rsidR="00FE03C9" w:rsidRDefault="001A5787" w:rsidP="00C275A0">
      <w:pPr>
        <w:spacing w:before="21"/>
        <w:rPr>
          <w:rFonts w:ascii="Verdana" w:eastAsia="Verdana" w:hAnsi="Verdana"/>
          <w:spacing w:val="-1"/>
          <w:sz w:val="22"/>
          <w:szCs w:val="22"/>
        </w:rPr>
      </w:pPr>
    </w:p>
    <w:p w:rsidR="00FE03C9" w:rsidRDefault="001A5787" w:rsidP="00C275A0">
      <w:pPr>
        <w:spacing w:before="21"/>
        <w:rPr>
          <w:rFonts w:ascii="Verdana" w:eastAsia="Verdana" w:hAnsi="Verdana"/>
          <w:spacing w:val="-1"/>
          <w:sz w:val="22"/>
          <w:szCs w:val="22"/>
        </w:rPr>
      </w:pPr>
    </w:p>
    <w:p w:rsidR="00FE03C9" w:rsidRDefault="001A5787" w:rsidP="00C275A0">
      <w:pPr>
        <w:spacing w:before="21"/>
        <w:rPr>
          <w:rFonts w:ascii="Verdana" w:eastAsia="Verdana" w:hAnsi="Verdana"/>
          <w:spacing w:val="-1"/>
          <w:sz w:val="22"/>
          <w:szCs w:val="22"/>
        </w:rPr>
      </w:pPr>
    </w:p>
    <w:p w:rsidR="00FE03C9" w:rsidRDefault="001A5787" w:rsidP="00C275A0">
      <w:pPr>
        <w:spacing w:before="21"/>
        <w:rPr>
          <w:rFonts w:ascii="Verdana" w:eastAsia="Verdana" w:hAnsi="Verdana"/>
          <w:spacing w:val="-1"/>
          <w:sz w:val="22"/>
          <w:szCs w:val="22"/>
        </w:rPr>
      </w:pPr>
    </w:p>
    <w:p w:rsidR="00FE03C9" w:rsidRDefault="001A5787" w:rsidP="00C275A0">
      <w:pPr>
        <w:spacing w:before="21"/>
        <w:rPr>
          <w:rFonts w:ascii="Verdana" w:eastAsia="Verdana" w:hAnsi="Verdana"/>
          <w:spacing w:val="-1"/>
          <w:sz w:val="22"/>
          <w:szCs w:val="22"/>
        </w:rPr>
      </w:pPr>
    </w:p>
    <w:p w:rsidR="00F9358D" w:rsidRPr="00C275A0" w:rsidRDefault="009265EB" w:rsidP="00C275A0">
      <w:pPr>
        <w:spacing w:before="21"/>
        <w:rPr>
          <w:rFonts w:ascii="Verdana" w:eastAsia="Verdana" w:hAnsi="Verdana"/>
          <w:spacing w:val="-1"/>
          <w:sz w:val="22"/>
          <w:szCs w:val="22"/>
        </w:rPr>
      </w:pPr>
      <w:r w:rsidRPr="00C275A0">
        <w:rPr>
          <w:rFonts w:ascii="Verdana" w:eastAsia="Verdana" w:hAnsi="Verdana"/>
          <w:spacing w:val="-1"/>
          <w:sz w:val="22"/>
          <w:szCs w:val="22"/>
        </w:rPr>
        <w:t xml:space="preserve">Course: Professional in Product Design Tools Used: CATIA V5, PRO-E, </w:t>
      </w:r>
    </w:p>
    <w:p w:rsidR="00F9358D" w:rsidRPr="00C275A0" w:rsidRDefault="009265EB" w:rsidP="00C275A0">
      <w:pPr>
        <w:spacing w:before="21"/>
        <w:rPr>
          <w:rFonts w:ascii="Verdana" w:eastAsia="Verdana" w:hAnsi="Verdana"/>
          <w:spacing w:val="-1"/>
          <w:sz w:val="22"/>
          <w:szCs w:val="22"/>
        </w:rPr>
        <w:sectPr w:rsidR="00F9358D" w:rsidRPr="00C275A0">
          <w:type w:val="continuous"/>
          <w:pgSz w:w="11920" w:h="16840"/>
          <w:pgMar w:top="540" w:right="1320" w:bottom="280" w:left="1140" w:header="720" w:footer="720" w:gutter="0"/>
          <w:cols w:num="2" w:space="720" w:equalWidth="0">
            <w:col w:w="4313" w:space="369"/>
            <w:col w:w="4778"/>
          </w:cols>
        </w:sectPr>
      </w:pPr>
      <w:r w:rsidRPr="00C275A0">
        <w:rPr>
          <w:rFonts w:ascii="Verdana" w:eastAsia="Verdana" w:hAnsi="Verdana"/>
          <w:spacing w:val="-1"/>
          <w:sz w:val="22"/>
          <w:szCs w:val="22"/>
        </w:rPr>
        <w:t>Institution: CADD Centre, Chennai.</w:t>
      </w:r>
    </w:p>
    <w:p w:rsidR="00F9358D" w:rsidRPr="00AE6182" w:rsidRDefault="001A5787" w:rsidP="00AE6182">
      <w:pPr>
        <w:spacing w:before="21"/>
        <w:jc w:val="center"/>
        <w:rPr>
          <w:rFonts w:ascii="Verdana" w:eastAsia="Verdana" w:hAnsi="Verdana"/>
          <w:b/>
          <w:spacing w:val="1"/>
          <w:position w:val="-1"/>
          <w:sz w:val="22"/>
          <w:szCs w:val="22"/>
        </w:rPr>
      </w:pPr>
      <w:r>
        <w:rPr>
          <w:rFonts w:ascii="Verdana" w:eastAsia="Verdana" w:hAnsi="Verdana"/>
          <w:b/>
          <w:spacing w:val="-1"/>
          <w:sz w:val="22"/>
          <w:szCs w:val="22"/>
        </w:rPr>
        <w:pict>
          <v:group id="_x0000_s1029" style="position:absolute;left:0;text-align:left;margin-left:571.05pt;margin-top:652.15pt;width:1pt;height:.5pt;z-index:-251646976;mso-position-horizontal-relative:page;mso-position-vertical-relative:page" coordorigin="11421,13043" coordsize="20,10">
            <v:shape id="_x0000_s1030" style="position:absolute;left:11426;top:13048;width:10;height:0" coordorigin="11426,13048" coordsize="10,21600" path="m11426,13048r10,e" filled="f" strokeweight=".5pt">
              <v:path arrowok="t"/>
            </v:shape>
            <v:shape id="_x0000_s1031" style="position:absolute;left:11426;top:13048;width:10;height:0" coordorigin="11426,13048" coordsize="10,21600" path="m11426,13048r10,e" filled="f" strokeweight=".5pt">
              <v:path arrowok="t"/>
            </v:shape>
            <w10:wrap anchorx="page" anchory="page"/>
          </v:group>
        </w:pict>
      </w:r>
      <w:r>
        <w:rPr>
          <w:rFonts w:ascii="Verdana" w:eastAsia="Verdana" w:hAnsi="Verdana"/>
          <w:b/>
          <w:spacing w:val="-1"/>
          <w:sz w:val="22"/>
          <w:szCs w:val="22"/>
        </w:rPr>
        <w:pict>
          <v:group id="_x0000_s1032" style="position:absolute;left:0;text-align:left;margin-left:571pt;margin-top:633.05pt;width:1.1pt;height:.6pt;z-index:-251648000;mso-position-horizontal-relative:page;mso-position-vertical-relative:page" coordorigin="11420,12661" coordsize="22,12">
            <v:shape id="_x0000_s1033" style="position:absolute;left:11426;top:12667;width:10;height:0" coordorigin="11426,12667" coordsize="10,21600" path="m11426,12667r10,e" filled="f" strokeweight=".6pt">
              <v:path arrowok="t"/>
            </v:shape>
            <v:shape id="_x0000_s1034" style="position:absolute;left:11426;top:12667;width:10;height:0" coordorigin="11426,12667" coordsize="10,21600" path="m11426,12667r10,e" filled="f" strokeweight=".6pt">
              <v:path arrowok="t"/>
            </v:shape>
            <w10:wrap anchorx="page" anchory="page"/>
          </v:group>
        </w:pict>
      </w:r>
      <w:r>
        <w:rPr>
          <w:rFonts w:ascii="Verdana" w:eastAsia="Verdana" w:hAnsi="Verdana"/>
          <w:b/>
          <w:spacing w:val="-1"/>
          <w:sz w:val="22"/>
          <w:szCs w:val="22"/>
        </w:rPr>
        <w:pict>
          <v:group id="_x0000_s1035" style="position:absolute;left:0;text-align:left;margin-left:571.05pt;margin-top:383.95pt;width:1pt;height:.5pt;z-index:-251649024;mso-position-horizontal-relative:page;mso-position-vertical-relative:page" coordorigin="11421,7679" coordsize="20,10">
            <v:shape id="_x0000_s1036" style="position:absolute;left:11426;top:7684;width:10;height:0" coordorigin="11426,7684" coordsize="10,21600" path="m11426,7684r10,e" filled="f" strokeweight=".5pt">
              <v:path arrowok="t"/>
            </v:shape>
            <v:shape id="_x0000_s1037" style="position:absolute;left:11426;top:7684;width:10;height:0" coordorigin="11426,7684" coordsize="10,21600" path="m11426,7684r10,e" filled="f" strokeweight=".5pt">
              <v:path arrowok="t"/>
            </v:shape>
            <w10:wrap anchorx="page" anchory="page"/>
          </v:group>
        </w:pict>
      </w:r>
      <w:r>
        <w:rPr>
          <w:rFonts w:ascii="Verdana" w:eastAsia="Verdana" w:hAnsi="Verdana"/>
          <w:b/>
          <w:spacing w:val="-1"/>
          <w:sz w:val="22"/>
          <w:szCs w:val="22"/>
        </w:rPr>
        <w:pict>
          <v:group id="_x0000_s1038" style="position:absolute;left:0;text-align:left;margin-left:571pt;margin-top:364.85pt;width:1.1pt;height:.6pt;z-index:-251650048;mso-position-horizontal-relative:page;mso-position-vertical-relative:page" coordorigin="11420,7297" coordsize="22,12">
            <v:shape id="_x0000_s1039" style="position:absolute;left:11426;top:7303;width:10;height:0" coordorigin="11426,7303" coordsize="10,21600" path="m11426,7303r10,e" filled="f" strokeweight=".6pt">
              <v:path arrowok="t"/>
            </v:shape>
            <v:shape id="_x0000_s1040" style="position:absolute;left:11426;top:7303;width:10;height:0" coordorigin="11426,7303" coordsize="10,21600" path="m11426,7303r10,e" filled="f" strokeweight=".6pt">
              <v:path arrowok="t"/>
            </v:shape>
            <w10:wrap anchorx="page" anchory="page"/>
          </v:group>
        </w:pict>
      </w:r>
      <w:r>
        <w:rPr>
          <w:rFonts w:ascii="Verdana" w:eastAsia="Verdana" w:hAnsi="Verdana"/>
          <w:b/>
          <w:spacing w:val="-1"/>
          <w:sz w:val="22"/>
          <w:szCs w:val="22"/>
        </w:rPr>
        <w:pict>
          <v:group id="_x0000_s1041" style="position:absolute;left:0;text-align:left;margin-left:571pt;margin-top:318.35pt;width:1.1pt;height:.6pt;z-index:-251651072;mso-position-horizontal-relative:page;mso-position-vertical-relative:page" coordorigin="11420,6367" coordsize="22,12">
            <v:shape id="_x0000_s1042" style="position:absolute;left:11426;top:6373;width:10;height:0" coordorigin="11426,6373" coordsize="10,21600" path="m11426,6373r10,e" filled="f" strokeweight=".6pt">
              <v:path arrowok="t"/>
            </v:shape>
            <v:shape id="_x0000_s1043" style="position:absolute;left:11426;top:6373;width:10;height:0" coordorigin="11426,6373" coordsize="10,21600" path="m11426,6373r10,e" filled="f" strokeweight=".6pt">
              <v:path arrowok="t"/>
            </v:shape>
            <w10:wrap anchorx="page" anchory="page"/>
          </v:group>
        </w:pict>
      </w:r>
      <w:r>
        <w:rPr>
          <w:rFonts w:ascii="Verdana" w:eastAsia="Verdana" w:hAnsi="Verdana"/>
          <w:b/>
          <w:spacing w:val="-1"/>
          <w:sz w:val="22"/>
          <w:szCs w:val="22"/>
        </w:rPr>
        <w:pict>
          <v:group id="_x0000_s1044" style="position:absolute;left:0;text-align:left;margin-left:571pt;margin-top:299.35pt;width:1.1pt;height:.6pt;z-index:-251652096;mso-position-horizontal-relative:page;mso-position-vertical-relative:page" coordorigin="11420,5987" coordsize="22,12">
            <v:shape id="_x0000_s1045" style="position:absolute;left:11426;top:5993;width:10;height:0" coordorigin="11426,5993" coordsize="10,21600" path="m11426,5993r10,e" filled="f" strokeweight=".6pt">
              <v:path arrowok="t"/>
            </v:shape>
            <v:shape id="_x0000_s1046" style="position:absolute;left:11426;top:5993;width:10;height:0" coordorigin="11426,5993" coordsize="10,21600" path="m11426,5993r10,e" filled="f" strokeweight=".6pt">
              <v:path arrowok="t"/>
            </v:shape>
            <w10:wrap anchorx="page" anchory="page"/>
          </v:group>
        </w:pict>
      </w:r>
      <w:r>
        <w:rPr>
          <w:rFonts w:ascii="Verdana" w:eastAsia="Verdana" w:hAnsi="Verdana"/>
          <w:b/>
          <w:spacing w:val="-1"/>
          <w:sz w:val="22"/>
          <w:szCs w:val="22"/>
        </w:rPr>
        <w:pict>
          <v:group id="_x0000_s1047" style="position:absolute;left:0;text-align:left;margin-left:56.7pt;margin-top:299.35pt;width:1.1pt;height:.6pt;z-index:-251653120;mso-position-horizontal-relative:page;mso-position-vertical-relative:page" coordorigin="1134,5987" coordsize="22,12">
            <v:shape id="_x0000_s1048" style="position:absolute;left:1140;top:5993;width:10;height:0" coordorigin="1140,5993" coordsize="10,21600" path="m1140,5993r10,e" filled="f" strokeweight=".6pt">
              <v:path arrowok="t"/>
            </v:shape>
            <v:shape id="_x0000_s1049" style="position:absolute;left:1140;top:5993;width:10;height:0" coordorigin="1140,5993" coordsize="10,21600" path="m1140,5993r10,e" filled="f" strokeweight=".6pt">
              <v:path arrowok="t"/>
            </v:shape>
            <w10:wrap anchorx="page" anchory="page"/>
          </v:group>
        </w:pict>
      </w:r>
      <w:r>
        <w:rPr>
          <w:rFonts w:ascii="Verdana" w:eastAsia="Verdana" w:hAnsi="Verdana"/>
          <w:b/>
          <w:spacing w:val="-1"/>
          <w:sz w:val="22"/>
          <w:szCs w:val="22"/>
        </w:rPr>
        <w:pict>
          <v:group id="_x0000_s1050" style="position:absolute;left:0;text-align:left;margin-left:571pt;margin-top:168.65pt;width:1.1pt;height:.6pt;z-index:-251654144;mso-position-horizontal-relative:page;mso-position-vertical-relative:page" coordorigin="11420,3373" coordsize="22,12">
            <v:shape id="_x0000_s1051" style="position:absolute;left:11426;top:3379;width:10;height:0" coordorigin="11426,3379" coordsize="10,21600" path="m11426,3379r10,e" filled="f" strokeweight=".6pt">
              <v:path arrowok="t"/>
            </v:shape>
            <v:shape id="_x0000_s1052" style="position:absolute;left:11426;top:3379;width:10;height:0" coordorigin="11426,3379" coordsize="10,21600" path="m11426,3379r10,e" filled="f" strokeweight=".6pt">
              <v:path arrowok="t"/>
            </v:shape>
            <w10:wrap anchorx="page" anchory="page"/>
          </v:group>
        </w:pict>
      </w:r>
      <w:r>
        <w:rPr>
          <w:rFonts w:ascii="Verdana" w:eastAsia="Verdana" w:hAnsi="Verdana"/>
          <w:b/>
          <w:spacing w:val="-1"/>
          <w:sz w:val="22"/>
          <w:szCs w:val="22"/>
        </w:rPr>
        <w:pict>
          <v:group id="_x0000_s1053" style="position:absolute;left:0;text-align:left;margin-left:571pt;margin-top:149.75pt;width:1.1pt;height:.6pt;z-index:-251655168;mso-position-horizontal-relative:page;mso-position-vertical-relative:page" coordorigin="11420,2995" coordsize="22,12">
            <v:shape id="_x0000_s1054" style="position:absolute;left:11426;top:3001;width:10;height:0" coordorigin="11426,3001" coordsize="10,21600" path="m11426,3001r10,e" filled="f" strokeweight=".6pt">
              <v:path arrowok="t"/>
            </v:shape>
            <v:shape id="_x0000_s1055" style="position:absolute;left:11426;top:3001;width:10;height:0" coordorigin="11426,3001" coordsize="10,21600" path="m11426,3001r10,e" filled="f" strokeweight=".6pt">
              <v:path arrowok="t"/>
            </v:shape>
            <w10:wrap anchorx="page" anchory="page"/>
          </v:group>
        </w:pict>
      </w:r>
      <w:r>
        <w:rPr>
          <w:rFonts w:ascii="Verdana" w:eastAsia="Verdana" w:hAnsi="Verdana"/>
          <w:b/>
          <w:spacing w:val="-1"/>
          <w:sz w:val="22"/>
          <w:szCs w:val="22"/>
        </w:rPr>
        <w:pict>
          <v:group id="_x0000_s1056" style="position:absolute;left:0;text-align:left;margin-left:56.8pt;margin-top:149.75pt;width:1.1pt;height:.6pt;z-index:-251656192;mso-position-horizontal-relative:page;mso-position-vertical-relative:page" coordorigin="1136,2995" coordsize="22,12">
            <v:shape id="_x0000_s1057" style="position:absolute;left:1142;top:3001;width:10;height:0" coordorigin="1142,3001" coordsize="10,21600" path="m1142,3001r10,e" filled="f" strokeweight=".6pt">
              <v:path arrowok="t"/>
            </v:shape>
            <v:shape id="_x0000_s1058" style="position:absolute;left:1142;top:3001;width:10;height:0" coordorigin="1142,3001" coordsize="10,21600" path="m1142,3001r10,e" filled="f" strokeweight=".6pt">
              <v:path arrowok="t"/>
            </v:shape>
            <w10:wrap anchorx="page" anchory="page"/>
          </v:group>
        </w:pict>
      </w:r>
      <w:r w:rsidR="009265EB" w:rsidRPr="00AE6182">
        <w:rPr>
          <w:rFonts w:ascii="Verdana" w:eastAsia="Verdana" w:hAnsi="Verdana"/>
          <w:b/>
          <w:spacing w:val="1"/>
          <w:position w:val="-1"/>
          <w:sz w:val="22"/>
          <w:szCs w:val="22"/>
        </w:rPr>
        <w:t>EDUCATION</w:t>
      </w:r>
    </w:p>
    <w:p w:rsidR="002B5A2A" w:rsidRPr="00F97390" w:rsidRDefault="001A5787" w:rsidP="00E84D53">
      <w:pPr>
        <w:spacing w:line="240" w:lineRule="exact"/>
        <w:ind w:left="3485" w:right="3305"/>
        <w:jc w:val="center"/>
        <w:rPr>
          <w:rFonts w:ascii="Verdana" w:eastAsia="Verdana" w:hAnsi="Verdana"/>
          <w:spacing w:val="1"/>
          <w:position w:val="-1"/>
          <w:sz w:val="22"/>
          <w:szCs w:val="22"/>
        </w:rPr>
      </w:pPr>
    </w:p>
    <w:p w:rsidR="00F9358D" w:rsidRPr="00E84D53" w:rsidRDefault="001A5787">
      <w:pPr>
        <w:spacing w:before="3" w:line="280" w:lineRule="exact"/>
        <w:rPr>
          <w:noProof/>
          <w:sz w:val="32"/>
          <w:szCs w:val="28"/>
        </w:rPr>
      </w:pPr>
    </w:p>
    <w:p w:rsidR="00651AE1" w:rsidRPr="00731A5A" w:rsidRDefault="009265EB" w:rsidP="00651AE1">
      <w:pPr>
        <w:pStyle w:val="Default"/>
        <w:rPr>
          <w:rFonts w:ascii="Verdana" w:hAnsi="Verdana"/>
          <w:noProof/>
          <w:sz w:val="20"/>
          <w:szCs w:val="20"/>
        </w:rPr>
      </w:pPr>
      <w:r>
        <w:rPr>
          <w:rFonts w:ascii="Verdana" w:hAnsi="Verdana"/>
          <w:noProof/>
          <w:sz w:val="20"/>
          <w:szCs w:val="20"/>
        </w:rPr>
        <w:t>C.ABDUL HAKKEM</w:t>
      </w:r>
      <w:r w:rsidRPr="00731A5A">
        <w:rPr>
          <w:rFonts w:ascii="Verdana" w:hAnsi="Verdana"/>
          <w:noProof/>
          <w:sz w:val="20"/>
          <w:szCs w:val="20"/>
        </w:rPr>
        <w:t xml:space="preserve"> ENGINEERING COLLEGE • </w:t>
      </w:r>
      <w:r>
        <w:rPr>
          <w:rFonts w:ascii="Verdana" w:hAnsi="Verdana"/>
          <w:noProof/>
          <w:sz w:val="20"/>
          <w:szCs w:val="20"/>
        </w:rPr>
        <w:t>VELLORE, TAMILNADU 2004- 87%</w:t>
      </w:r>
    </w:p>
    <w:p w:rsidR="00651AE1" w:rsidRPr="00731A5A" w:rsidRDefault="009265EB" w:rsidP="00AE6182">
      <w:pPr>
        <w:pStyle w:val="Default"/>
        <w:ind w:right="4450"/>
        <w:rPr>
          <w:rFonts w:ascii="Verdana" w:hAnsi="Verdana"/>
          <w:noProof/>
          <w:sz w:val="20"/>
          <w:szCs w:val="20"/>
        </w:rPr>
      </w:pPr>
      <w:r w:rsidRPr="00731A5A">
        <w:rPr>
          <w:rFonts w:ascii="Verdana" w:hAnsi="Verdana"/>
          <w:noProof/>
          <w:sz w:val="20"/>
          <w:szCs w:val="20"/>
        </w:rPr>
        <w:t xml:space="preserve">Bachelor of Engineering, Mechanical Engineering </w:t>
      </w:r>
    </w:p>
    <w:p w:rsidR="00AC33B3" w:rsidRPr="00731A5A" w:rsidRDefault="001A5787" w:rsidP="00651AE1">
      <w:pPr>
        <w:pStyle w:val="Default"/>
        <w:rPr>
          <w:rFonts w:ascii="Verdana" w:hAnsi="Verdana"/>
          <w:noProof/>
          <w:sz w:val="20"/>
          <w:szCs w:val="20"/>
        </w:rPr>
      </w:pPr>
    </w:p>
    <w:p w:rsidR="00651AE1" w:rsidRPr="00D87F1E" w:rsidRDefault="009265EB" w:rsidP="00651AE1">
      <w:pPr>
        <w:pStyle w:val="Default"/>
        <w:rPr>
          <w:rFonts w:ascii="Verdana" w:hAnsi="Verdana"/>
          <w:noProof/>
          <w:sz w:val="20"/>
          <w:szCs w:val="20"/>
          <w:highlight w:val="yellow"/>
        </w:rPr>
      </w:pPr>
      <w:r w:rsidRPr="00D87F1E">
        <w:rPr>
          <w:rFonts w:ascii="Verdana" w:hAnsi="Verdana"/>
          <w:noProof/>
          <w:sz w:val="20"/>
          <w:szCs w:val="20"/>
          <w:highlight w:val="yellow"/>
        </w:rPr>
        <w:t>CENTRAL POLYTECHNIC</w:t>
      </w:r>
      <w:r w:rsidRPr="00D87F1E">
        <w:rPr>
          <w:rFonts w:ascii="Verdana" w:hAnsi="Verdana"/>
          <w:noProof/>
          <w:sz w:val="20"/>
          <w:szCs w:val="20"/>
          <w:highlight w:val="yellow"/>
        </w:rPr>
        <w:tab/>
      </w:r>
      <w:r w:rsidRPr="00D87F1E">
        <w:rPr>
          <w:rFonts w:ascii="Verdana" w:hAnsi="Verdana"/>
          <w:noProof/>
          <w:sz w:val="20"/>
          <w:szCs w:val="20"/>
          <w:highlight w:val="yellow"/>
        </w:rPr>
        <w:tab/>
        <w:t xml:space="preserve">• CHENNAI, TAMIL NADU </w:t>
      </w:r>
      <w:r w:rsidRPr="00D87F1E">
        <w:rPr>
          <w:rFonts w:ascii="Verdana" w:hAnsi="Verdana"/>
          <w:bCs/>
          <w:noProof/>
          <w:sz w:val="20"/>
          <w:szCs w:val="20"/>
          <w:highlight w:val="yellow"/>
        </w:rPr>
        <w:t>2001 - 86%</w:t>
      </w:r>
    </w:p>
    <w:p w:rsidR="00651AE1" w:rsidRPr="00731A5A" w:rsidRDefault="009265EB" w:rsidP="00651AE1">
      <w:pPr>
        <w:pStyle w:val="Default"/>
        <w:rPr>
          <w:rFonts w:ascii="Verdana" w:hAnsi="Verdana"/>
          <w:noProof/>
          <w:sz w:val="20"/>
          <w:szCs w:val="20"/>
        </w:rPr>
      </w:pPr>
      <w:r w:rsidRPr="00D87F1E">
        <w:rPr>
          <w:rFonts w:ascii="Verdana" w:hAnsi="Verdana"/>
          <w:noProof/>
          <w:sz w:val="20"/>
          <w:szCs w:val="20"/>
          <w:highlight w:val="yellow"/>
        </w:rPr>
        <w:t>Diploma in Mechanical Engg</w:t>
      </w:r>
    </w:p>
    <w:p w:rsidR="00AC33B3" w:rsidRPr="00731A5A" w:rsidRDefault="001A5787" w:rsidP="00651AE1">
      <w:pPr>
        <w:pStyle w:val="Default"/>
        <w:rPr>
          <w:rFonts w:ascii="Verdana" w:hAnsi="Verdana"/>
          <w:noProof/>
          <w:sz w:val="20"/>
          <w:szCs w:val="20"/>
        </w:rPr>
      </w:pPr>
    </w:p>
    <w:p w:rsidR="00651AE1" w:rsidRPr="00731A5A" w:rsidRDefault="009265EB" w:rsidP="00651AE1">
      <w:pPr>
        <w:pStyle w:val="Default"/>
        <w:rPr>
          <w:rFonts w:ascii="Verdana" w:hAnsi="Verdana"/>
          <w:noProof/>
          <w:sz w:val="20"/>
          <w:szCs w:val="20"/>
        </w:rPr>
      </w:pPr>
      <w:r w:rsidRPr="00731A5A">
        <w:rPr>
          <w:rFonts w:ascii="Verdana" w:hAnsi="Verdana"/>
          <w:noProof/>
          <w:sz w:val="20"/>
          <w:szCs w:val="20"/>
        </w:rPr>
        <w:t xml:space="preserve">GOVT. HIGH SCHOOL </w:t>
      </w:r>
      <w:r w:rsidRPr="00731A5A">
        <w:rPr>
          <w:rFonts w:ascii="Verdana" w:hAnsi="Verdana"/>
          <w:noProof/>
          <w:sz w:val="20"/>
          <w:szCs w:val="20"/>
        </w:rPr>
        <w:tab/>
      </w:r>
      <w:r w:rsidRPr="00731A5A">
        <w:rPr>
          <w:rFonts w:ascii="Verdana" w:hAnsi="Verdana"/>
          <w:noProof/>
          <w:sz w:val="20"/>
          <w:szCs w:val="20"/>
        </w:rPr>
        <w:tab/>
        <w:t xml:space="preserve">• PALAVAKKAM, TAMIL NADU </w:t>
      </w:r>
      <w:r>
        <w:rPr>
          <w:rFonts w:ascii="Verdana" w:hAnsi="Verdana"/>
          <w:bCs/>
          <w:noProof/>
          <w:sz w:val="20"/>
          <w:szCs w:val="20"/>
        </w:rPr>
        <w:t>1998- 87%</w:t>
      </w:r>
    </w:p>
    <w:p w:rsidR="00F9358D" w:rsidRPr="00731A5A" w:rsidRDefault="009265EB" w:rsidP="00651AE1">
      <w:pPr>
        <w:spacing w:before="18" w:line="220" w:lineRule="exact"/>
        <w:rPr>
          <w:rFonts w:ascii="Verdana" w:hAnsi="Verdana"/>
          <w:noProof/>
        </w:rPr>
      </w:pPr>
      <w:r w:rsidRPr="00731A5A">
        <w:rPr>
          <w:rFonts w:ascii="Verdana" w:hAnsi="Verdana"/>
          <w:noProof/>
        </w:rPr>
        <w:t>SSLC</w:t>
      </w:r>
    </w:p>
    <w:p w:rsidR="00E84D53" w:rsidRDefault="001A5787" w:rsidP="00E84D53">
      <w:pPr>
        <w:spacing w:line="240" w:lineRule="exact"/>
        <w:ind w:left="3485" w:right="3305"/>
        <w:jc w:val="center"/>
        <w:rPr>
          <w:rFonts w:eastAsia="Verdana"/>
          <w:b/>
          <w:spacing w:val="1"/>
          <w:position w:val="-1"/>
          <w:szCs w:val="22"/>
        </w:rPr>
      </w:pPr>
    </w:p>
    <w:p w:rsidR="002B5A2A" w:rsidRPr="00F97390" w:rsidRDefault="001A5787" w:rsidP="00E84D53">
      <w:pPr>
        <w:spacing w:line="240" w:lineRule="exact"/>
        <w:ind w:left="3485" w:right="3305"/>
        <w:jc w:val="center"/>
        <w:rPr>
          <w:rFonts w:eastAsia="Verdana"/>
          <w:b/>
          <w:spacing w:val="1"/>
          <w:position w:val="-1"/>
          <w:szCs w:val="22"/>
        </w:rPr>
      </w:pPr>
    </w:p>
    <w:p w:rsidR="00F9358D" w:rsidRPr="00F97390" w:rsidRDefault="009265EB" w:rsidP="00E84D53">
      <w:pPr>
        <w:spacing w:line="240" w:lineRule="exact"/>
        <w:ind w:left="3485" w:right="3305"/>
        <w:jc w:val="center"/>
        <w:rPr>
          <w:rFonts w:ascii="Verdana" w:eastAsia="Verdana" w:hAnsi="Verdana"/>
          <w:spacing w:val="1"/>
          <w:position w:val="-1"/>
          <w:sz w:val="22"/>
          <w:szCs w:val="22"/>
        </w:rPr>
      </w:pPr>
      <w:r w:rsidRPr="00F97390">
        <w:rPr>
          <w:rFonts w:ascii="Verdana" w:eastAsia="Verdana" w:hAnsi="Verdana"/>
          <w:spacing w:val="1"/>
          <w:position w:val="-1"/>
          <w:sz w:val="22"/>
          <w:szCs w:val="22"/>
        </w:rPr>
        <w:t>COMPUTER SKILLS</w:t>
      </w:r>
    </w:p>
    <w:p w:rsidR="00855685" w:rsidRPr="00E84D53" w:rsidRDefault="001A5787" w:rsidP="00E84D53">
      <w:pPr>
        <w:spacing w:line="240" w:lineRule="exact"/>
        <w:ind w:left="3485" w:right="3305"/>
        <w:jc w:val="center"/>
        <w:rPr>
          <w:rFonts w:eastAsia="Verdana"/>
          <w:b/>
          <w:spacing w:val="1"/>
          <w:position w:val="-1"/>
          <w:szCs w:val="22"/>
        </w:rPr>
      </w:pPr>
    </w:p>
    <w:p w:rsidR="00F9358D" w:rsidRPr="00E84D53" w:rsidRDefault="001A5787">
      <w:pPr>
        <w:spacing w:before="3" w:line="160" w:lineRule="exact"/>
        <w:rPr>
          <w:noProof/>
          <w:sz w:val="18"/>
          <w:szCs w:val="16"/>
        </w:rPr>
      </w:pPr>
    </w:p>
    <w:p w:rsidR="00413EF0" w:rsidRDefault="001A5787" w:rsidP="00E84D53">
      <w:pPr>
        <w:pStyle w:val="ListParagraph"/>
        <w:numPr>
          <w:ilvl w:val="0"/>
          <w:numId w:val="12"/>
        </w:numPr>
        <w:spacing w:line="240" w:lineRule="exact"/>
        <w:ind w:right="123"/>
        <w:rPr>
          <w:rFonts w:ascii="Verdana" w:eastAsia="Verdana" w:hAnsi="Verdana"/>
          <w:noProof/>
        </w:rPr>
        <w:sectPr w:rsidR="00413EF0" w:rsidSect="005A0C63">
          <w:type w:val="continuous"/>
          <w:pgSz w:w="11920" w:h="16840"/>
          <w:pgMar w:top="1440" w:right="1080" w:bottom="1440" w:left="1080" w:header="720" w:footer="510" w:gutter="0"/>
          <w:cols w:space="720"/>
          <w:docGrid w:linePitch="272"/>
        </w:sectPr>
      </w:pPr>
    </w:p>
    <w:p w:rsidR="00E84D53" w:rsidRPr="00731A5A" w:rsidRDefault="009265EB" w:rsidP="00E84D53">
      <w:pPr>
        <w:pStyle w:val="ListParagraph"/>
        <w:numPr>
          <w:ilvl w:val="0"/>
          <w:numId w:val="12"/>
        </w:numPr>
        <w:spacing w:line="240" w:lineRule="exact"/>
        <w:ind w:right="123"/>
        <w:rPr>
          <w:rFonts w:ascii="Verdana" w:eastAsia="Verdana" w:hAnsi="Verdana"/>
          <w:spacing w:val="-9"/>
        </w:rPr>
      </w:pPr>
      <w:r>
        <w:rPr>
          <w:rFonts w:ascii="Verdana" w:eastAsia="Verdana" w:hAnsi="Verdana"/>
          <w:noProof/>
        </w:rPr>
        <w:t>ATLASWEB,EPICOR, PDB</w:t>
      </w:r>
      <w:r w:rsidRPr="00731A5A">
        <w:rPr>
          <w:rFonts w:ascii="Verdana" w:eastAsia="Verdana" w:hAnsi="Verdana"/>
        </w:rPr>
        <w:t>,</w:t>
      </w:r>
    </w:p>
    <w:p w:rsidR="001440A6" w:rsidRDefault="009265EB" w:rsidP="00E84D53">
      <w:pPr>
        <w:pStyle w:val="ListParagraph"/>
        <w:numPr>
          <w:ilvl w:val="0"/>
          <w:numId w:val="12"/>
        </w:numPr>
        <w:spacing w:line="240" w:lineRule="exact"/>
        <w:ind w:right="123"/>
        <w:rPr>
          <w:rFonts w:ascii="Verdana" w:eastAsia="Verdana" w:hAnsi="Verdana"/>
        </w:rPr>
      </w:pPr>
      <w:r>
        <w:rPr>
          <w:rFonts w:ascii="Verdana" w:eastAsia="Verdana" w:hAnsi="Verdana"/>
        </w:rPr>
        <w:t>EXCEL ESTIMATION, QTY</w:t>
      </w:r>
    </w:p>
    <w:p w:rsidR="00E84D53" w:rsidRPr="00731A5A" w:rsidRDefault="009265EB" w:rsidP="00E84D53">
      <w:pPr>
        <w:pStyle w:val="ListParagraph"/>
        <w:numPr>
          <w:ilvl w:val="0"/>
          <w:numId w:val="12"/>
        </w:numPr>
        <w:spacing w:line="240" w:lineRule="exact"/>
        <w:ind w:right="123"/>
        <w:rPr>
          <w:rFonts w:ascii="Verdana" w:eastAsia="Verdana" w:hAnsi="Verdana"/>
        </w:rPr>
      </w:pPr>
      <w:r>
        <w:rPr>
          <w:rFonts w:ascii="Verdana" w:eastAsia="Verdana" w:hAnsi="Verdana"/>
        </w:rPr>
        <w:t>MS</w:t>
      </w:r>
      <w:r w:rsidRPr="00731A5A">
        <w:rPr>
          <w:rFonts w:ascii="Verdana" w:eastAsia="Verdana" w:hAnsi="Verdana"/>
        </w:rPr>
        <w:t>P</w:t>
      </w:r>
      <w:r w:rsidRPr="00731A5A">
        <w:rPr>
          <w:rFonts w:ascii="Verdana" w:eastAsia="Verdana" w:hAnsi="Verdana"/>
          <w:spacing w:val="2"/>
        </w:rPr>
        <w:t>R</w:t>
      </w:r>
      <w:r w:rsidRPr="00731A5A">
        <w:rPr>
          <w:rFonts w:ascii="Verdana" w:eastAsia="Verdana" w:hAnsi="Verdana"/>
          <w:spacing w:val="-1"/>
        </w:rPr>
        <w:t>O</w:t>
      </w:r>
      <w:r w:rsidRPr="00731A5A">
        <w:rPr>
          <w:rFonts w:ascii="Verdana" w:eastAsia="Verdana" w:hAnsi="Verdana"/>
        </w:rPr>
        <w:t>J</w:t>
      </w:r>
      <w:r w:rsidRPr="00731A5A">
        <w:rPr>
          <w:rFonts w:ascii="Verdana" w:eastAsia="Verdana" w:hAnsi="Verdana"/>
          <w:spacing w:val="2"/>
        </w:rPr>
        <w:t>E</w:t>
      </w:r>
      <w:r w:rsidRPr="00731A5A">
        <w:rPr>
          <w:rFonts w:ascii="Verdana" w:eastAsia="Verdana" w:hAnsi="Verdana"/>
        </w:rPr>
        <w:t>C</w:t>
      </w:r>
      <w:r w:rsidRPr="00731A5A">
        <w:rPr>
          <w:rFonts w:ascii="Verdana" w:eastAsia="Verdana" w:hAnsi="Verdana"/>
          <w:spacing w:val="2"/>
        </w:rPr>
        <w:t>T</w:t>
      </w:r>
      <w:r w:rsidRPr="00731A5A">
        <w:rPr>
          <w:rFonts w:ascii="Verdana" w:eastAsia="Verdana" w:hAnsi="Verdana"/>
        </w:rPr>
        <w:t>,</w:t>
      </w:r>
    </w:p>
    <w:p w:rsidR="001440A6" w:rsidRDefault="009265EB" w:rsidP="009C780F">
      <w:pPr>
        <w:pStyle w:val="ListParagraph"/>
        <w:numPr>
          <w:ilvl w:val="0"/>
          <w:numId w:val="12"/>
        </w:numPr>
        <w:spacing w:line="240" w:lineRule="exact"/>
        <w:ind w:right="123"/>
        <w:rPr>
          <w:rFonts w:ascii="Verdana" w:eastAsia="Verdana" w:hAnsi="Verdana"/>
        </w:rPr>
      </w:pPr>
      <w:r w:rsidRPr="001440A6">
        <w:rPr>
          <w:rFonts w:ascii="Verdana" w:eastAsia="Verdana" w:hAnsi="Verdana"/>
        </w:rPr>
        <w:t>MS</w:t>
      </w:r>
      <w:r w:rsidRPr="001440A6">
        <w:rPr>
          <w:rFonts w:ascii="Verdana" w:eastAsia="Verdana" w:hAnsi="Verdana"/>
          <w:spacing w:val="-1"/>
        </w:rPr>
        <w:t xml:space="preserve"> O</w:t>
      </w:r>
      <w:r w:rsidRPr="001440A6">
        <w:rPr>
          <w:rFonts w:ascii="Verdana" w:eastAsia="Verdana" w:hAnsi="Verdana"/>
        </w:rPr>
        <w:t>F</w:t>
      </w:r>
      <w:r w:rsidRPr="001440A6">
        <w:rPr>
          <w:rFonts w:ascii="Verdana" w:eastAsia="Verdana" w:hAnsi="Verdana"/>
          <w:spacing w:val="3"/>
        </w:rPr>
        <w:t>F</w:t>
      </w:r>
      <w:r w:rsidRPr="001440A6">
        <w:rPr>
          <w:rFonts w:ascii="Verdana" w:eastAsia="Verdana" w:hAnsi="Verdana"/>
          <w:spacing w:val="-2"/>
        </w:rPr>
        <w:t>I</w:t>
      </w:r>
      <w:r w:rsidRPr="001440A6">
        <w:rPr>
          <w:rFonts w:ascii="Verdana" w:eastAsia="Verdana" w:hAnsi="Verdana"/>
        </w:rPr>
        <w:t>C</w:t>
      </w:r>
      <w:r w:rsidRPr="001440A6">
        <w:rPr>
          <w:rFonts w:ascii="Verdana" w:eastAsia="Verdana" w:hAnsi="Verdana"/>
          <w:spacing w:val="1"/>
        </w:rPr>
        <w:t>E</w:t>
      </w:r>
    </w:p>
    <w:p w:rsidR="00C23989" w:rsidRPr="001440A6" w:rsidRDefault="009265EB" w:rsidP="009C780F">
      <w:pPr>
        <w:pStyle w:val="ListParagraph"/>
        <w:numPr>
          <w:ilvl w:val="0"/>
          <w:numId w:val="12"/>
        </w:numPr>
        <w:spacing w:line="240" w:lineRule="exact"/>
        <w:ind w:right="123"/>
        <w:rPr>
          <w:rFonts w:ascii="Verdana" w:eastAsia="Verdana" w:hAnsi="Verdana"/>
        </w:rPr>
      </w:pPr>
      <w:proofErr w:type="gramStart"/>
      <w:r w:rsidRPr="001440A6">
        <w:rPr>
          <w:rFonts w:ascii="Verdana" w:eastAsia="Verdana" w:hAnsi="Verdana"/>
        </w:rPr>
        <w:t>A</w:t>
      </w:r>
      <w:r w:rsidRPr="001440A6">
        <w:rPr>
          <w:rFonts w:ascii="Verdana" w:eastAsia="Verdana" w:hAnsi="Verdana"/>
          <w:spacing w:val="3"/>
        </w:rPr>
        <w:t>U</w:t>
      </w:r>
      <w:r w:rsidRPr="001440A6">
        <w:rPr>
          <w:rFonts w:ascii="Verdana" w:eastAsia="Verdana" w:hAnsi="Verdana"/>
        </w:rPr>
        <w:t>TOC</w:t>
      </w:r>
      <w:r w:rsidRPr="001440A6">
        <w:rPr>
          <w:rFonts w:ascii="Verdana" w:eastAsia="Verdana" w:hAnsi="Verdana"/>
          <w:spacing w:val="2"/>
        </w:rPr>
        <w:t>A</w:t>
      </w:r>
      <w:r w:rsidRPr="001440A6">
        <w:rPr>
          <w:rFonts w:ascii="Verdana" w:eastAsia="Verdana" w:hAnsi="Verdana"/>
        </w:rPr>
        <w:t>DD,</w:t>
      </w:r>
      <w:r>
        <w:rPr>
          <w:rFonts w:ascii="Verdana" w:eastAsia="Verdana" w:hAnsi="Verdana"/>
        </w:rPr>
        <w:t>SOLIDWORKS</w:t>
      </w:r>
      <w:proofErr w:type="gramEnd"/>
    </w:p>
    <w:p w:rsidR="00C23989" w:rsidRPr="00731A5A" w:rsidRDefault="009265EB" w:rsidP="00E84D53">
      <w:pPr>
        <w:pStyle w:val="ListParagraph"/>
        <w:numPr>
          <w:ilvl w:val="0"/>
          <w:numId w:val="12"/>
        </w:numPr>
        <w:spacing w:line="240" w:lineRule="exact"/>
        <w:ind w:right="123"/>
        <w:rPr>
          <w:rFonts w:ascii="Verdana" w:eastAsia="Verdana" w:hAnsi="Verdana"/>
        </w:rPr>
      </w:pPr>
      <w:r w:rsidRPr="00731A5A">
        <w:rPr>
          <w:rFonts w:ascii="Verdana" w:eastAsia="Verdana" w:hAnsi="Verdana"/>
        </w:rPr>
        <w:t>POWER BI DESKTOP,</w:t>
      </w:r>
    </w:p>
    <w:p w:rsidR="00F9358D" w:rsidRPr="00731A5A" w:rsidRDefault="009265EB" w:rsidP="00E84D53">
      <w:pPr>
        <w:pStyle w:val="ListParagraph"/>
        <w:numPr>
          <w:ilvl w:val="0"/>
          <w:numId w:val="12"/>
        </w:numPr>
        <w:spacing w:line="240" w:lineRule="exact"/>
        <w:ind w:right="123"/>
        <w:rPr>
          <w:rFonts w:ascii="Verdana" w:eastAsia="Verdana" w:hAnsi="Verdana"/>
        </w:rPr>
      </w:pPr>
      <w:r w:rsidRPr="00731A5A">
        <w:rPr>
          <w:rFonts w:ascii="Verdana" w:eastAsia="Verdana" w:hAnsi="Verdana"/>
        </w:rPr>
        <w:t>MS SQL, ERP.</w:t>
      </w:r>
      <w:r>
        <w:rPr>
          <w:rFonts w:ascii="Verdana" w:eastAsia="Verdana" w:hAnsi="Verdana"/>
        </w:rPr>
        <w:t xml:space="preserve"> DOCUMENTUM</w:t>
      </w:r>
    </w:p>
    <w:p w:rsidR="00413EF0" w:rsidRDefault="001A5787">
      <w:pPr>
        <w:spacing w:line="240" w:lineRule="exact"/>
        <w:ind w:left="300" w:right="123"/>
        <w:rPr>
          <w:rFonts w:ascii="Verdana" w:eastAsia="Verdana" w:hAnsi="Verdana" w:cs="Verdana"/>
          <w:sz w:val="22"/>
        </w:rPr>
        <w:sectPr w:rsidR="00413EF0" w:rsidSect="00413EF0">
          <w:type w:val="continuous"/>
          <w:pgSz w:w="11920" w:h="16840"/>
          <w:pgMar w:top="1440" w:right="1080" w:bottom="1440" w:left="1080" w:header="720" w:footer="510" w:gutter="0"/>
          <w:cols w:num="2" w:space="720"/>
          <w:docGrid w:linePitch="272"/>
        </w:sectPr>
      </w:pPr>
    </w:p>
    <w:p w:rsidR="00F9617B" w:rsidRPr="00E84D53" w:rsidRDefault="001A5787">
      <w:pPr>
        <w:spacing w:line="240" w:lineRule="exact"/>
        <w:ind w:left="300" w:right="123"/>
        <w:rPr>
          <w:rFonts w:ascii="Verdana" w:eastAsia="Verdana" w:hAnsi="Verdana" w:cs="Verdana"/>
          <w:sz w:val="22"/>
        </w:rPr>
      </w:pPr>
    </w:p>
    <w:p w:rsidR="00E84D53" w:rsidRPr="00F0161A" w:rsidRDefault="001A5787" w:rsidP="005E4FD9">
      <w:pPr>
        <w:ind w:left="3615" w:right="1900" w:hanging="465"/>
        <w:jc w:val="center"/>
        <w:rPr>
          <w:rFonts w:ascii="Verdana" w:eastAsia="Verdana" w:hAnsi="Verdana" w:cs="Verdana"/>
          <w:noProof/>
          <w:spacing w:val="1"/>
          <w:sz w:val="22"/>
          <w:szCs w:val="22"/>
        </w:rPr>
      </w:pPr>
    </w:p>
    <w:p w:rsidR="004705D9" w:rsidRDefault="009265EB" w:rsidP="005E4FD9">
      <w:pPr>
        <w:tabs>
          <w:tab w:val="left" w:pos="6120"/>
        </w:tabs>
        <w:spacing w:line="240" w:lineRule="exact"/>
        <w:ind w:left="3485" w:right="2260" w:hanging="335"/>
        <w:jc w:val="center"/>
        <w:rPr>
          <w:rFonts w:ascii="Verdana" w:eastAsia="Verdana" w:hAnsi="Verdana"/>
          <w:spacing w:val="1"/>
          <w:position w:val="-1"/>
          <w:sz w:val="22"/>
          <w:szCs w:val="22"/>
        </w:rPr>
      </w:pPr>
      <w:r w:rsidRPr="00F97390">
        <w:rPr>
          <w:rFonts w:ascii="Verdana" w:eastAsia="Verdana" w:hAnsi="Verdana"/>
          <w:spacing w:val="1"/>
          <w:position w:val="-1"/>
          <w:sz w:val="22"/>
          <w:szCs w:val="22"/>
        </w:rPr>
        <w:t>PERSONAL CHARACTERISTICS</w:t>
      </w:r>
    </w:p>
    <w:p w:rsidR="002B5A2A" w:rsidRPr="00F97390" w:rsidRDefault="001A5787" w:rsidP="005E4FD9">
      <w:pPr>
        <w:tabs>
          <w:tab w:val="left" w:pos="6120"/>
        </w:tabs>
        <w:spacing w:line="240" w:lineRule="exact"/>
        <w:ind w:left="3485" w:right="2260" w:hanging="335"/>
        <w:jc w:val="center"/>
        <w:rPr>
          <w:rFonts w:ascii="Verdana" w:eastAsia="Verdana" w:hAnsi="Verdana"/>
          <w:spacing w:val="1"/>
          <w:position w:val="-1"/>
          <w:sz w:val="22"/>
          <w:szCs w:val="22"/>
        </w:rPr>
      </w:pPr>
    </w:p>
    <w:p w:rsidR="00E84D53" w:rsidRPr="00E84D53" w:rsidRDefault="001A5787" w:rsidP="00E84D53">
      <w:pPr>
        <w:spacing w:line="240" w:lineRule="exact"/>
        <w:ind w:left="3485" w:right="2620" w:hanging="515"/>
        <w:jc w:val="center"/>
        <w:rPr>
          <w:rFonts w:eastAsia="Verdana"/>
          <w:b/>
          <w:spacing w:val="1"/>
          <w:position w:val="-1"/>
          <w:szCs w:val="22"/>
        </w:rPr>
      </w:pPr>
    </w:p>
    <w:p w:rsidR="004705D9" w:rsidRPr="00731A5A" w:rsidRDefault="009265EB" w:rsidP="004705D9">
      <w:pPr>
        <w:pStyle w:val="ListParagraph"/>
        <w:numPr>
          <w:ilvl w:val="0"/>
          <w:numId w:val="6"/>
        </w:numPr>
        <w:autoSpaceDE w:val="0"/>
        <w:autoSpaceDN w:val="0"/>
        <w:adjustRightInd w:val="0"/>
        <w:rPr>
          <w:rFonts w:ascii="Verdana" w:eastAsia="Verdana" w:hAnsi="Verdana"/>
          <w:noProof/>
        </w:rPr>
      </w:pPr>
      <w:r w:rsidRPr="00731A5A">
        <w:rPr>
          <w:rFonts w:ascii="Verdana" w:eastAsia="Verdana" w:hAnsi="Verdana"/>
          <w:noProof/>
        </w:rPr>
        <w:t xml:space="preserve">Enthusiasm, Business acumen, and commercial awareness. </w:t>
      </w:r>
    </w:p>
    <w:p w:rsidR="004705D9" w:rsidRPr="00731A5A" w:rsidRDefault="009265EB" w:rsidP="004705D9">
      <w:pPr>
        <w:pStyle w:val="ListParagraph"/>
        <w:numPr>
          <w:ilvl w:val="0"/>
          <w:numId w:val="6"/>
        </w:numPr>
        <w:autoSpaceDE w:val="0"/>
        <w:autoSpaceDN w:val="0"/>
        <w:adjustRightInd w:val="0"/>
        <w:rPr>
          <w:rFonts w:ascii="Verdana" w:eastAsia="Verdana" w:hAnsi="Verdana"/>
          <w:noProof/>
        </w:rPr>
      </w:pPr>
      <w:r w:rsidRPr="00731A5A">
        <w:rPr>
          <w:rFonts w:ascii="Verdana" w:eastAsia="Verdana" w:hAnsi="Verdana"/>
          <w:noProof/>
        </w:rPr>
        <w:t xml:space="preserve">Good Management and leadership skills. </w:t>
      </w:r>
    </w:p>
    <w:p w:rsidR="004705D9" w:rsidRPr="00731A5A" w:rsidRDefault="009265EB" w:rsidP="004705D9">
      <w:pPr>
        <w:pStyle w:val="ListParagraph"/>
        <w:numPr>
          <w:ilvl w:val="0"/>
          <w:numId w:val="6"/>
        </w:numPr>
        <w:autoSpaceDE w:val="0"/>
        <w:autoSpaceDN w:val="0"/>
        <w:adjustRightInd w:val="0"/>
        <w:rPr>
          <w:rFonts w:ascii="Verdana" w:eastAsia="Verdana" w:hAnsi="Verdana"/>
          <w:noProof/>
        </w:rPr>
      </w:pPr>
      <w:r w:rsidRPr="00731A5A">
        <w:rPr>
          <w:rFonts w:ascii="Verdana" w:eastAsia="Verdana" w:hAnsi="Verdana"/>
          <w:noProof/>
        </w:rPr>
        <w:t xml:space="preserve">Project management skills, Flexible approach to external commitments. </w:t>
      </w:r>
    </w:p>
    <w:p w:rsidR="004705D9" w:rsidRPr="00731A5A" w:rsidRDefault="009265EB" w:rsidP="004705D9">
      <w:pPr>
        <w:pStyle w:val="ListParagraph"/>
        <w:numPr>
          <w:ilvl w:val="0"/>
          <w:numId w:val="6"/>
        </w:numPr>
        <w:autoSpaceDE w:val="0"/>
        <w:autoSpaceDN w:val="0"/>
        <w:adjustRightInd w:val="0"/>
        <w:rPr>
          <w:rFonts w:ascii="Verdana" w:eastAsia="Verdana" w:hAnsi="Verdana"/>
          <w:noProof/>
        </w:rPr>
      </w:pPr>
      <w:r w:rsidRPr="00731A5A">
        <w:rPr>
          <w:rFonts w:ascii="Verdana" w:eastAsia="Verdana" w:hAnsi="Verdana"/>
          <w:noProof/>
        </w:rPr>
        <w:t xml:space="preserve">Customer Interaction, Good organizational skills (Official and inter-personnel) </w:t>
      </w:r>
    </w:p>
    <w:p w:rsidR="004705D9" w:rsidRPr="00E84D53" w:rsidRDefault="001A5787">
      <w:pPr>
        <w:spacing w:line="240" w:lineRule="exact"/>
        <w:ind w:left="300" w:right="123"/>
        <w:rPr>
          <w:rFonts w:ascii="Verdana" w:eastAsia="Verdana" w:hAnsi="Verdana" w:cs="Verdana"/>
          <w:noProof/>
          <w:sz w:val="22"/>
        </w:rPr>
      </w:pPr>
    </w:p>
    <w:p w:rsidR="00855685" w:rsidRPr="00F97390" w:rsidRDefault="001A5787" w:rsidP="00E84D53">
      <w:pPr>
        <w:spacing w:line="240" w:lineRule="exact"/>
        <w:ind w:left="3485" w:right="2620" w:hanging="515"/>
        <w:jc w:val="center"/>
        <w:rPr>
          <w:rFonts w:ascii="Verdana" w:eastAsia="Verdana" w:hAnsi="Verdana" w:cs="Verdana"/>
          <w:b/>
          <w:noProof/>
          <w:spacing w:val="1"/>
          <w:szCs w:val="22"/>
        </w:rPr>
      </w:pPr>
    </w:p>
    <w:p w:rsidR="004705D9" w:rsidRPr="00F97390" w:rsidRDefault="009265EB" w:rsidP="00787C76">
      <w:pPr>
        <w:spacing w:line="240" w:lineRule="exact"/>
        <w:ind w:left="3485" w:right="3305"/>
        <w:jc w:val="center"/>
        <w:rPr>
          <w:rFonts w:ascii="Verdana" w:eastAsia="Verdana" w:hAnsi="Verdana" w:cs="Verdana"/>
          <w:spacing w:val="1"/>
          <w:szCs w:val="22"/>
        </w:rPr>
      </w:pPr>
      <w:r w:rsidRPr="00F97390">
        <w:rPr>
          <w:rFonts w:ascii="Verdana" w:eastAsia="Verdana" w:hAnsi="Verdana"/>
          <w:spacing w:val="1"/>
          <w:position w:val="-1"/>
          <w:sz w:val="22"/>
          <w:szCs w:val="22"/>
        </w:rPr>
        <w:t>PERSONAL DETAILS</w:t>
      </w:r>
    </w:p>
    <w:p w:rsidR="008106C2" w:rsidRPr="00E84D53" w:rsidRDefault="001A5787" w:rsidP="00571ED7">
      <w:pPr>
        <w:ind w:right="2890"/>
        <w:rPr>
          <w:rFonts w:ascii="Century Schoolbook" w:hAnsi="Century Schoolbook" w:cs="Century Schoolbook"/>
          <w:szCs w:val="22"/>
        </w:rPr>
      </w:pPr>
    </w:p>
    <w:p w:rsidR="00465FFF" w:rsidRPr="00731A5A" w:rsidRDefault="009265EB" w:rsidP="00BC2E15">
      <w:pPr>
        <w:pStyle w:val="Default"/>
        <w:ind w:firstLine="720"/>
        <w:rPr>
          <w:rFonts w:ascii="Verdana" w:hAnsi="Verdana"/>
          <w:sz w:val="20"/>
          <w:szCs w:val="22"/>
        </w:rPr>
      </w:pPr>
      <w:r w:rsidRPr="00731A5A">
        <w:rPr>
          <w:rFonts w:ascii="Verdana" w:hAnsi="Verdana"/>
          <w:noProof/>
          <w:sz w:val="20"/>
          <w:szCs w:val="22"/>
        </w:rPr>
        <w:t>Father's</w:t>
      </w:r>
      <w:r w:rsidRPr="00BC2E15">
        <w:rPr>
          <w:rFonts w:ascii="Verdana" w:hAnsi="Verdana"/>
          <w:noProof/>
          <w:sz w:val="20"/>
          <w:szCs w:val="22"/>
        </w:rPr>
        <w:t>Name:</w:t>
      </w:r>
      <w:r>
        <w:rPr>
          <w:rFonts w:ascii="Verdana" w:hAnsi="Verdana"/>
          <w:sz w:val="20"/>
          <w:szCs w:val="22"/>
        </w:rPr>
        <w:tab/>
        <w:t>T.</w:t>
      </w:r>
      <w:proofErr w:type="gramStart"/>
      <w:r>
        <w:rPr>
          <w:rFonts w:ascii="Verdana" w:hAnsi="Verdana"/>
          <w:sz w:val="20"/>
          <w:szCs w:val="22"/>
        </w:rPr>
        <w:t>K.SAMPATH</w:t>
      </w:r>
      <w:proofErr w:type="gramEnd"/>
    </w:p>
    <w:p w:rsidR="00465FFF" w:rsidRPr="00731A5A" w:rsidRDefault="009265EB" w:rsidP="00BC2E15">
      <w:pPr>
        <w:pStyle w:val="Default"/>
        <w:ind w:firstLine="720"/>
        <w:rPr>
          <w:rFonts w:ascii="Verdana" w:hAnsi="Verdana"/>
          <w:sz w:val="20"/>
          <w:szCs w:val="22"/>
        </w:rPr>
      </w:pPr>
      <w:r w:rsidRPr="00731A5A">
        <w:rPr>
          <w:rFonts w:ascii="Verdana" w:hAnsi="Verdana"/>
          <w:sz w:val="20"/>
          <w:szCs w:val="22"/>
        </w:rPr>
        <w:t xml:space="preserve">Date of </w:t>
      </w:r>
      <w:r w:rsidRPr="00BC2E15">
        <w:rPr>
          <w:rFonts w:ascii="Verdana" w:hAnsi="Verdana"/>
          <w:noProof/>
          <w:sz w:val="20"/>
          <w:szCs w:val="22"/>
        </w:rPr>
        <w:t>Birth:</w:t>
      </w:r>
      <w:r>
        <w:rPr>
          <w:rFonts w:ascii="Verdana" w:hAnsi="Verdana"/>
          <w:noProof/>
          <w:sz w:val="20"/>
          <w:szCs w:val="22"/>
        </w:rPr>
        <w:tab/>
      </w:r>
      <w:r>
        <w:rPr>
          <w:rFonts w:ascii="Verdana" w:hAnsi="Verdana"/>
          <w:sz w:val="20"/>
          <w:szCs w:val="22"/>
        </w:rPr>
        <w:t>02-06-1983</w:t>
      </w:r>
      <w:r w:rsidRPr="00731A5A">
        <w:rPr>
          <w:rFonts w:ascii="Verdana" w:hAnsi="Verdana"/>
          <w:sz w:val="20"/>
          <w:szCs w:val="22"/>
        </w:rPr>
        <w:t>.</w:t>
      </w:r>
    </w:p>
    <w:p w:rsidR="00465FFF" w:rsidRPr="00731A5A" w:rsidRDefault="009265EB" w:rsidP="00BC2E15">
      <w:pPr>
        <w:pStyle w:val="Default"/>
        <w:ind w:firstLine="720"/>
        <w:rPr>
          <w:rFonts w:ascii="Verdana" w:hAnsi="Verdana"/>
          <w:sz w:val="20"/>
          <w:szCs w:val="22"/>
        </w:rPr>
      </w:pPr>
      <w:r w:rsidRPr="00731A5A">
        <w:rPr>
          <w:rFonts w:ascii="Verdana" w:hAnsi="Verdana"/>
          <w:sz w:val="20"/>
          <w:szCs w:val="22"/>
        </w:rPr>
        <w:t xml:space="preserve">Marital </w:t>
      </w:r>
      <w:r w:rsidRPr="00BC2E15">
        <w:rPr>
          <w:rFonts w:ascii="Verdana" w:hAnsi="Verdana"/>
          <w:noProof/>
          <w:sz w:val="20"/>
          <w:szCs w:val="22"/>
        </w:rPr>
        <w:t>status:</w:t>
      </w:r>
      <w:r>
        <w:rPr>
          <w:rFonts w:ascii="Verdana" w:hAnsi="Verdana"/>
          <w:sz w:val="20"/>
          <w:szCs w:val="22"/>
        </w:rPr>
        <w:tab/>
        <w:t>Married</w:t>
      </w:r>
      <w:r w:rsidRPr="00731A5A">
        <w:rPr>
          <w:rFonts w:ascii="Verdana" w:hAnsi="Verdana"/>
          <w:sz w:val="20"/>
          <w:szCs w:val="22"/>
        </w:rPr>
        <w:t>.</w:t>
      </w:r>
    </w:p>
    <w:p w:rsidR="00465FFF" w:rsidRPr="00731A5A" w:rsidRDefault="009265EB" w:rsidP="00BC2E15">
      <w:pPr>
        <w:pStyle w:val="Default"/>
        <w:ind w:firstLine="720"/>
        <w:rPr>
          <w:rFonts w:ascii="Verdana" w:hAnsi="Verdana"/>
          <w:sz w:val="20"/>
          <w:szCs w:val="22"/>
        </w:rPr>
      </w:pPr>
      <w:r w:rsidRPr="00BC2E15">
        <w:rPr>
          <w:rFonts w:ascii="Verdana" w:hAnsi="Verdana"/>
          <w:noProof/>
          <w:sz w:val="20"/>
          <w:szCs w:val="22"/>
        </w:rPr>
        <w:t>Interests:</w:t>
      </w:r>
      <w:r>
        <w:rPr>
          <w:rFonts w:ascii="Verdana" w:hAnsi="Verdana"/>
          <w:noProof/>
          <w:sz w:val="20"/>
          <w:szCs w:val="22"/>
        </w:rPr>
        <w:tab/>
      </w:r>
      <w:r w:rsidRPr="00731A5A">
        <w:rPr>
          <w:rFonts w:ascii="Verdana" w:hAnsi="Verdana"/>
          <w:sz w:val="20"/>
          <w:szCs w:val="22"/>
        </w:rPr>
        <w:t xml:space="preserve">Reading, Listening </w:t>
      </w:r>
      <w:r w:rsidRPr="00731A5A">
        <w:rPr>
          <w:rFonts w:ascii="Verdana" w:hAnsi="Verdana"/>
          <w:noProof/>
          <w:sz w:val="20"/>
          <w:szCs w:val="22"/>
        </w:rPr>
        <w:t>to</w:t>
      </w:r>
      <w:r w:rsidRPr="00731A5A">
        <w:rPr>
          <w:rFonts w:ascii="Verdana" w:hAnsi="Verdana"/>
          <w:sz w:val="20"/>
          <w:szCs w:val="22"/>
        </w:rPr>
        <w:t xml:space="preserve"> Music &amp;eBook’s’.</w:t>
      </w:r>
    </w:p>
    <w:p w:rsidR="00F9358D" w:rsidRDefault="009265EB" w:rsidP="00BC2E15">
      <w:pPr>
        <w:spacing w:line="240" w:lineRule="exact"/>
        <w:ind w:left="300" w:right="123" w:firstLine="420"/>
        <w:rPr>
          <w:rFonts w:ascii="Verdana" w:hAnsi="Verdana"/>
          <w:color w:val="000000"/>
          <w:sz w:val="20"/>
          <w:szCs w:val="22"/>
        </w:rPr>
      </w:pPr>
      <w:r w:rsidRPr="00AE6182">
        <w:rPr>
          <w:rFonts w:ascii="Verdana" w:hAnsi="Verdana"/>
          <w:color w:val="000000"/>
          <w:sz w:val="20"/>
          <w:szCs w:val="22"/>
        </w:rPr>
        <w:t>Passport</w:t>
      </w:r>
      <w:r w:rsidRPr="00AE6182">
        <w:rPr>
          <w:rFonts w:ascii="Verdana" w:hAnsi="Verdana"/>
          <w:color w:val="000000"/>
          <w:sz w:val="20"/>
          <w:szCs w:val="22"/>
        </w:rPr>
        <w:tab/>
        <w:t>:</w:t>
      </w:r>
      <w:r w:rsidRPr="00AE6182">
        <w:rPr>
          <w:rFonts w:ascii="Verdana" w:hAnsi="Verdana"/>
          <w:color w:val="000000"/>
          <w:sz w:val="20"/>
          <w:szCs w:val="22"/>
        </w:rPr>
        <w:tab/>
      </w:r>
      <w:r w:rsidRPr="008F77C0">
        <w:rPr>
          <w:rFonts w:ascii="Verdana" w:hAnsi="Verdana"/>
          <w:sz w:val="20"/>
          <w:szCs w:val="20"/>
        </w:rPr>
        <w:t>L7904175 Expired 2024</w:t>
      </w:r>
    </w:p>
    <w:p w:rsidR="00AE6182" w:rsidRPr="00AE6182" w:rsidRDefault="009265EB" w:rsidP="00BC2E15">
      <w:pPr>
        <w:spacing w:line="240" w:lineRule="exact"/>
        <w:ind w:left="300" w:right="123" w:firstLine="420"/>
        <w:rPr>
          <w:rFonts w:ascii="Verdana" w:hAnsi="Verdana"/>
          <w:color w:val="000000"/>
          <w:sz w:val="20"/>
          <w:szCs w:val="22"/>
        </w:rPr>
      </w:pPr>
      <w:r>
        <w:rPr>
          <w:rFonts w:ascii="Verdana" w:hAnsi="Verdana"/>
          <w:color w:val="000000"/>
          <w:sz w:val="20"/>
          <w:szCs w:val="22"/>
        </w:rPr>
        <w:t>Nationality:</w:t>
      </w:r>
      <w:r>
        <w:rPr>
          <w:rFonts w:ascii="Verdana" w:hAnsi="Verdana"/>
          <w:color w:val="000000"/>
          <w:sz w:val="20"/>
          <w:szCs w:val="22"/>
        </w:rPr>
        <w:tab/>
        <w:t>Indian</w:t>
      </w:r>
    </w:p>
    <w:p w:rsidR="008106C2" w:rsidRDefault="009265EB" w:rsidP="00BC2E15">
      <w:pPr>
        <w:spacing w:line="240" w:lineRule="exact"/>
        <w:ind w:left="300" w:right="123" w:firstLine="420"/>
        <w:rPr>
          <w:rFonts w:ascii="Verdana" w:hAnsi="Verdana"/>
          <w:color w:val="000000"/>
          <w:sz w:val="20"/>
          <w:szCs w:val="22"/>
        </w:rPr>
      </w:pPr>
      <w:r w:rsidRPr="00AE6182">
        <w:rPr>
          <w:rFonts w:ascii="Verdana" w:hAnsi="Verdana"/>
          <w:color w:val="000000"/>
          <w:sz w:val="20"/>
          <w:szCs w:val="22"/>
        </w:rPr>
        <w:t>Address:</w:t>
      </w:r>
      <w:r w:rsidRPr="00AE6182">
        <w:rPr>
          <w:rFonts w:ascii="Verdana" w:hAnsi="Verdana"/>
          <w:color w:val="000000"/>
          <w:sz w:val="20"/>
          <w:szCs w:val="22"/>
        </w:rPr>
        <w:tab/>
        <w:t>Flat No. F22, KSR ICON, OMR, Chennai – 603103</w:t>
      </w:r>
    </w:p>
    <w:p w:rsidR="00AE6182" w:rsidRDefault="009265EB" w:rsidP="00BC2E15">
      <w:pPr>
        <w:spacing w:line="240" w:lineRule="exact"/>
        <w:ind w:left="300" w:right="123" w:firstLine="420"/>
        <w:rPr>
          <w:rFonts w:ascii="Verdana" w:hAnsi="Verdana"/>
          <w:color w:val="000000"/>
          <w:sz w:val="20"/>
          <w:szCs w:val="22"/>
        </w:rPr>
      </w:pPr>
      <w:r>
        <w:rPr>
          <w:rFonts w:ascii="Verdana" w:hAnsi="Verdana"/>
          <w:color w:val="000000"/>
          <w:sz w:val="20"/>
          <w:szCs w:val="22"/>
        </w:rPr>
        <w:t>Mobile:</w:t>
      </w:r>
      <w:r>
        <w:rPr>
          <w:rFonts w:ascii="Verdana" w:hAnsi="Verdana"/>
          <w:color w:val="000000"/>
          <w:sz w:val="20"/>
          <w:szCs w:val="22"/>
        </w:rPr>
        <w:tab/>
      </w:r>
      <w:r>
        <w:rPr>
          <w:rFonts w:ascii="Verdana" w:hAnsi="Verdana"/>
          <w:color w:val="000000"/>
          <w:sz w:val="20"/>
          <w:szCs w:val="22"/>
        </w:rPr>
        <w:tab/>
        <w:t>+91 9940499698</w:t>
      </w:r>
    </w:p>
    <w:p w:rsidR="00F320C3" w:rsidRDefault="009265EB" w:rsidP="00F320C3">
      <w:pPr>
        <w:spacing w:line="240" w:lineRule="exact"/>
        <w:ind w:left="300" w:right="123" w:firstLine="420"/>
        <w:rPr>
          <w:rFonts w:ascii="Verdana" w:hAnsi="Verdana"/>
          <w:color w:val="000000"/>
          <w:sz w:val="20"/>
          <w:szCs w:val="22"/>
        </w:rPr>
      </w:pPr>
      <w:r>
        <w:rPr>
          <w:rFonts w:ascii="Verdana" w:hAnsi="Verdana"/>
          <w:color w:val="000000"/>
          <w:sz w:val="20"/>
          <w:szCs w:val="22"/>
        </w:rPr>
        <w:t>CTC:                            10+</w:t>
      </w:r>
    </w:p>
    <w:p w:rsidR="00F9358D" w:rsidRPr="00AE6182" w:rsidRDefault="009265EB" w:rsidP="00F320C3">
      <w:pPr>
        <w:spacing w:line="240" w:lineRule="exact"/>
        <w:ind w:right="123"/>
        <w:rPr>
          <w:rFonts w:ascii="Verdana" w:hAnsi="Verdana"/>
          <w:color w:val="000000"/>
          <w:sz w:val="20"/>
          <w:szCs w:val="22"/>
        </w:rPr>
      </w:pPr>
      <w:r>
        <w:rPr>
          <w:rFonts w:ascii="Verdana" w:hAnsi="Verdana"/>
          <w:color w:val="000000"/>
          <w:sz w:val="20"/>
          <w:szCs w:val="22"/>
        </w:rPr>
        <w:t xml:space="preserve">          Travel:                         30%</w:t>
      </w:r>
    </w:p>
    <w:p w:rsidR="00F97390" w:rsidRPr="008106C2" w:rsidRDefault="001A5787" w:rsidP="008106C2">
      <w:pPr>
        <w:spacing w:line="240" w:lineRule="exact"/>
        <w:ind w:left="300" w:right="123" w:firstLine="420"/>
        <w:rPr>
          <w:rFonts w:ascii="Verdana" w:hAnsi="Verdana"/>
          <w:szCs w:val="22"/>
        </w:rPr>
      </w:pPr>
    </w:p>
    <w:p w:rsidR="00E84D53" w:rsidRDefault="001A5787">
      <w:pPr>
        <w:spacing w:before="6" w:line="140" w:lineRule="exact"/>
        <w:rPr>
          <w:sz w:val="16"/>
          <w:szCs w:val="15"/>
        </w:rPr>
      </w:pPr>
    </w:p>
    <w:p w:rsidR="00F9358D" w:rsidRPr="00E84D53" w:rsidRDefault="001A5787">
      <w:pPr>
        <w:spacing w:before="18" w:line="220" w:lineRule="exact"/>
        <w:rPr>
          <w:szCs w:val="22"/>
        </w:rPr>
      </w:pPr>
    </w:p>
    <w:p w:rsidR="00F9358D" w:rsidRPr="00731A5A" w:rsidRDefault="009265EB" w:rsidP="00AE6182">
      <w:pPr>
        <w:rPr>
          <w:rFonts w:ascii="Verdana" w:eastAsia="Verdana" w:hAnsi="Verdana"/>
        </w:rPr>
      </w:pPr>
      <w:r w:rsidRPr="00731A5A">
        <w:rPr>
          <w:rFonts w:ascii="Verdana" w:eastAsia="Verdana" w:hAnsi="Verdana"/>
        </w:rPr>
        <w:t>Da</w:t>
      </w:r>
      <w:r w:rsidRPr="00731A5A">
        <w:rPr>
          <w:rFonts w:ascii="Verdana" w:eastAsia="Verdana" w:hAnsi="Verdana"/>
          <w:spacing w:val="1"/>
        </w:rPr>
        <w:t>t</w:t>
      </w:r>
      <w:r w:rsidRPr="00731A5A">
        <w:rPr>
          <w:rFonts w:ascii="Verdana" w:eastAsia="Verdana" w:hAnsi="Verdana"/>
          <w:spacing w:val="-1"/>
        </w:rPr>
        <w:t>e</w:t>
      </w:r>
      <w:r w:rsidRPr="00731A5A">
        <w:rPr>
          <w:rFonts w:ascii="Verdana" w:eastAsia="Verdana" w:hAnsi="Verdana"/>
        </w:rPr>
        <w:t>:</w:t>
      </w:r>
    </w:p>
    <w:p w:rsidR="00F9358D" w:rsidRPr="00731A5A" w:rsidRDefault="001A5787" w:rsidP="00AE6182">
      <w:pPr>
        <w:spacing w:line="240" w:lineRule="exact"/>
        <w:ind w:right="147"/>
        <w:rPr>
          <w:rFonts w:ascii="Verdana" w:eastAsia="Verdana" w:hAnsi="Verdana"/>
        </w:rPr>
      </w:pPr>
      <w:r>
        <w:rPr>
          <w:rFonts w:ascii="Verdana" w:hAnsi="Verdana"/>
        </w:rPr>
        <w:pict>
          <v:group id="_x0000_s1059" style="position:absolute;margin-left:-11.25pt;margin-top:818.25pt;width:612pt;height:0;z-index:-251645952;mso-position-horizontal-relative:page;mso-position-vertical-relative:page" coordorigin="-225,16086" coordsize="12240">
            <v:shape id="_x0000_s1060" style="position:absolute;left:-225;top:16086;width:12240;height:0" coordorigin="-225,16086" coordsize="12240,21600" path="m11906,16086l,16086e" filled="f" strokecolor="#612221" strokeweight="3.65pt">
              <v:path arrowok="t"/>
            </v:shape>
            <v:shape id="_x0000_s1061" style="position:absolute;left:-225;top:16086;width:12240;height:0" coordorigin="-225,16086" coordsize="12240,21600" path="m,16086r11906,e" filled="f" strokecolor="#612221" strokeweight="3.65pt">
              <v:path arrowok="t"/>
            </v:shape>
            <w10:wrap anchorx="page" anchory="page"/>
          </v:group>
        </w:pict>
      </w:r>
      <w:proofErr w:type="spellStart"/>
      <w:proofErr w:type="gramStart"/>
      <w:r w:rsidR="009265EB" w:rsidRPr="00731A5A">
        <w:rPr>
          <w:rFonts w:ascii="Verdana" w:eastAsia="Verdana" w:hAnsi="Verdana"/>
          <w:position w:val="-1"/>
        </w:rPr>
        <w:t>P</w:t>
      </w:r>
      <w:r w:rsidR="009265EB" w:rsidRPr="00731A5A">
        <w:rPr>
          <w:rFonts w:ascii="Verdana" w:eastAsia="Verdana" w:hAnsi="Verdana"/>
          <w:spacing w:val="3"/>
          <w:position w:val="-1"/>
        </w:rPr>
        <w:t>l</w:t>
      </w:r>
      <w:r w:rsidR="009265EB" w:rsidRPr="00731A5A">
        <w:rPr>
          <w:rFonts w:ascii="Verdana" w:eastAsia="Verdana" w:hAnsi="Verdana"/>
          <w:position w:val="-1"/>
        </w:rPr>
        <w:t>ac</w:t>
      </w:r>
      <w:r w:rsidR="009265EB" w:rsidRPr="00731A5A">
        <w:rPr>
          <w:rFonts w:ascii="Verdana" w:eastAsia="Verdana" w:hAnsi="Verdana"/>
          <w:spacing w:val="-1"/>
          <w:position w:val="-1"/>
        </w:rPr>
        <w:t>e</w:t>
      </w:r>
      <w:r w:rsidR="009265EB" w:rsidRPr="00731A5A">
        <w:rPr>
          <w:rFonts w:ascii="Verdana" w:eastAsia="Verdana" w:hAnsi="Verdana"/>
          <w:position w:val="-1"/>
        </w:rPr>
        <w:t>:</w:t>
      </w:r>
      <w:r w:rsidR="009265EB">
        <w:rPr>
          <w:rFonts w:ascii="Verdana" w:eastAsia="Verdana" w:hAnsi="Verdana"/>
          <w:spacing w:val="-6"/>
          <w:position w:val="-1"/>
        </w:rPr>
        <w:t>CHENNAI</w:t>
      </w:r>
      <w:proofErr w:type="spellEnd"/>
      <w:proofErr w:type="gramEnd"/>
      <w:r w:rsidR="009265EB" w:rsidRPr="00731A5A">
        <w:rPr>
          <w:rFonts w:ascii="Verdana" w:eastAsia="Verdana" w:hAnsi="Verdana"/>
          <w:position w:val="-1"/>
        </w:rPr>
        <w:tab/>
      </w:r>
      <w:r w:rsidR="00BF4B9C" w:rsidRPr="00D87F1E">
        <w:rPr>
          <w:rFonts w:ascii="Verdana" w:eastAsia="Verdana" w:hAnsi="Verdana"/>
          <w:w w:val="99"/>
          <w:position w:val="-1"/>
          <w:highlight w:val="yellow"/>
        </w:rPr>
        <w:t>CCTC - 9.8Lacs,</w:t>
      </w:r>
      <w:r w:rsidRPr="00D87F1E">
        <w:rPr>
          <w:highlight w:val="yellow"/>
        </w:rPr>
        <w:pict>
          <v:shape id="_x0000_s1062" type="#_x0000_t75" style="position:absolute;margin-left:0;margin-top:0;width:1pt;height:1pt;z-index:251659264;mso-position-horizontal-relative:text;mso-position-vertical-relative:text">
            <v:imagedata r:id="rId14"/>
          </v:shape>
        </w:pict>
      </w:r>
      <w:r w:rsidR="00BF4B9C" w:rsidRPr="00D87F1E">
        <w:rPr>
          <w:rFonts w:ascii="Verdana" w:eastAsia="Verdana" w:hAnsi="Verdana"/>
          <w:w w:val="99"/>
          <w:position w:val="-1"/>
          <w:highlight w:val="yellow"/>
        </w:rPr>
        <w:t>ECTC-11 Lacs,NP-2months</w:t>
      </w:r>
      <w:bookmarkStart w:id="0" w:name="_GoBack"/>
      <w:bookmarkEnd w:id="0"/>
    </w:p>
    <w:sectPr w:rsidR="00F9358D" w:rsidRPr="00731A5A" w:rsidSect="005A0C63">
      <w:type w:val="continuous"/>
      <w:pgSz w:w="11920" w:h="16840"/>
      <w:pgMar w:top="1440" w:right="1080" w:bottom="1440" w:left="1080" w:header="720" w:footer="51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787" w:rsidRDefault="001A5787">
      <w:r>
        <w:separator/>
      </w:r>
    </w:p>
  </w:endnote>
  <w:endnote w:type="continuationSeparator" w:id="0">
    <w:p w:rsidR="001A5787" w:rsidRDefault="001A5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4C" w:rsidRDefault="001A57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73E" w:rsidRPr="00F14E4C" w:rsidRDefault="001A5787" w:rsidP="00F14E4C">
    <w:pPr>
      <w:pStyle w:val="Footer"/>
      <w:rPr>
        <w:rFonts w:eastAsia="Verdan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A89" w:rsidRDefault="001A5787">
    <w:pPr>
      <w:pStyle w:val="Footer"/>
    </w:pPr>
  </w:p>
  <w:p w:rsidR="00342A89" w:rsidRDefault="001A5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787" w:rsidRDefault="001A5787">
      <w:r>
        <w:separator/>
      </w:r>
    </w:p>
  </w:footnote>
  <w:footnote w:type="continuationSeparator" w:id="0">
    <w:p w:rsidR="001A5787" w:rsidRDefault="001A5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4C" w:rsidRDefault="001A57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4C" w:rsidRDefault="001A57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4C" w:rsidRDefault="001A57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75pt;height:9.75pt" o:bullet="t">
        <v:imagedata r:id="rId1" o:title="MCBD21298_0000[1]"/>
      </v:shape>
    </w:pict>
  </w:numPicBullet>
  <w:abstractNum w:abstractNumId="0" w15:restartNumberingAfterBreak="0">
    <w:nsid w:val="087063EE"/>
    <w:multiLevelType w:val="multilevel"/>
    <w:tmpl w:val="E06C213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420515D"/>
    <w:multiLevelType w:val="hybridMultilevel"/>
    <w:tmpl w:val="38B254A8"/>
    <w:lvl w:ilvl="0" w:tplc="C6AE8206">
      <w:start w:val="1"/>
      <w:numFmt w:val="bullet"/>
      <w:lvlText w:val=""/>
      <w:lvlJc w:val="left"/>
      <w:pPr>
        <w:ind w:left="720" w:hanging="360"/>
      </w:pPr>
      <w:rPr>
        <w:rFonts w:ascii="Symbol" w:hAnsi="Symbol" w:hint="default"/>
      </w:rPr>
    </w:lvl>
    <w:lvl w:ilvl="1" w:tplc="8D3221C2">
      <w:start w:val="1"/>
      <w:numFmt w:val="bullet"/>
      <w:lvlText w:val="o"/>
      <w:lvlJc w:val="left"/>
      <w:pPr>
        <w:ind w:left="1440" w:hanging="360"/>
      </w:pPr>
      <w:rPr>
        <w:rFonts w:ascii="Courier New" w:hAnsi="Courier New" w:cs="Courier New" w:hint="default"/>
      </w:rPr>
    </w:lvl>
    <w:lvl w:ilvl="2" w:tplc="950C5274" w:tentative="1">
      <w:start w:val="1"/>
      <w:numFmt w:val="bullet"/>
      <w:lvlText w:val=""/>
      <w:lvlJc w:val="left"/>
      <w:pPr>
        <w:ind w:left="2160" w:hanging="360"/>
      </w:pPr>
      <w:rPr>
        <w:rFonts w:ascii="Wingdings" w:hAnsi="Wingdings" w:hint="default"/>
      </w:rPr>
    </w:lvl>
    <w:lvl w:ilvl="3" w:tplc="B71C4A36" w:tentative="1">
      <w:start w:val="1"/>
      <w:numFmt w:val="bullet"/>
      <w:lvlText w:val=""/>
      <w:lvlJc w:val="left"/>
      <w:pPr>
        <w:ind w:left="2880" w:hanging="360"/>
      </w:pPr>
      <w:rPr>
        <w:rFonts w:ascii="Symbol" w:hAnsi="Symbol" w:hint="default"/>
      </w:rPr>
    </w:lvl>
    <w:lvl w:ilvl="4" w:tplc="7774FC44" w:tentative="1">
      <w:start w:val="1"/>
      <w:numFmt w:val="bullet"/>
      <w:lvlText w:val="o"/>
      <w:lvlJc w:val="left"/>
      <w:pPr>
        <w:ind w:left="3600" w:hanging="360"/>
      </w:pPr>
      <w:rPr>
        <w:rFonts w:ascii="Courier New" w:hAnsi="Courier New" w:cs="Courier New" w:hint="default"/>
      </w:rPr>
    </w:lvl>
    <w:lvl w:ilvl="5" w:tplc="6408FF4E" w:tentative="1">
      <w:start w:val="1"/>
      <w:numFmt w:val="bullet"/>
      <w:lvlText w:val=""/>
      <w:lvlJc w:val="left"/>
      <w:pPr>
        <w:ind w:left="4320" w:hanging="360"/>
      </w:pPr>
      <w:rPr>
        <w:rFonts w:ascii="Wingdings" w:hAnsi="Wingdings" w:hint="default"/>
      </w:rPr>
    </w:lvl>
    <w:lvl w:ilvl="6" w:tplc="1AF488C4" w:tentative="1">
      <w:start w:val="1"/>
      <w:numFmt w:val="bullet"/>
      <w:lvlText w:val=""/>
      <w:lvlJc w:val="left"/>
      <w:pPr>
        <w:ind w:left="5040" w:hanging="360"/>
      </w:pPr>
      <w:rPr>
        <w:rFonts w:ascii="Symbol" w:hAnsi="Symbol" w:hint="default"/>
      </w:rPr>
    </w:lvl>
    <w:lvl w:ilvl="7" w:tplc="27762690" w:tentative="1">
      <w:start w:val="1"/>
      <w:numFmt w:val="bullet"/>
      <w:lvlText w:val="o"/>
      <w:lvlJc w:val="left"/>
      <w:pPr>
        <w:ind w:left="5760" w:hanging="360"/>
      </w:pPr>
      <w:rPr>
        <w:rFonts w:ascii="Courier New" w:hAnsi="Courier New" w:cs="Courier New" w:hint="default"/>
      </w:rPr>
    </w:lvl>
    <w:lvl w:ilvl="8" w:tplc="AC44496E" w:tentative="1">
      <w:start w:val="1"/>
      <w:numFmt w:val="bullet"/>
      <w:lvlText w:val=""/>
      <w:lvlJc w:val="left"/>
      <w:pPr>
        <w:ind w:left="6480" w:hanging="360"/>
      </w:pPr>
      <w:rPr>
        <w:rFonts w:ascii="Wingdings" w:hAnsi="Wingdings" w:hint="default"/>
      </w:rPr>
    </w:lvl>
  </w:abstractNum>
  <w:abstractNum w:abstractNumId="2" w15:restartNumberingAfterBreak="0">
    <w:nsid w:val="1439781A"/>
    <w:multiLevelType w:val="hybridMultilevel"/>
    <w:tmpl w:val="A7283402"/>
    <w:lvl w:ilvl="0" w:tplc="6AACA264">
      <w:start w:val="1"/>
      <w:numFmt w:val="bullet"/>
      <w:lvlText w:val=""/>
      <w:lvlJc w:val="left"/>
      <w:pPr>
        <w:ind w:left="720" w:hanging="360"/>
      </w:pPr>
      <w:rPr>
        <w:rFonts w:ascii="Wingdings" w:hAnsi="Wingdings" w:hint="default"/>
      </w:rPr>
    </w:lvl>
    <w:lvl w:ilvl="1" w:tplc="517C7746">
      <w:start w:val="1"/>
      <w:numFmt w:val="bullet"/>
      <w:lvlText w:val="o"/>
      <w:lvlJc w:val="left"/>
      <w:pPr>
        <w:ind w:left="1440" w:hanging="360"/>
      </w:pPr>
      <w:rPr>
        <w:rFonts w:ascii="Courier New" w:hAnsi="Courier New" w:cs="Courier New" w:hint="default"/>
      </w:rPr>
    </w:lvl>
    <w:lvl w:ilvl="2" w:tplc="27B25D24" w:tentative="1">
      <w:start w:val="1"/>
      <w:numFmt w:val="bullet"/>
      <w:lvlText w:val=""/>
      <w:lvlJc w:val="left"/>
      <w:pPr>
        <w:ind w:left="2160" w:hanging="360"/>
      </w:pPr>
      <w:rPr>
        <w:rFonts w:ascii="Wingdings" w:hAnsi="Wingdings" w:hint="default"/>
      </w:rPr>
    </w:lvl>
    <w:lvl w:ilvl="3" w:tplc="B824C874" w:tentative="1">
      <w:start w:val="1"/>
      <w:numFmt w:val="bullet"/>
      <w:lvlText w:val=""/>
      <w:lvlJc w:val="left"/>
      <w:pPr>
        <w:ind w:left="2880" w:hanging="360"/>
      </w:pPr>
      <w:rPr>
        <w:rFonts w:ascii="Symbol" w:hAnsi="Symbol" w:hint="default"/>
      </w:rPr>
    </w:lvl>
    <w:lvl w:ilvl="4" w:tplc="B6FC60BE" w:tentative="1">
      <w:start w:val="1"/>
      <w:numFmt w:val="bullet"/>
      <w:lvlText w:val="o"/>
      <w:lvlJc w:val="left"/>
      <w:pPr>
        <w:ind w:left="3600" w:hanging="360"/>
      </w:pPr>
      <w:rPr>
        <w:rFonts w:ascii="Courier New" w:hAnsi="Courier New" w:cs="Courier New" w:hint="default"/>
      </w:rPr>
    </w:lvl>
    <w:lvl w:ilvl="5" w:tplc="B0EE3F0C" w:tentative="1">
      <w:start w:val="1"/>
      <w:numFmt w:val="bullet"/>
      <w:lvlText w:val=""/>
      <w:lvlJc w:val="left"/>
      <w:pPr>
        <w:ind w:left="4320" w:hanging="360"/>
      </w:pPr>
      <w:rPr>
        <w:rFonts w:ascii="Wingdings" w:hAnsi="Wingdings" w:hint="default"/>
      </w:rPr>
    </w:lvl>
    <w:lvl w:ilvl="6" w:tplc="01E64026" w:tentative="1">
      <w:start w:val="1"/>
      <w:numFmt w:val="bullet"/>
      <w:lvlText w:val=""/>
      <w:lvlJc w:val="left"/>
      <w:pPr>
        <w:ind w:left="5040" w:hanging="360"/>
      </w:pPr>
      <w:rPr>
        <w:rFonts w:ascii="Symbol" w:hAnsi="Symbol" w:hint="default"/>
      </w:rPr>
    </w:lvl>
    <w:lvl w:ilvl="7" w:tplc="8102BD4C" w:tentative="1">
      <w:start w:val="1"/>
      <w:numFmt w:val="bullet"/>
      <w:lvlText w:val="o"/>
      <w:lvlJc w:val="left"/>
      <w:pPr>
        <w:ind w:left="5760" w:hanging="360"/>
      </w:pPr>
      <w:rPr>
        <w:rFonts w:ascii="Courier New" w:hAnsi="Courier New" w:cs="Courier New" w:hint="default"/>
      </w:rPr>
    </w:lvl>
    <w:lvl w:ilvl="8" w:tplc="C56430F6" w:tentative="1">
      <w:start w:val="1"/>
      <w:numFmt w:val="bullet"/>
      <w:lvlText w:val=""/>
      <w:lvlJc w:val="left"/>
      <w:pPr>
        <w:ind w:left="6480" w:hanging="360"/>
      </w:pPr>
      <w:rPr>
        <w:rFonts w:ascii="Wingdings" w:hAnsi="Wingdings" w:hint="default"/>
      </w:rPr>
    </w:lvl>
  </w:abstractNum>
  <w:abstractNum w:abstractNumId="3" w15:restartNumberingAfterBreak="0">
    <w:nsid w:val="1A655541"/>
    <w:multiLevelType w:val="hybridMultilevel"/>
    <w:tmpl w:val="B6686638"/>
    <w:lvl w:ilvl="0" w:tplc="67E8A716">
      <w:start w:val="1"/>
      <w:numFmt w:val="bullet"/>
      <w:lvlText w:val=""/>
      <w:lvlJc w:val="left"/>
      <w:pPr>
        <w:ind w:left="1800" w:hanging="360"/>
      </w:pPr>
      <w:rPr>
        <w:rFonts w:ascii="Symbol" w:hAnsi="Symbol" w:hint="default"/>
      </w:rPr>
    </w:lvl>
    <w:lvl w:ilvl="1" w:tplc="84FAF240" w:tentative="1">
      <w:start w:val="1"/>
      <w:numFmt w:val="bullet"/>
      <w:lvlText w:val="o"/>
      <w:lvlJc w:val="left"/>
      <w:pPr>
        <w:ind w:left="2520" w:hanging="360"/>
      </w:pPr>
      <w:rPr>
        <w:rFonts w:ascii="Courier New" w:hAnsi="Courier New" w:cs="Courier New" w:hint="default"/>
      </w:rPr>
    </w:lvl>
    <w:lvl w:ilvl="2" w:tplc="04047592" w:tentative="1">
      <w:start w:val="1"/>
      <w:numFmt w:val="bullet"/>
      <w:lvlText w:val=""/>
      <w:lvlJc w:val="left"/>
      <w:pPr>
        <w:ind w:left="3240" w:hanging="360"/>
      </w:pPr>
      <w:rPr>
        <w:rFonts w:ascii="Wingdings" w:hAnsi="Wingdings" w:hint="default"/>
      </w:rPr>
    </w:lvl>
    <w:lvl w:ilvl="3" w:tplc="D53281FE" w:tentative="1">
      <w:start w:val="1"/>
      <w:numFmt w:val="bullet"/>
      <w:lvlText w:val=""/>
      <w:lvlJc w:val="left"/>
      <w:pPr>
        <w:ind w:left="3960" w:hanging="360"/>
      </w:pPr>
      <w:rPr>
        <w:rFonts w:ascii="Symbol" w:hAnsi="Symbol" w:hint="default"/>
      </w:rPr>
    </w:lvl>
    <w:lvl w:ilvl="4" w:tplc="819CCF26" w:tentative="1">
      <w:start w:val="1"/>
      <w:numFmt w:val="bullet"/>
      <w:lvlText w:val="o"/>
      <w:lvlJc w:val="left"/>
      <w:pPr>
        <w:ind w:left="4680" w:hanging="360"/>
      </w:pPr>
      <w:rPr>
        <w:rFonts w:ascii="Courier New" w:hAnsi="Courier New" w:cs="Courier New" w:hint="default"/>
      </w:rPr>
    </w:lvl>
    <w:lvl w:ilvl="5" w:tplc="6F6E32BA" w:tentative="1">
      <w:start w:val="1"/>
      <w:numFmt w:val="bullet"/>
      <w:lvlText w:val=""/>
      <w:lvlJc w:val="left"/>
      <w:pPr>
        <w:ind w:left="5400" w:hanging="360"/>
      </w:pPr>
      <w:rPr>
        <w:rFonts w:ascii="Wingdings" w:hAnsi="Wingdings" w:hint="default"/>
      </w:rPr>
    </w:lvl>
    <w:lvl w:ilvl="6" w:tplc="5618364E" w:tentative="1">
      <w:start w:val="1"/>
      <w:numFmt w:val="bullet"/>
      <w:lvlText w:val=""/>
      <w:lvlJc w:val="left"/>
      <w:pPr>
        <w:ind w:left="6120" w:hanging="360"/>
      </w:pPr>
      <w:rPr>
        <w:rFonts w:ascii="Symbol" w:hAnsi="Symbol" w:hint="default"/>
      </w:rPr>
    </w:lvl>
    <w:lvl w:ilvl="7" w:tplc="D6C0217E" w:tentative="1">
      <w:start w:val="1"/>
      <w:numFmt w:val="bullet"/>
      <w:lvlText w:val="o"/>
      <w:lvlJc w:val="left"/>
      <w:pPr>
        <w:ind w:left="6840" w:hanging="360"/>
      </w:pPr>
      <w:rPr>
        <w:rFonts w:ascii="Courier New" w:hAnsi="Courier New" w:cs="Courier New" w:hint="default"/>
      </w:rPr>
    </w:lvl>
    <w:lvl w:ilvl="8" w:tplc="5D589314" w:tentative="1">
      <w:start w:val="1"/>
      <w:numFmt w:val="bullet"/>
      <w:lvlText w:val=""/>
      <w:lvlJc w:val="left"/>
      <w:pPr>
        <w:ind w:left="7560" w:hanging="360"/>
      </w:pPr>
      <w:rPr>
        <w:rFonts w:ascii="Wingdings" w:hAnsi="Wingdings" w:hint="default"/>
      </w:rPr>
    </w:lvl>
  </w:abstractNum>
  <w:abstractNum w:abstractNumId="4" w15:restartNumberingAfterBreak="0">
    <w:nsid w:val="1C4829A7"/>
    <w:multiLevelType w:val="hybridMultilevel"/>
    <w:tmpl w:val="398E567E"/>
    <w:lvl w:ilvl="0" w:tplc="1A6CFC92">
      <w:start w:val="1"/>
      <w:numFmt w:val="bullet"/>
      <w:lvlText w:val=""/>
      <w:lvlJc w:val="left"/>
      <w:pPr>
        <w:ind w:left="720" w:hanging="360"/>
      </w:pPr>
      <w:rPr>
        <w:rFonts w:ascii="Symbol" w:hAnsi="Symbol" w:hint="default"/>
      </w:rPr>
    </w:lvl>
    <w:lvl w:ilvl="1" w:tplc="17904DB4">
      <w:start w:val="1"/>
      <w:numFmt w:val="bullet"/>
      <w:lvlText w:val=""/>
      <w:lvlJc w:val="left"/>
      <w:pPr>
        <w:ind w:left="1440" w:hanging="360"/>
      </w:pPr>
      <w:rPr>
        <w:rFonts w:ascii="Symbol" w:hAnsi="Symbol" w:hint="default"/>
      </w:rPr>
    </w:lvl>
    <w:lvl w:ilvl="2" w:tplc="5C3E2576" w:tentative="1">
      <w:start w:val="1"/>
      <w:numFmt w:val="bullet"/>
      <w:lvlText w:val=""/>
      <w:lvlJc w:val="left"/>
      <w:pPr>
        <w:ind w:left="2160" w:hanging="360"/>
      </w:pPr>
      <w:rPr>
        <w:rFonts w:ascii="Wingdings" w:hAnsi="Wingdings" w:hint="default"/>
      </w:rPr>
    </w:lvl>
    <w:lvl w:ilvl="3" w:tplc="66900842" w:tentative="1">
      <w:start w:val="1"/>
      <w:numFmt w:val="bullet"/>
      <w:lvlText w:val=""/>
      <w:lvlJc w:val="left"/>
      <w:pPr>
        <w:ind w:left="2880" w:hanging="360"/>
      </w:pPr>
      <w:rPr>
        <w:rFonts w:ascii="Symbol" w:hAnsi="Symbol" w:hint="default"/>
      </w:rPr>
    </w:lvl>
    <w:lvl w:ilvl="4" w:tplc="0D6640D0" w:tentative="1">
      <w:start w:val="1"/>
      <w:numFmt w:val="bullet"/>
      <w:lvlText w:val="o"/>
      <w:lvlJc w:val="left"/>
      <w:pPr>
        <w:ind w:left="3600" w:hanging="360"/>
      </w:pPr>
      <w:rPr>
        <w:rFonts w:ascii="Courier New" w:hAnsi="Courier New" w:cs="Courier New" w:hint="default"/>
      </w:rPr>
    </w:lvl>
    <w:lvl w:ilvl="5" w:tplc="E104EF1E" w:tentative="1">
      <w:start w:val="1"/>
      <w:numFmt w:val="bullet"/>
      <w:lvlText w:val=""/>
      <w:lvlJc w:val="left"/>
      <w:pPr>
        <w:ind w:left="4320" w:hanging="360"/>
      </w:pPr>
      <w:rPr>
        <w:rFonts w:ascii="Wingdings" w:hAnsi="Wingdings" w:hint="default"/>
      </w:rPr>
    </w:lvl>
    <w:lvl w:ilvl="6" w:tplc="F54860FC" w:tentative="1">
      <w:start w:val="1"/>
      <w:numFmt w:val="bullet"/>
      <w:lvlText w:val=""/>
      <w:lvlJc w:val="left"/>
      <w:pPr>
        <w:ind w:left="5040" w:hanging="360"/>
      </w:pPr>
      <w:rPr>
        <w:rFonts w:ascii="Symbol" w:hAnsi="Symbol" w:hint="default"/>
      </w:rPr>
    </w:lvl>
    <w:lvl w:ilvl="7" w:tplc="2562800A" w:tentative="1">
      <w:start w:val="1"/>
      <w:numFmt w:val="bullet"/>
      <w:lvlText w:val="o"/>
      <w:lvlJc w:val="left"/>
      <w:pPr>
        <w:ind w:left="5760" w:hanging="360"/>
      </w:pPr>
      <w:rPr>
        <w:rFonts w:ascii="Courier New" w:hAnsi="Courier New" w:cs="Courier New" w:hint="default"/>
      </w:rPr>
    </w:lvl>
    <w:lvl w:ilvl="8" w:tplc="6666BF2A" w:tentative="1">
      <w:start w:val="1"/>
      <w:numFmt w:val="bullet"/>
      <w:lvlText w:val=""/>
      <w:lvlJc w:val="left"/>
      <w:pPr>
        <w:ind w:left="6480" w:hanging="360"/>
      </w:pPr>
      <w:rPr>
        <w:rFonts w:ascii="Wingdings" w:hAnsi="Wingdings" w:hint="default"/>
      </w:rPr>
    </w:lvl>
  </w:abstractNum>
  <w:abstractNum w:abstractNumId="5" w15:restartNumberingAfterBreak="0">
    <w:nsid w:val="20B85906"/>
    <w:multiLevelType w:val="hybridMultilevel"/>
    <w:tmpl w:val="101A2F7E"/>
    <w:lvl w:ilvl="0" w:tplc="4CBEA08C">
      <w:start w:val="1"/>
      <w:numFmt w:val="bullet"/>
      <w:lvlText w:val=""/>
      <w:lvlJc w:val="left"/>
      <w:pPr>
        <w:ind w:left="820" w:hanging="360"/>
      </w:pPr>
      <w:rPr>
        <w:rFonts w:ascii="Symbol" w:hAnsi="Symbol" w:hint="default"/>
      </w:rPr>
    </w:lvl>
    <w:lvl w:ilvl="1" w:tplc="AE963AE4" w:tentative="1">
      <w:start w:val="1"/>
      <w:numFmt w:val="bullet"/>
      <w:lvlText w:val="o"/>
      <w:lvlJc w:val="left"/>
      <w:pPr>
        <w:ind w:left="1540" w:hanging="360"/>
      </w:pPr>
      <w:rPr>
        <w:rFonts w:ascii="Courier New" w:hAnsi="Courier New" w:cs="Courier New" w:hint="default"/>
      </w:rPr>
    </w:lvl>
    <w:lvl w:ilvl="2" w:tplc="CA468B2C" w:tentative="1">
      <w:start w:val="1"/>
      <w:numFmt w:val="bullet"/>
      <w:lvlText w:val=""/>
      <w:lvlJc w:val="left"/>
      <w:pPr>
        <w:ind w:left="2260" w:hanging="360"/>
      </w:pPr>
      <w:rPr>
        <w:rFonts w:ascii="Wingdings" w:hAnsi="Wingdings" w:hint="default"/>
      </w:rPr>
    </w:lvl>
    <w:lvl w:ilvl="3" w:tplc="8D6E4B2E" w:tentative="1">
      <w:start w:val="1"/>
      <w:numFmt w:val="bullet"/>
      <w:lvlText w:val=""/>
      <w:lvlJc w:val="left"/>
      <w:pPr>
        <w:ind w:left="2980" w:hanging="360"/>
      </w:pPr>
      <w:rPr>
        <w:rFonts w:ascii="Symbol" w:hAnsi="Symbol" w:hint="default"/>
      </w:rPr>
    </w:lvl>
    <w:lvl w:ilvl="4" w:tplc="78BE89FE" w:tentative="1">
      <w:start w:val="1"/>
      <w:numFmt w:val="bullet"/>
      <w:lvlText w:val="o"/>
      <w:lvlJc w:val="left"/>
      <w:pPr>
        <w:ind w:left="3700" w:hanging="360"/>
      </w:pPr>
      <w:rPr>
        <w:rFonts w:ascii="Courier New" w:hAnsi="Courier New" w:cs="Courier New" w:hint="default"/>
      </w:rPr>
    </w:lvl>
    <w:lvl w:ilvl="5" w:tplc="4FE4592C" w:tentative="1">
      <w:start w:val="1"/>
      <w:numFmt w:val="bullet"/>
      <w:lvlText w:val=""/>
      <w:lvlJc w:val="left"/>
      <w:pPr>
        <w:ind w:left="4420" w:hanging="360"/>
      </w:pPr>
      <w:rPr>
        <w:rFonts w:ascii="Wingdings" w:hAnsi="Wingdings" w:hint="default"/>
      </w:rPr>
    </w:lvl>
    <w:lvl w:ilvl="6" w:tplc="62781D70" w:tentative="1">
      <w:start w:val="1"/>
      <w:numFmt w:val="bullet"/>
      <w:lvlText w:val=""/>
      <w:lvlJc w:val="left"/>
      <w:pPr>
        <w:ind w:left="5140" w:hanging="360"/>
      </w:pPr>
      <w:rPr>
        <w:rFonts w:ascii="Symbol" w:hAnsi="Symbol" w:hint="default"/>
      </w:rPr>
    </w:lvl>
    <w:lvl w:ilvl="7" w:tplc="9CCE1B28" w:tentative="1">
      <w:start w:val="1"/>
      <w:numFmt w:val="bullet"/>
      <w:lvlText w:val="o"/>
      <w:lvlJc w:val="left"/>
      <w:pPr>
        <w:ind w:left="5860" w:hanging="360"/>
      </w:pPr>
      <w:rPr>
        <w:rFonts w:ascii="Courier New" w:hAnsi="Courier New" w:cs="Courier New" w:hint="default"/>
      </w:rPr>
    </w:lvl>
    <w:lvl w:ilvl="8" w:tplc="4920DD76" w:tentative="1">
      <w:start w:val="1"/>
      <w:numFmt w:val="bullet"/>
      <w:lvlText w:val=""/>
      <w:lvlJc w:val="left"/>
      <w:pPr>
        <w:ind w:left="6580" w:hanging="360"/>
      </w:pPr>
      <w:rPr>
        <w:rFonts w:ascii="Wingdings" w:hAnsi="Wingdings" w:hint="default"/>
      </w:rPr>
    </w:lvl>
  </w:abstractNum>
  <w:abstractNum w:abstractNumId="6" w15:restartNumberingAfterBreak="0">
    <w:nsid w:val="2682737F"/>
    <w:multiLevelType w:val="hybridMultilevel"/>
    <w:tmpl w:val="0F8264EA"/>
    <w:lvl w:ilvl="0" w:tplc="9E4C6090">
      <w:numFmt w:val="bullet"/>
      <w:lvlText w:val="•"/>
      <w:lvlJc w:val="left"/>
      <w:pPr>
        <w:ind w:left="720" w:hanging="360"/>
      </w:pPr>
      <w:rPr>
        <w:rFonts w:ascii="Times New Roman" w:eastAsia="Times New Roman" w:hAnsi="Times New Roman" w:cs="Times New Roman" w:hint="default"/>
      </w:rPr>
    </w:lvl>
    <w:lvl w:ilvl="1" w:tplc="13560724" w:tentative="1">
      <w:start w:val="1"/>
      <w:numFmt w:val="bullet"/>
      <w:lvlText w:val="o"/>
      <w:lvlJc w:val="left"/>
      <w:pPr>
        <w:ind w:left="1440" w:hanging="360"/>
      </w:pPr>
      <w:rPr>
        <w:rFonts w:ascii="Courier New" w:hAnsi="Courier New" w:cs="Courier New" w:hint="default"/>
      </w:rPr>
    </w:lvl>
    <w:lvl w:ilvl="2" w:tplc="706C67F0" w:tentative="1">
      <w:start w:val="1"/>
      <w:numFmt w:val="bullet"/>
      <w:lvlText w:val=""/>
      <w:lvlJc w:val="left"/>
      <w:pPr>
        <w:ind w:left="2160" w:hanging="360"/>
      </w:pPr>
      <w:rPr>
        <w:rFonts w:ascii="Wingdings" w:hAnsi="Wingdings" w:hint="default"/>
      </w:rPr>
    </w:lvl>
    <w:lvl w:ilvl="3" w:tplc="E4B4725E" w:tentative="1">
      <w:start w:val="1"/>
      <w:numFmt w:val="bullet"/>
      <w:lvlText w:val=""/>
      <w:lvlJc w:val="left"/>
      <w:pPr>
        <w:ind w:left="2880" w:hanging="360"/>
      </w:pPr>
      <w:rPr>
        <w:rFonts w:ascii="Symbol" w:hAnsi="Symbol" w:hint="default"/>
      </w:rPr>
    </w:lvl>
    <w:lvl w:ilvl="4" w:tplc="18B64CF8" w:tentative="1">
      <w:start w:val="1"/>
      <w:numFmt w:val="bullet"/>
      <w:lvlText w:val="o"/>
      <w:lvlJc w:val="left"/>
      <w:pPr>
        <w:ind w:left="3600" w:hanging="360"/>
      </w:pPr>
      <w:rPr>
        <w:rFonts w:ascii="Courier New" w:hAnsi="Courier New" w:cs="Courier New" w:hint="default"/>
      </w:rPr>
    </w:lvl>
    <w:lvl w:ilvl="5" w:tplc="4F96BC7C" w:tentative="1">
      <w:start w:val="1"/>
      <w:numFmt w:val="bullet"/>
      <w:lvlText w:val=""/>
      <w:lvlJc w:val="left"/>
      <w:pPr>
        <w:ind w:left="4320" w:hanging="360"/>
      </w:pPr>
      <w:rPr>
        <w:rFonts w:ascii="Wingdings" w:hAnsi="Wingdings" w:hint="default"/>
      </w:rPr>
    </w:lvl>
    <w:lvl w:ilvl="6" w:tplc="57862BF8" w:tentative="1">
      <w:start w:val="1"/>
      <w:numFmt w:val="bullet"/>
      <w:lvlText w:val=""/>
      <w:lvlJc w:val="left"/>
      <w:pPr>
        <w:ind w:left="5040" w:hanging="360"/>
      </w:pPr>
      <w:rPr>
        <w:rFonts w:ascii="Symbol" w:hAnsi="Symbol" w:hint="default"/>
      </w:rPr>
    </w:lvl>
    <w:lvl w:ilvl="7" w:tplc="523C5FEE" w:tentative="1">
      <w:start w:val="1"/>
      <w:numFmt w:val="bullet"/>
      <w:lvlText w:val="o"/>
      <w:lvlJc w:val="left"/>
      <w:pPr>
        <w:ind w:left="5760" w:hanging="360"/>
      </w:pPr>
      <w:rPr>
        <w:rFonts w:ascii="Courier New" w:hAnsi="Courier New" w:cs="Courier New" w:hint="default"/>
      </w:rPr>
    </w:lvl>
    <w:lvl w:ilvl="8" w:tplc="A1303608" w:tentative="1">
      <w:start w:val="1"/>
      <w:numFmt w:val="bullet"/>
      <w:lvlText w:val=""/>
      <w:lvlJc w:val="left"/>
      <w:pPr>
        <w:ind w:left="6480" w:hanging="360"/>
      </w:pPr>
      <w:rPr>
        <w:rFonts w:ascii="Wingdings" w:hAnsi="Wingdings" w:hint="default"/>
      </w:rPr>
    </w:lvl>
  </w:abstractNum>
  <w:abstractNum w:abstractNumId="7" w15:restartNumberingAfterBreak="0">
    <w:nsid w:val="28ED45EC"/>
    <w:multiLevelType w:val="hybridMultilevel"/>
    <w:tmpl w:val="75D04374"/>
    <w:lvl w:ilvl="0" w:tplc="A99C724C">
      <w:start w:val="1"/>
      <w:numFmt w:val="bullet"/>
      <w:lvlText w:val=""/>
      <w:lvlJc w:val="left"/>
      <w:pPr>
        <w:ind w:left="720" w:hanging="360"/>
      </w:pPr>
      <w:rPr>
        <w:rFonts w:ascii="Symbol" w:hAnsi="Symbol" w:hint="default"/>
      </w:rPr>
    </w:lvl>
    <w:lvl w:ilvl="1" w:tplc="34F2B890" w:tentative="1">
      <w:start w:val="1"/>
      <w:numFmt w:val="bullet"/>
      <w:lvlText w:val="o"/>
      <w:lvlJc w:val="left"/>
      <w:pPr>
        <w:ind w:left="1440" w:hanging="360"/>
      </w:pPr>
      <w:rPr>
        <w:rFonts w:ascii="Courier New" w:hAnsi="Courier New" w:cs="Courier New" w:hint="default"/>
      </w:rPr>
    </w:lvl>
    <w:lvl w:ilvl="2" w:tplc="DA4AF76E" w:tentative="1">
      <w:start w:val="1"/>
      <w:numFmt w:val="bullet"/>
      <w:lvlText w:val=""/>
      <w:lvlJc w:val="left"/>
      <w:pPr>
        <w:ind w:left="2160" w:hanging="360"/>
      </w:pPr>
      <w:rPr>
        <w:rFonts w:ascii="Wingdings" w:hAnsi="Wingdings" w:hint="default"/>
      </w:rPr>
    </w:lvl>
    <w:lvl w:ilvl="3" w:tplc="F03A7682" w:tentative="1">
      <w:start w:val="1"/>
      <w:numFmt w:val="bullet"/>
      <w:lvlText w:val=""/>
      <w:lvlJc w:val="left"/>
      <w:pPr>
        <w:ind w:left="2880" w:hanging="360"/>
      </w:pPr>
      <w:rPr>
        <w:rFonts w:ascii="Symbol" w:hAnsi="Symbol" w:hint="default"/>
      </w:rPr>
    </w:lvl>
    <w:lvl w:ilvl="4" w:tplc="B464CCC8" w:tentative="1">
      <w:start w:val="1"/>
      <w:numFmt w:val="bullet"/>
      <w:lvlText w:val="o"/>
      <w:lvlJc w:val="left"/>
      <w:pPr>
        <w:ind w:left="3600" w:hanging="360"/>
      </w:pPr>
      <w:rPr>
        <w:rFonts w:ascii="Courier New" w:hAnsi="Courier New" w:cs="Courier New" w:hint="default"/>
      </w:rPr>
    </w:lvl>
    <w:lvl w:ilvl="5" w:tplc="98E07118" w:tentative="1">
      <w:start w:val="1"/>
      <w:numFmt w:val="bullet"/>
      <w:lvlText w:val=""/>
      <w:lvlJc w:val="left"/>
      <w:pPr>
        <w:ind w:left="4320" w:hanging="360"/>
      </w:pPr>
      <w:rPr>
        <w:rFonts w:ascii="Wingdings" w:hAnsi="Wingdings" w:hint="default"/>
      </w:rPr>
    </w:lvl>
    <w:lvl w:ilvl="6" w:tplc="41D6FB52" w:tentative="1">
      <w:start w:val="1"/>
      <w:numFmt w:val="bullet"/>
      <w:lvlText w:val=""/>
      <w:lvlJc w:val="left"/>
      <w:pPr>
        <w:ind w:left="5040" w:hanging="360"/>
      </w:pPr>
      <w:rPr>
        <w:rFonts w:ascii="Symbol" w:hAnsi="Symbol" w:hint="default"/>
      </w:rPr>
    </w:lvl>
    <w:lvl w:ilvl="7" w:tplc="136A28E2" w:tentative="1">
      <w:start w:val="1"/>
      <w:numFmt w:val="bullet"/>
      <w:lvlText w:val="o"/>
      <w:lvlJc w:val="left"/>
      <w:pPr>
        <w:ind w:left="5760" w:hanging="360"/>
      </w:pPr>
      <w:rPr>
        <w:rFonts w:ascii="Courier New" w:hAnsi="Courier New" w:cs="Courier New" w:hint="default"/>
      </w:rPr>
    </w:lvl>
    <w:lvl w:ilvl="8" w:tplc="B3705E8A" w:tentative="1">
      <w:start w:val="1"/>
      <w:numFmt w:val="bullet"/>
      <w:lvlText w:val=""/>
      <w:lvlJc w:val="left"/>
      <w:pPr>
        <w:ind w:left="6480" w:hanging="360"/>
      </w:pPr>
      <w:rPr>
        <w:rFonts w:ascii="Wingdings" w:hAnsi="Wingdings" w:hint="default"/>
      </w:rPr>
    </w:lvl>
  </w:abstractNum>
  <w:abstractNum w:abstractNumId="8" w15:restartNumberingAfterBreak="0">
    <w:nsid w:val="2CD761BE"/>
    <w:multiLevelType w:val="hybridMultilevel"/>
    <w:tmpl w:val="F6C80388"/>
    <w:lvl w:ilvl="0" w:tplc="A65C82A0">
      <w:start w:val="1"/>
      <w:numFmt w:val="bullet"/>
      <w:lvlText w:val=""/>
      <w:lvlJc w:val="left"/>
      <w:pPr>
        <w:ind w:left="720" w:hanging="360"/>
      </w:pPr>
      <w:rPr>
        <w:rFonts w:ascii="Symbol" w:hAnsi="Symbol" w:hint="default"/>
      </w:rPr>
    </w:lvl>
    <w:lvl w:ilvl="1" w:tplc="CDB40B10" w:tentative="1">
      <w:start w:val="1"/>
      <w:numFmt w:val="bullet"/>
      <w:lvlText w:val="o"/>
      <w:lvlJc w:val="left"/>
      <w:pPr>
        <w:ind w:left="1440" w:hanging="360"/>
      </w:pPr>
      <w:rPr>
        <w:rFonts w:ascii="Courier New" w:hAnsi="Courier New" w:cs="Courier New" w:hint="default"/>
      </w:rPr>
    </w:lvl>
    <w:lvl w:ilvl="2" w:tplc="BB4A9C00" w:tentative="1">
      <w:start w:val="1"/>
      <w:numFmt w:val="bullet"/>
      <w:lvlText w:val=""/>
      <w:lvlJc w:val="left"/>
      <w:pPr>
        <w:ind w:left="2160" w:hanging="360"/>
      </w:pPr>
      <w:rPr>
        <w:rFonts w:ascii="Wingdings" w:hAnsi="Wingdings" w:hint="default"/>
      </w:rPr>
    </w:lvl>
    <w:lvl w:ilvl="3" w:tplc="1FBA91C0" w:tentative="1">
      <w:start w:val="1"/>
      <w:numFmt w:val="bullet"/>
      <w:lvlText w:val=""/>
      <w:lvlJc w:val="left"/>
      <w:pPr>
        <w:ind w:left="2880" w:hanging="360"/>
      </w:pPr>
      <w:rPr>
        <w:rFonts w:ascii="Symbol" w:hAnsi="Symbol" w:hint="default"/>
      </w:rPr>
    </w:lvl>
    <w:lvl w:ilvl="4" w:tplc="0CCA23A8" w:tentative="1">
      <w:start w:val="1"/>
      <w:numFmt w:val="bullet"/>
      <w:lvlText w:val="o"/>
      <w:lvlJc w:val="left"/>
      <w:pPr>
        <w:ind w:left="3600" w:hanging="360"/>
      </w:pPr>
      <w:rPr>
        <w:rFonts w:ascii="Courier New" w:hAnsi="Courier New" w:cs="Courier New" w:hint="default"/>
      </w:rPr>
    </w:lvl>
    <w:lvl w:ilvl="5" w:tplc="34621BA2" w:tentative="1">
      <w:start w:val="1"/>
      <w:numFmt w:val="bullet"/>
      <w:lvlText w:val=""/>
      <w:lvlJc w:val="left"/>
      <w:pPr>
        <w:ind w:left="4320" w:hanging="360"/>
      </w:pPr>
      <w:rPr>
        <w:rFonts w:ascii="Wingdings" w:hAnsi="Wingdings" w:hint="default"/>
      </w:rPr>
    </w:lvl>
    <w:lvl w:ilvl="6" w:tplc="762E6436" w:tentative="1">
      <w:start w:val="1"/>
      <w:numFmt w:val="bullet"/>
      <w:lvlText w:val=""/>
      <w:lvlJc w:val="left"/>
      <w:pPr>
        <w:ind w:left="5040" w:hanging="360"/>
      </w:pPr>
      <w:rPr>
        <w:rFonts w:ascii="Symbol" w:hAnsi="Symbol" w:hint="default"/>
      </w:rPr>
    </w:lvl>
    <w:lvl w:ilvl="7" w:tplc="F3941EFE" w:tentative="1">
      <w:start w:val="1"/>
      <w:numFmt w:val="bullet"/>
      <w:lvlText w:val="o"/>
      <w:lvlJc w:val="left"/>
      <w:pPr>
        <w:ind w:left="5760" w:hanging="360"/>
      </w:pPr>
      <w:rPr>
        <w:rFonts w:ascii="Courier New" w:hAnsi="Courier New" w:cs="Courier New" w:hint="default"/>
      </w:rPr>
    </w:lvl>
    <w:lvl w:ilvl="8" w:tplc="5DFAC6B0" w:tentative="1">
      <w:start w:val="1"/>
      <w:numFmt w:val="bullet"/>
      <w:lvlText w:val=""/>
      <w:lvlJc w:val="left"/>
      <w:pPr>
        <w:ind w:left="6480" w:hanging="360"/>
      </w:pPr>
      <w:rPr>
        <w:rFonts w:ascii="Wingdings" w:hAnsi="Wingdings" w:hint="default"/>
      </w:rPr>
    </w:lvl>
  </w:abstractNum>
  <w:abstractNum w:abstractNumId="9" w15:restartNumberingAfterBreak="0">
    <w:nsid w:val="30B1375F"/>
    <w:multiLevelType w:val="hybridMultilevel"/>
    <w:tmpl w:val="03E02124"/>
    <w:lvl w:ilvl="0" w:tplc="66D44A66">
      <w:start w:val="1"/>
      <w:numFmt w:val="bullet"/>
      <w:lvlText w:val=""/>
      <w:lvlJc w:val="left"/>
      <w:pPr>
        <w:ind w:left="720" w:hanging="360"/>
      </w:pPr>
      <w:rPr>
        <w:rFonts w:ascii="Symbol" w:hAnsi="Symbol" w:hint="default"/>
      </w:rPr>
    </w:lvl>
    <w:lvl w:ilvl="1" w:tplc="B712C48C" w:tentative="1">
      <w:start w:val="1"/>
      <w:numFmt w:val="bullet"/>
      <w:lvlText w:val="o"/>
      <w:lvlJc w:val="left"/>
      <w:pPr>
        <w:ind w:left="1440" w:hanging="360"/>
      </w:pPr>
      <w:rPr>
        <w:rFonts w:ascii="Courier New" w:hAnsi="Courier New" w:cs="Courier New" w:hint="default"/>
      </w:rPr>
    </w:lvl>
    <w:lvl w:ilvl="2" w:tplc="C7B858A0" w:tentative="1">
      <w:start w:val="1"/>
      <w:numFmt w:val="bullet"/>
      <w:lvlText w:val=""/>
      <w:lvlJc w:val="left"/>
      <w:pPr>
        <w:ind w:left="2160" w:hanging="360"/>
      </w:pPr>
      <w:rPr>
        <w:rFonts w:ascii="Wingdings" w:hAnsi="Wingdings" w:hint="default"/>
      </w:rPr>
    </w:lvl>
    <w:lvl w:ilvl="3" w:tplc="7F600322" w:tentative="1">
      <w:start w:val="1"/>
      <w:numFmt w:val="bullet"/>
      <w:lvlText w:val=""/>
      <w:lvlJc w:val="left"/>
      <w:pPr>
        <w:ind w:left="2880" w:hanging="360"/>
      </w:pPr>
      <w:rPr>
        <w:rFonts w:ascii="Symbol" w:hAnsi="Symbol" w:hint="default"/>
      </w:rPr>
    </w:lvl>
    <w:lvl w:ilvl="4" w:tplc="98080952" w:tentative="1">
      <w:start w:val="1"/>
      <w:numFmt w:val="bullet"/>
      <w:lvlText w:val="o"/>
      <w:lvlJc w:val="left"/>
      <w:pPr>
        <w:ind w:left="3600" w:hanging="360"/>
      </w:pPr>
      <w:rPr>
        <w:rFonts w:ascii="Courier New" w:hAnsi="Courier New" w:cs="Courier New" w:hint="default"/>
      </w:rPr>
    </w:lvl>
    <w:lvl w:ilvl="5" w:tplc="C88ADF8C" w:tentative="1">
      <w:start w:val="1"/>
      <w:numFmt w:val="bullet"/>
      <w:lvlText w:val=""/>
      <w:lvlJc w:val="left"/>
      <w:pPr>
        <w:ind w:left="4320" w:hanging="360"/>
      </w:pPr>
      <w:rPr>
        <w:rFonts w:ascii="Wingdings" w:hAnsi="Wingdings" w:hint="default"/>
      </w:rPr>
    </w:lvl>
    <w:lvl w:ilvl="6" w:tplc="8FEE05CE" w:tentative="1">
      <w:start w:val="1"/>
      <w:numFmt w:val="bullet"/>
      <w:lvlText w:val=""/>
      <w:lvlJc w:val="left"/>
      <w:pPr>
        <w:ind w:left="5040" w:hanging="360"/>
      </w:pPr>
      <w:rPr>
        <w:rFonts w:ascii="Symbol" w:hAnsi="Symbol" w:hint="default"/>
      </w:rPr>
    </w:lvl>
    <w:lvl w:ilvl="7" w:tplc="FE2CA90A" w:tentative="1">
      <w:start w:val="1"/>
      <w:numFmt w:val="bullet"/>
      <w:lvlText w:val="o"/>
      <w:lvlJc w:val="left"/>
      <w:pPr>
        <w:ind w:left="5760" w:hanging="360"/>
      </w:pPr>
      <w:rPr>
        <w:rFonts w:ascii="Courier New" w:hAnsi="Courier New" w:cs="Courier New" w:hint="default"/>
      </w:rPr>
    </w:lvl>
    <w:lvl w:ilvl="8" w:tplc="95729BBC" w:tentative="1">
      <w:start w:val="1"/>
      <w:numFmt w:val="bullet"/>
      <w:lvlText w:val=""/>
      <w:lvlJc w:val="left"/>
      <w:pPr>
        <w:ind w:left="6480" w:hanging="360"/>
      </w:pPr>
      <w:rPr>
        <w:rFonts w:ascii="Wingdings" w:hAnsi="Wingdings" w:hint="default"/>
      </w:rPr>
    </w:lvl>
  </w:abstractNum>
  <w:abstractNum w:abstractNumId="10" w15:restartNumberingAfterBreak="0">
    <w:nsid w:val="40720D28"/>
    <w:multiLevelType w:val="hybridMultilevel"/>
    <w:tmpl w:val="C5FE15CC"/>
    <w:lvl w:ilvl="0" w:tplc="8DF688DA">
      <w:start w:val="1"/>
      <w:numFmt w:val="bullet"/>
      <w:lvlText w:val=""/>
      <w:lvlJc w:val="left"/>
      <w:pPr>
        <w:ind w:left="720" w:hanging="360"/>
      </w:pPr>
      <w:rPr>
        <w:rFonts w:ascii="Symbol" w:hAnsi="Symbol" w:hint="default"/>
      </w:rPr>
    </w:lvl>
    <w:lvl w:ilvl="1" w:tplc="74043B36">
      <w:start w:val="1"/>
      <w:numFmt w:val="bullet"/>
      <w:lvlText w:val="o"/>
      <w:lvlJc w:val="left"/>
      <w:pPr>
        <w:ind w:left="1440" w:hanging="360"/>
      </w:pPr>
      <w:rPr>
        <w:rFonts w:ascii="Courier New" w:hAnsi="Courier New" w:cs="Courier New" w:hint="default"/>
      </w:rPr>
    </w:lvl>
    <w:lvl w:ilvl="2" w:tplc="DA22E9B4" w:tentative="1">
      <w:start w:val="1"/>
      <w:numFmt w:val="bullet"/>
      <w:lvlText w:val=""/>
      <w:lvlJc w:val="left"/>
      <w:pPr>
        <w:ind w:left="2160" w:hanging="360"/>
      </w:pPr>
      <w:rPr>
        <w:rFonts w:ascii="Wingdings" w:hAnsi="Wingdings" w:hint="default"/>
      </w:rPr>
    </w:lvl>
    <w:lvl w:ilvl="3" w:tplc="5A9214F0" w:tentative="1">
      <w:start w:val="1"/>
      <w:numFmt w:val="bullet"/>
      <w:lvlText w:val=""/>
      <w:lvlJc w:val="left"/>
      <w:pPr>
        <w:ind w:left="2880" w:hanging="360"/>
      </w:pPr>
      <w:rPr>
        <w:rFonts w:ascii="Symbol" w:hAnsi="Symbol" w:hint="default"/>
      </w:rPr>
    </w:lvl>
    <w:lvl w:ilvl="4" w:tplc="B484D4A8" w:tentative="1">
      <w:start w:val="1"/>
      <w:numFmt w:val="bullet"/>
      <w:lvlText w:val="o"/>
      <w:lvlJc w:val="left"/>
      <w:pPr>
        <w:ind w:left="3600" w:hanging="360"/>
      </w:pPr>
      <w:rPr>
        <w:rFonts w:ascii="Courier New" w:hAnsi="Courier New" w:cs="Courier New" w:hint="default"/>
      </w:rPr>
    </w:lvl>
    <w:lvl w:ilvl="5" w:tplc="D7E8717C" w:tentative="1">
      <w:start w:val="1"/>
      <w:numFmt w:val="bullet"/>
      <w:lvlText w:val=""/>
      <w:lvlJc w:val="left"/>
      <w:pPr>
        <w:ind w:left="4320" w:hanging="360"/>
      </w:pPr>
      <w:rPr>
        <w:rFonts w:ascii="Wingdings" w:hAnsi="Wingdings" w:hint="default"/>
      </w:rPr>
    </w:lvl>
    <w:lvl w:ilvl="6" w:tplc="322E5E0E" w:tentative="1">
      <w:start w:val="1"/>
      <w:numFmt w:val="bullet"/>
      <w:lvlText w:val=""/>
      <w:lvlJc w:val="left"/>
      <w:pPr>
        <w:ind w:left="5040" w:hanging="360"/>
      </w:pPr>
      <w:rPr>
        <w:rFonts w:ascii="Symbol" w:hAnsi="Symbol" w:hint="default"/>
      </w:rPr>
    </w:lvl>
    <w:lvl w:ilvl="7" w:tplc="A8F68582" w:tentative="1">
      <w:start w:val="1"/>
      <w:numFmt w:val="bullet"/>
      <w:lvlText w:val="o"/>
      <w:lvlJc w:val="left"/>
      <w:pPr>
        <w:ind w:left="5760" w:hanging="360"/>
      </w:pPr>
      <w:rPr>
        <w:rFonts w:ascii="Courier New" w:hAnsi="Courier New" w:cs="Courier New" w:hint="default"/>
      </w:rPr>
    </w:lvl>
    <w:lvl w:ilvl="8" w:tplc="40322706" w:tentative="1">
      <w:start w:val="1"/>
      <w:numFmt w:val="bullet"/>
      <w:lvlText w:val=""/>
      <w:lvlJc w:val="left"/>
      <w:pPr>
        <w:ind w:left="6480" w:hanging="360"/>
      </w:pPr>
      <w:rPr>
        <w:rFonts w:ascii="Wingdings" w:hAnsi="Wingdings" w:hint="default"/>
      </w:rPr>
    </w:lvl>
  </w:abstractNum>
  <w:abstractNum w:abstractNumId="11" w15:restartNumberingAfterBreak="0">
    <w:nsid w:val="46F9719B"/>
    <w:multiLevelType w:val="hybridMultilevel"/>
    <w:tmpl w:val="45A417DE"/>
    <w:lvl w:ilvl="0" w:tplc="E542C14E">
      <w:start w:val="1"/>
      <w:numFmt w:val="bullet"/>
      <w:lvlText w:val=""/>
      <w:lvlJc w:val="left"/>
      <w:pPr>
        <w:ind w:left="720" w:hanging="360"/>
      </w:pPr>
      <w:rPr>
        <w:rFonts w:ascii="Symbol" w:hAnsi="Symbol" w:hint="default"/>
      </w:rPr>
    </w:lvl>
    <w:lvl w:ilvl="1" w:tplc="5678A9DA" w:tentative="1">
      <w:start w:val="1"/>
      <w:numFmt w:val="bullet"/>
      <w:lvlText w:val="o"/>
      <w:lvlJc w:val="left"/>
      <w:pPr>
        <w:ind w:left="1440" w:hanging="360"/>
      </w:pPr>
      <w:rPr>
        <w:rFonts w:ascii="Courier New" w:hAnsi="Courier New" w:cs="Courier New" w:hint="default"/>
      </w:rPr>
    </w:lvl>
    <w:lvl w:ilvl="2" w:tplc="B3B6F3C8" w:tentative="1">
      <w:start w:val="1"/>
      <w:numFmt w:val="bullet"/>
      <w:lvlText w:val=""/>
      <w:lvlJc w:val="left"/>
      <w:pPr>
        <w:ind w:left="2160" w:hanging="360"/>
      </w:pPr>
      <w:rPr>
        <w:rFonts w:ascii="Wingdings" w:hAnsi="Wingdings" w:hint="default"/>
      </w:rPr>
    </w:lvl>
    <w:lvl w:ilvl="3" w:tplc="D6E49E72" w:tentative="1">
      <w:start w:val="1"/>
      <w:numFmt w:val="bullet"/>
      <w:lvlText w:val=""/>
      <w:lvlJc w:val="left"/>
      <w:pPr>
        <w:ind w:left="2880" w:hanging="360"/>
      </w:pPr>
      <w:rPr>
        <w:rFonts w:ascii="Symbol" w:hAnsi="Symbol" w:hint="default"/>
      </w:rPr>
    </w:lvl>
    <w:lvl w:ilvl="4" w:tplc="F9FE1E1E" w:tentative="1">
      <w:start w:val="1"/>
      <w:numFmt w:val="bullet"/>
      <w:lvlText w:val="o"/>
      <w:lvlJc w:val="left"/>
      <w:pPr>
        <w:ind w:left="3600" w:hanging="360"/>
      </w:pPr>
      <w:rPr>
        <w:rFonts w:ascii="Courier New" w:hAnsi="Courier New" w:cs="Courier New" w:hint="default"/>
      </w:rPr>
    </w:lvl>
    <w:lvl w:ilvl="5" w:tplc="DAE64E98" w:tentative="1">
      <w:start w:val="1"/>
      <w:numFmt w:val="bullet"/>
      <w:lvlText w:val=""/>
      <w:lvlJc w:val="left"/>
      <w:pPr>
        <w:ind w:left="4320" w:hanging="360"/>
      </w:pPr>
      <w:rPr>
        <w:rFonts w:ascii="Wingdings" w:hAnsi="Wingdings" w:hint="default"/>
      </w:rPr>
    </w:lvl>
    <w:lvl w:ilvl="6" w:tplc="AF7EFA00" w:tentative="1">
      <w:start w:val="1"/>
      <w:numFmt w:val="bullet"/>
      <w:lvlText w:val=""/>
      <w:lvlJc w:val="left"/>
      <w:pPr>
        <w:ind w:left="5040" w:hanging="360"/>
      </w:pPr>
      <w:rPr>
        <w:rFonts w:ascii="Symbol" w:hAnsi="Symbol" w:hint="default"/>
      </w:rPr>
    </w:lvl>
    <w:lvl w:ilvl="7" w:tplc="57E44D6E" w:tentative="1">
      <w:start w:val="1"/>
      <w:numFmt w:val="bullet"/>
      <w:lvlText w:val="o"/>
      <w:lvlJc w:val="left"/>
      <w:pPr>
        <w:ind w:left="5760" w:hanging="360"/>
      </w:pPr>
      <w:rPr>
        <w:rFonts w:ascii="Courier New" w:hAnsi="Courier New" w:cs="Courier New" w:hint="default"/>
      </w:rPr>
    </w:lvl>
    <w:lvl w:ilvl="8" w:tplc="CCC89918" w:tentative="1">
      <w:start w:val="1"/>
      <w:numFmt w:val="bullet"/>
      <w:lvlText w:val=""/>
      <w:lvlJc w:val="left"/>
      <w:pPr>
        <w:ind w:left="6480" w:hanging="360"/>
      </w:pPr>
      <w:rPr>
        <w:rFonts w:ascii="Wingdings" w:hAnsi="Wingdings" w:hint="default"/>
      </w:rPr>
    </w:lvl>
  </w:abstractNum>
  <w:abstractNum w:abstractNumId="12" w15:restartNumberingAfterBreak="0">
    <w:nsid w:val="47FD73B6"/>
    <w:multiLevelType w:val="hybridMultilevel"/>
    <w:tmpl w:val="B57AB4AC"/>
    <w:lvl w:ilvl="0" w:tplc="9806B98C">
      <w:start w:val="1"/>
      <w:numFmt w:val="bullet"/>
      <w:lvlText w:val=""/>
      <w:lvlJc w:val="left"/>
      <w:pPr>
        <w:tabs>
          <w:tab w:val="num" w:pos="360"/>
        </w:tabs>
        <w:ind w:left="360" w:hanging="360"/>
      </w:pPr>
      <w:rPr>
        <w:rFonts w:ascii="Symbol" w:hAnsi="Symbol" w:hint="default"/>
        <w:color w:val="auto"/>
      </w:rPr>
    </w:lvl>
    <w:lvl w:ilvl="1" w:tplc="C3AADF5A">
      <w:start w:val="1"/>
      <w:numFmt w:val="bullet"/>
      <w:lvlText w:val=""/>
      <w:lvlPicBulletId w:val="0"/>
      <w:lvlJc w:val="left"/>
      <w:pPr>
        <w:tabs>
          <w:tab w:val="num" w:pos="-180"/>
        </w:tabs>
        <w:ind w:left="-180" w:hanging="360"/>
      </w:pPr>
      <w:rPr>
        <w:rFonts w:ascii="Symbol" w:hAnsi="Symbol" w:hint="default"/>
        <w:color w:val="auto"/>
      </w:rPr>
    </w:lvl>
    <w:lvl w:ilvl="2" w:tplc="35161B5A" w:tentative="1">
      <w:start w:val="1"/>
      <w:numFmt w:val="bullet"/>
      <w:lvlText w:val=""/>
      <w:lvlJc w:val="left"/>
      <w:pPr>
        <w:tabs>
          <w:tab w:val="num" w:pos="540"/>
        </w:tabs>
        <w:ind w:left="540" w:hanging="360"/>
      </w:pPr>
      <w:rPr>
        <w:rFonts w:ascii="Wingdings" w:hAnsi="Wingdings" w:hint="default"/>
      </w:rPr>
    </w:lvl>
    <w:lvl w:ilvl="3" w:tplc="9D78815E" w:tentative="1">
      <w:start w:val="1"/>
      <w:numFmt w:val="bullet"/>
      <w:lvlText w:val=""/>
      <w:lvlJc w:val="left"/>
      <w:pPr>
        <w:tabs>
          <w:tab w:val="num" w:pos="1260"/>
        </w:tabs>
        <w:ind w:left="1260" w:hanging="360"/>
      </w:pPr>
      <w:rPr>
        <w:rFonts w:ascii="Symbol" w:hAnsi="Symbol" w:hint="default"/>
      </w:rPr>
    </w:lvl>
    <w:lvl w:ilvl="4" w:tplc="5CD86806" w:tentative="1">
      <w:start w:val="1"/>
      <w:numFmt w:val="bullet"/>
      <w:lvlText w:val="o"/>
      <w:lvlJc w:val="left"/>
      <w:pPr>
        <w:tabs>
          <w:tab w:val="num" w:pos="1980"/>
        </w:tabs>
        <w:ind w:left="1980" w:hanging="360"/>
      </w:pPr>
      <w:rPr>
        <w:rFonts w:ascii="Courier New" w:hAnsi="Courier New" w:cs="Courier New" w:hint="default"/>
      </w:rPr>
    </w:lvl>
    <w:lvl w:ilvl="5" w:tplc="19066E60" w:tentative="1">
      <w:start w:val="1"/>
      <w:numFmt w:val="bullet"/>
      <w:lvlText w:val=""/>
      <w:lvlJc w:val="left"/>
      <w:pPr>
        <w:tabs>
          <w:tab w:val="num" w:pos="2700"/>
        </w:tabs>
        <w:ind w:left="2700" w:hanging="360"/>
      </w:pPr>
      <w:rPr>
        <w:rFonts w:ascii="Wingdings" w:hAnsi="Wingdings" w:hint="default"/>
      </w:rPr>
    </w:lvl>
    <w:lvl w:ilvl="6" w:tplc="C24EA760" w:tentative="1">
      <w:start w:val="1"/>
      <w:numFmt w:val="bullet"/>
      <w:lvlText w:val=""/>
      <w:lvlJc w:val="left"/>
      <w:pPr>
        <w:tabs>
          <w:tab w:val="num" w:pos="3420"/>
        </w:tabs>
        <w:ind w:left="3420" w:hanging="360"/>
      </w:pPr>
      <w:rPr>
        <w:rFonts w:ascii="Symbol" w:hAnsi="Symbol" w:hint="default"/>
      </w:rPr>
    </w:lvl>
    <w:lvl w:ilvl="7" w:tplc="BEEE4B04" w:tentative="1">
      <w:start w:val="1"/>
      <w:numFmt w:val="bullet"/>
      <w:lvlText w:val="o"/>
      <w:lvlJc w:val="left"/>
      <w:pPr>
        <w:tabs>
          <w:tab w:val="num" w:pos="4140"/>
        </w:tabs>
        <w:ind w:left="4140" w:hanging="360"/>
      </w:pPr>
      <w:rPr>
        <w:rFonts w:ascii="Courier New" w:hAnsi="Courier New" w:cs="Courier New" w:hint="default"/>
      </w:rPr>
    </w:lvl>
    <w:lvl w:ilvl="8" w:tplc="4926A25E" w:tentative="1">
      <w:start w:val="1"/>
      <w:numFmt w:val="bullet"/>
      <w:lvlText w:val=""/>
      <w:lvlJc w:val="left"/>
      <w:pPr>
        <w:tabs>
          <w:tab w:val="num" w:pos="4860"/>
        </w:tabs>
        <w:ind w:left="4860" w:hanging="360"/>
      </w:pPr>
      <w:rPr>
        <w:rFonts w:ascii="Wingdings" w:hAnsi="Wingdings" w:hint="default"/>
      </w:rPr>
    </w:lvl>
  </w:abstractNum>
  <w:abstractNum w:abstractNumId="13" w15:restartNumberingAfterBreak="0">
    <w:nsid w:val="4D3C485A"/>
    <w:multiLevelType w:val="hybridMultilevel"/>
    <w:tmpl w:val="C980D3DE"/>
    <w:lvl w:ilvl="0" w:tplc="84B44D80">
      <w:start w:val="1"/>
      <w:numFmt w:val="bullet"/>
      <w:lvlText w:val=""/>
      <w:lvlJc w:val="left"/>
      <w:pPr>
        <w:ind w:left="810" w:hanging="360"/>
      </w:pPr>
      <w:rPr>
        <w:rFonts w:ascii="Symbol" w:hAnsi="Symbol" w:hint="default"/>
      </w:rPr>
    </w:lvl>
    <w:lvl w:ilvl="1" w:tplc="9E547DCA" w:tentative="1">
      <w:start w:val="1"/>
      <w:numFmt w:val="bullet"/>
      <w:lvlText w:val="o"/>
      <w:lvlJc w:val="left"/>
      <w:pPr>
        <w:ind w:left="1530" w:hanging="360"/>
      </w:pPr>
      <w:rPr>
        <w:rFonts w:ascii="Courier New" w:hAnsi="Courier New" w:cs="Courier New" w:hint="default"/>
      </w:rPr>
    </w:lvl>
    <w:lvl w:ilvl="2" w:tplc="3EAC9A24" w:tentative="1">
      <w:start w:val="1"/>
      <w:numFmt w:val="bullet"/>
      <w:lvlText w:val=""/>
      <w:lvlJc w:val="left"/>
      <w:pPr>
        <w:ind w:left="2250" w:hanging="360"/>
      </w:pPr>
      <w:rPr>
        <w:rFonts w:ascii="Wingdings" w:hAnsi="Wingdings" w:hint="default"/>
      </w:rPr>
    </w:lvl>
    <w:lvl w:ilvl="3" w:tplc="DF1CAFD8" w:tentative="1">
      <w:start w:val="1"/>
      <w:numFmt w:val="bullet"/>
      <w:lvlText w:val=""/>
      <w:lvlJc w:val="left"/>
      <w:pPr>
        <w:ind w:left="2970" w:hanging="360"/>
      </w:pPr>
      <w:rPr>
        <w:rFonts w:ascii="Symbol" w:hAnsi="Symbol" w:hint="default"/>
      </w:rPr>
    </w:lvl>
    <w:lvl w:ilvl="4" w:tplc="82464E54" w:tentative="1">
      <w:start w:val="1"/>
      <w:numFmt w:val="bullet"/>
      <w:lvlText w:val="o"/>
      <w:lvlJc w:val="left"/>
      <w:pPr>
        <w:ind w:left="3690" w:hanging="360"/>
      </w:pPr>
      <w:rPr>
        <w:rFonts w:ascii="Courier New" w:hAnsi="Courier New" w:cs="Courier New" w:hint="default"/>
      </w:rPr>
    </w:lvl>
    <w:lvl w:ilvl="5" w:tplc="661A6DA6" w:tentative="1">
      <w:start w:val="1"/>
      <w:numFmt w:val="bullet"/>
      <w:lvlText w:val=""/>
      <w:lvlJc w:val="left"/>
      <w:pPr>
        <w:ind w:left="4410" w:hanging="360"/>
      </w:pPr>
      <w:rPr>
        <w:rFonts w:ascii="Wingdings" w:hAnsi="Wingdings" w:hint="default"/>
      </w:rPr>
    </w:lvl>
    <w:lvl w:ilvl="6" w:tplc="F700477E" w:tentative="1">
      <w:start w:val="1"/>
      <w:numFmt w:val="bullet"/>
      <w:lvlText w:val=""/>
      <w:lvlJc w:val="left"/>
      <w:pPr>
        <w:ind w:left="5130" w:hanging="360"/>
      </w:pPr>
      <w:rPr>
        <w:rFonts w:ascii="Symbol" w:hAnsi="Symbol" w:hint="default"/>
      </w:rPr>
    </w:lvl>
    <w:lvl w:ilvl="7" w:tplc="01706E84" w:tentative="1">
      <w:start w:val="1"/>
      <w:numFmt w:val="bullet"/>
      <w:lvlText w:val="o"/>
      <w:lvlJc w:val="left"/>
      <w:pPr>
        <w:ind w:left="5850" w:hanging="360"/>
      </w:pPr>
      <w:rPr>
        <w:rFonts w:ascii="Courier New" w:hAnsi="Courier New" w:cs="Courier New" w:hint="default"/>
      </w:rPr>
    </w:lvl>
    <w:lvl w:ilvl="8" w:tplc="21ECB6D4" w:tentative="1">
      <w:start w:val="1"/>
      <w:numFmt w:val="bullet"/>
      <w:lvlText w:val=""/>
      <w:lvlJc w:val="left"/>
      <w:pPr>
        <w:ind w:left="6570" w:hanging="360"/>
      </w:pPr>
      <w:rPr>
        <w:rFonts w:ascii="Wingdings" w:hAnsi="Wingdings" w:hint="default"/>
      </w:rPr>
    </w:lvl>
  </w:abstractNum>
  <w:abstractNum w:abstractNumId="14" w15:restartNumberingAfterBreak="0">
    <w:nsid w:val="4D8B089C"/>
    <w:multiLevelType w:val="hybridMultilevel"/>
    <w:tmpl w:val="E6EC732A"/>
    <w:lvl w:ilvl="0" w:tplc="4CBC45C8">
      <w:start w:val="1"/>
      <w:numFmt w:val="bullet"/>
      <w:lvlText w:val=""/>
      <w:lvlJc w:val="left"/>
      <w:pPr>
        <w:ind w:left="1080" w:hanging="360"/>
      </w:pPr>
      <w:rPr>
        <w:rFonts w:ascii="Symbol" w:hAnsi="Symbol" w:hint="default"/>
      </w:rPr>
    </w:lvl>
    <w:lvl w:ilvl="1" w:tplc="73620F12" w:tentative="1">
      <w:start w:val="1"/>
      <w:numFmt w:val="bullet"/>
      <w:lvlText w:val="o"/>
      <w:lvlJc w:val="left"/>
      <w:pPr>
        <w:ind w:left="1800" w:hanging="360"/>
      </w:pPr>
      <w:rPr>
        <w:rFonts w:ascii="Courier New" w:hAnsi="Courier New" w:cs="Courier New" w:hint="default"/>
      </w:rPr>
    </w:lvl>
    <w:lvl w:ilvl="2" w:tplc="A086BBCE" w:tentative="1">
      <w:start w:val="1"/>
      <w:numFmt w:val="bullet"/>
      <w:lvlText w:val=""/>
      <w:lvlJc w:val="left"/>
      <w:pPr>
        <w:ind w:left="2520" w:hanging="360"/>
      </w:pPr>
      <w:rPr>
        <w:rFonts w:ascii="Wingdings" w:hAnsi="Wingdings" w:hint="default"/>
      </w:rPr>
    </w:lvl>
    <w:lvl w:ilvl="3" w:tplc="68C6E72C" w:tentative="1">
      <w:start w:val="1"/>
      <w:numFmt w:val="bullet"/>
      <w:lvlText w:val=""/>
      <w:lvlJc w:val="left"/>
      <w:pPr>
        <w:ind w:left="3240" w:hanging="360"/>
      </w:pPr>
      <w:rPr>
        <w:rFonts w:ascii="Symbol" w:hAnsi="Symbol" w:hint="default"/>
      </w:rPr>
    </w:lvl>
    <w:lvl w:ilvl="4" w:tplc="1472AF9A" w:tentative="1">
      <w:start w:val="1"/>
      <w:numFmt w:val="bullet"/>
      <w:lvlText w:val="o"/>
      <w:lvlJc w:val="left"/>
      <w:pPr>
        <w:ind w:left="3960" w:hanging="360"/>
      </w:pPr>
      <w:rPr>
        <w:rFonts w:ascii="Courier New" w:hAnsi="Courier New" w:cs="Courier New" w:hint="default"/>
      </w:rPr>
    </w:lvl>
    <w:lvl w:ilvl="5" w:tplc="3B34AFD0" w:tentative="1">
      <w:start w:val="1"/>
      <w:numFmt w:val="bullet"/>
      <w:lvlText w:val=""/>
      <w:lvlJc w:val="left"/>
      <w:pPr>
        <w:ind w:left="4680" w:hanging="360"/>
      </w:pPr>
      <w:rPr>
        <w:rFonts w:ascii="Wingdings" w:hAnsi="Wingdings" w:hint="default"/>
      </w:rPr>
    </w:lvl>
    <w:lvl w:ilvl="6" w:tplc="498E3FDC" w:tentative="1">
      <w:start w:val="1"/>
      <w:numFmt w:val="bullet"/>
      <w:lvlText w:val=""/>
      <w:lvlJc w:val="left"/>
      <w:pPr>
        <w:ind w:left="5400" w:hanging="360"/>
      </w:pPr>
      <w:rPr>
        <w:rFonts w:ascii="Symbol" w:hAnsi="Symbol" w:hint="default"/>
      </w:rPr>
    </w:lvl>
    <w:lvl w:ilvl="7" w:tplc="59A4667A" w:tentative="1">
      <w:start w:val="1"/>
      <w:numFmt w:val="bullet"/>
      <w:lvlText w:val="o"/>
      <w:lvlJc w:val="left"/>
      <w:pPr>
        <w:ind w:left="6120" w:hanging="360"/>
      </w:pPr>
      <w:rPr>
        <w:rFonts w:ascii="Courier New" w:hAnsi="Courier New" w:cs="Courier New" w:hint="default"/>
      </w:rPr>
    </w:lvl>
    <w:lvl w:ilvl="8" w:tplc="D8D86C36" w:tentative="1">
      <w:start w:val="1"/>
      <w:numFmt w:val="bullet"/>
      <w:lvlText w:val=""/>
      <w:lvlJc w:val="left"/>
      <w:pPr>
        <w:ind w:left="6840" w:hanging="360"/>
      </w:pPr>
      <w:rPr>
        <w:rFonts w:ascii="Wingdings" w:hAnsi="Wingdings" w:hint="default"/>
      </w:rPr>
    </w:lvl>
  </w:abstractNum>
  <w:abstractNum w:abstractNumId="15" w15:restartNumberingAfterBreak="0">
    <w:nsid w:val="57093B0E"/>
    <w:multiLevelType w:val="hybridMultilevel"/>
    <w:tmpl w:val="8FFACCE4"/>
    <w:lvl w:ilvl="0" w:tplc="15D86366">
      <w:start w:val="1"/>
      <w:numFmt w:val="bullet"/>
      <w:lvlText w:val=""/>
      <w:lvlJc w:val="left"/>
      <w:pPr>
        <w:ind w:left="720" w:hanging="360"/>
      </w:pPr>
      <w:rPr>
        <w:rFonts w:ascii="Symbol" w:hAnsi="Symbol" w:hint="default"/>
      </w:rPr>
    </w:lvl>
    <w:lvl w:ilvl="1" w:tplc="96B64C12">
      <w:start w:val="1"/>
      <w:numFmt w:val="bullet"/>
      <w:lvlText w:val=""/>
      <w:lvlJc w:val="left"/>
      <w:pPr>
        <w:ind w:left="1440" w:hanging="360"/>
      </w:pPr>
      <w:rPr>
        <w:rFonts w:ascii="Symbol" w:hAnsi="Symbol" w:hint="default"/>
      </w:rPr>
    </w:lvl>
    <w:lvl w:ilvl="2" w:tplc="AEC2CE28" w:tentative="1">
      <w:start w:val="1"/>
      <w:numFmt w:val="bullet"/>
      <w:lvlText w:val=""/>
      <w:lvlJc w:val="left"/>
      <w:pPr>
        <w:ind w:left="2160" w:hanging="360"/>
      </w:pPr>
      <w:rPr>
        <w:rFonts w:ascii="Wingdings" w:hAnsi="Wingdings" w:hint="default"/>
      </w:rPr>
    </w:lvl>
    <w:lvl w:ilvl="3" w:tplc="8F7E586A" w:tentative="1">
      <w:start w:val="1"/>
      <w:numFmt w:val="bullet"/>
      <w:lvlText w:val=""/>
      <w:lvlJc w:val="left"/>
      <w:pPr>
        <w:ind w:left="2880" w:hanging="360"/>
      </w:pPr>
      <w:rPr>
        <w:rFonts w:ascii="Symbol" w:hAnsi="Symbol" w:hint="default"/>
      </w:rPr>
    </w:lvl>
    <w:lvl w:ilvl="4" w:tplc="6464EDF6" w:tentative="1">
      <w:start w:val="1"/>
      <w:numFmt w:val="bullet"/>
      <w:lvlText w:val="o"/>
      <w:lvlJc w:val="left"/>
      <w:pPr>
        <w:ind w:left="3600" w:hanging="360"/>
      </w:pPr>
      <w:rPr>
        <w:rFonts w:ascii="Courier New" w:hAnsi="Courier New" w:cs="Courier New" w:hint="default"/>
      </w:rPr>
    </w:lvl>
    <w:lvl w:ilvl="5" w:tplc="761EDB32" w:tentative="1">
      <w:start w:val="1"/>
      <w:numFmt w:val="bullet"/>
      <w:lvlText w:val=""/>
      <w:lvlJc w:val="left"/>
      <w:pPr>
        <w:ind w:left="4320" w:hanging="360"/>
      </w:pPr>
      <w:rPr>
        <w:rFonts w:ascii="Wingdings" w:hAnsi="Wingdings" w:hint="default"/>
      </w:rPr>
    </w:lvl>
    <w:lvl w:ilvl="6" w:tplc="925EC276" w:tentative="1">
      <w:start w:val="1"/>
      <w:numFmt w:val="bullet"/>
      <w:lvlText w:val=""/>
      <w:lvlJc w:val="left"/>
      <w:pPr>
        <w:ind w:left="5040" w:hanging="360"/>
      </w:pPr>
      <w:rPr>
        <w:rFonts w:ascii="Symbol" w:hAnsi="Symbol" w:hint="default"/>
      </w:rPr>
    </w:lvl>
    <w:lvl w:ilvl="7" w:tplc="D9D42394" w:tentative="1">
      <w:start w:val="1"/>
      <w:numFmt w:val="bullet"/>
      <w:lvlText w:val="o"/>
      <w:lvlJc w:val="left"/>
      <w:pPr>
        <w:ind w:left="5760" w:hanging="360"/>
      </w:pPr>
      <w:rPr>
        <w:rFonts w:ascii="Courier New" w:hAnsi="Courier New" w:cs="Courier New" w:hint="default"/>
      </w:rPr>
    </w:lvl>
    <w:lvl w:ilvl="8" w:tplc="3654B286" w:tentative="1">
      <w:start w:val="1"/>
      <w:numFmt w:val="bullet"/>
      <w:lvlText w:val=""/>
      <w:lvlJc w:val="left"/>
      <w:pPr>
        <w:ind w:left="6480" w:hanging="360"/>
      </w:pPr>
      <w:rPr>
        <w:rFonts w:ascii="Wingdings" w:hAnsi="Wingdings" w:hint="default"/>
      </w:rPr>
    </w:lvl>
  </w:abstractNum>
  <w:abstractNum w:abstractNumId="16" w15:restartNumberingAfterBreak="0">
    <w:nsid w:val="64816D77"/>
    <w:multiLevelType w:val="hybridMultilevel"/>
    <w:tmpl w:val="9D322D0A"/>
    <w:lvl w:ilvl="0" w:tplc="3B861580">
      <w:start w:val="1"/>
      <w:numFmt w:val="bullet"/>
      <w:lvlText w:val=""/>
      <w:lvlJc w:val="left"/>
      <w:pPr>
        <w:ind w:left="720" w:hanging="360"/>
      </w:pPr>
      <w:rPr>
        <w:rFonts w:ascii="Symbol" w:hAnsi="Symbol" w:hint="default"/>
      </w:rPr>
    </w:lvl>
    <w:lvl w:ilvl="1" w:tplc="3D4E3006" w:tentative="1">
      <w:start w:val="1"/>
      <w:numFmt w:val="bullet"/>
      <w:lvlText w:val="o"/>
      <w:lvlJc w:val="left"/>
      <w:pPr>
        <w:ind w:left="1440" w:hanging="360"/>
      </w:pPr>
      <w:rPr>
        <w:rFonts w:ascii="Courier New" w:hAnsi="Courier New" w:cs="Courier New" w:hint="default"/>
      </w:rPr>
    </w:lvl>
    <w:lvl w:ilvl="2" w:tplc="AB98584E" w:tentative="1">
      <w:start w:val="1"/>
      <w:numFmt w:val="bullet"/>
      <w:lvlText w:val=""/>
      <w:lvlJc w:val="left"/>
      <w:pPr>
        <w:ind w:left="2160" w:hanging="360"/>
      </w:pPr>
      <w:rPr>
        <w:rFonts w:ascii="Wingdings" w:hAnsi="Wingdings" w:hint="default"/>
      </w:rPr>
    </w:lvl>
    <w:lvl w:ilvl="3" w:tplc="32C4D44E" w:tentative="1">
      <w:start w:val="1"/>
      <w:numFmt w:val="bullet"/>
      <w:lvlText w:val=""/>
      <w:lvlJc w:val="left"/>
      <w:pPr>
        <w:ind w:left="2880" w:hanging="360"/>
      </w:pPr>
      <w:rPr>
        <w:rFonts w:ascii="Symbol" w:hAnsi="Symbol" w:hint="default"/>
      </w:rPr>
    </w:lvl>
    <w:lvl w:ilvl="4" w:tplc="40822720" w:tentative="1">
      <w:start w:val="1"/>
      <w:numFmt w:val="bullet"/>
      <w:lvlText w:val="o"/>
      <w:lvlJc w:val="left"/>
      <w:pPr>
        <w:ind w:left="3600" w:hanging="360"/>
      </w:pPr>
      <w:rPr>
        <w:rFonts w:ascii="Courier New" w:hAnsi="Courier New" w:cs="Courier New" w:hint="default"/>
      </w:rPr>
    </w:lvl>
    <w:lvl w:ilvl="5" w:tplc="3EEE79B6" w:tentative="1">
      <w:start w:val="1"/>
      <w:numFmt w:val="bullet"/>
      <w:lvlText w:val=""/>
      <w:lvlJc w:val="left"/>
      <w:pPr>
        <w:ind w:left="4320" w:hanging="360"/>
      </w:pPr>
      <w:rPr>
        <w:rFonts w:ascii="Wingdings" w:hAnsi="Wingdings" w:hint="default"/>
      </w:rPr>
    </w:lvl>
    <w:lvl w:ilvl="6" w:tplc="96A6FC72" w:tentative="1">
      <w:start w:val="1"/>
      <w:numFmt w:val="bullet"/>
      <w:lvlText w:val=""/>
      <w:lvlJc w:val="left"/>
      <w:pPr>
        <w:ind w:left="5040" w:hanging="360"/>
      </w:pPr>
      <w:rPr>
        <w:rFonts w:ascii="Symbol" w:hAnsi="Symbol" w:hint="default"/>
      </w:rPr>
    </w:lvl>
    <w:lvl w:ilvl="7" w:tplc="56649158" w:tentative="1">
      <w:start w:val="1"/>
      <w:numFmt w:val="bullet"/>
      <w:lvlText w:val="o"/>
      <w:lvlJc w:val="left"/>
      <w:pPr>
        <w:ind w:left="5760" w:hanging="360"/>
      </w:pPr>
      <w:rPr>
        <w:rFonts w:ascii="Courier New" w:hAnsi="Courier New" w:cs="Courier New" w:hint="default"/>
      </w:rPr>
    </w:lvl>
    <w:lvl w:ilvl="8" w:tplc="6630A578" w:tentative="1">
      <w:start w:val="1"/>
      <w:numFmt w:val="bullet"/>
      <w:lvlText w:val=""/>
      <w:lvlJc w:val="left"/>
      <w:pPr>
        <w:ind w:left="6480" w:hanging="360"/>
      </w:pPr>
      <w:rPr>
        <w:rFonts w:ascii="Wingdings" w:hAnsi="Wingdings" w:hint="default"/>
      </w:rPr>
    </w:lvl>
  </w:abstractNum>
  <w:abstractNum w:abstractNumId="17" w15:restartNumberingAfterBreak="0">
    <w:nsid w:val="68D1758D"/>
    <w:multiLevelType w:val="hybridMultilevel"/>
    <w:tmpl w:val="F53A6AF6"/>
    <w:lvl w:ilvl="0" w:tplc="58ECDCCE">
      <w:start w:val="1"/>
      <w:numFmt w:val="bullet"/>
      <w:lvlText w:val=""/>
      <w:lvlJc w:val="left"/>
      <w:pPr>
        <w:tabs>
          <w:tab w:val="num" w:pos="360"/>
        </w:tabs>
        <w:ind w:left="360" w:hanging="360"/>
      </w:pPr>
      <w:rPr>
        <w:rFonts w:ascii="Wingdings" w:hAnsi="Wingdings" w:hint="default"/>
        <w:color w:val="auto"/>
      </w:rPr>
    </w:lvl>
    <w:lvl w:ilvl="1" w:tplc="5D9A6494">
      <w:start w:val="1"/>
      <w:numFmt w:val="bullet"/>
      <w:lvlText w:val=""/>
      <w:lvlPicBulletId w:val="0"/>
      <w:lvlJc w:val="left"/>
      <w:pPr>
        <w:tabs>
          <w:tab w:val="num" w:pos="-180"/>
        </w:tabs>
        <w:ind w:left="-180" w:hanging="360"/>
      </w:pPr>
      <w:rPr>
        <w:rFonts w:ascii="Symbol" w:hAnsi="Symbol" w:hint="default"/>
        <w:color w:val="auto"/>
      </w:rPr>
    </w:lvl>
    <w:lvl w:ilvl="2" w:tplc="0E0A0074" w:tentative="1">
      <w:start w:val="1"/>
      <w:numFmt w:val="bullet"/>
      <w:lvlText w:val=""/>
      <w:lvlJc w:val="left"/>
      <w:pPr>
        <w:tabs>
          <w:tab w:val="num" w:pos="540"/>
        </w:tabs>
        <w:ind w:left="540" w:hanging="360"/>
      </w:pPr>
      <w:rPr>
        <w:rFonts w:ascii="Wingdings" w:hAnsi="Wingdings" w:hint="default"/>
      </w:rPr>
    </w:lvl>
    <w:lvl w:ilvl="3" w:tplc="D76AA0F4" w:tentative="1">
      <w:start w:val="1"/>
      <w:numFmt w:val="bullet"/>
      <w:lvlText w:val=""/>
      <w:lvlJc w:val="left"/>
      <w:pPr>
        <w:tabs>
          <w:tab w:val="num" w:pos="1260"/>
        </w:tabs>
        <w:ind w:left="1260" w:hanging="360"/>
      </w:pPr>
      <w:rPr>
        <w:rFonts w:ascii="Symbol" w:hAnsi="Symbol" w:hint="default"/>
      </w:rPr>
    </w:lvl>
    <w:lvl w:ilvl="4" w:tplc="17126DF6" w:tentative="1">
      <w:start w:val="1"/>
      <w:numFmt w:val="bullet"/>
      <w:lvlText w:val="o"/>
      <w:lvlJc w:val="left"/>
      <w:pPr>
        <w:tabs>
          <w:tab w:val="num" w:pos="1980"/>
        </w:tabs>
        <w:ind w:left="1980" w:hanging="360"/>
      </w:pPr>
      <w:rPr>
        <w:rFonts w:ascii="Courier New" w:hAnsi="Courier New" w:cs="Courier New" w:hint="default"/>
      </w:rPr>
    </w:lvl>
    <w:lvl w:ilvl="5" w:tplc="04FC6FF2" w:tentative="1">
      <w:start w:val="1"/>
      <w:numFmt w:val="bullet"/>
      <w:lvlText w:val=""/>
      <w:lvlJc w:val="left"/>
      <w:pPr>
        <w:tabs>
          <w:tab w:val="num" w:pos="2700"/>
        </w:tabs>
        <w:ind w:left="2700" w:hanging="360"/>
      </w:pPr>
      <w:rPr>
        <w:rFonts w:ascii="Wingdings" w:hAnsi="Wingdings" w:hint="default"/>
      </w:rPr>
    </w:lvl>
    <w:lvl w:ilvl="6" w:tplc="2F88EA1A" w:tentative="1">
      <w:start w:val="1"/>
      <w:numFmt w:val="bullet"/>
      <w:lvlText w:val=""/>
      <w:lvlJc w:val="left"/>
      <w:pPr>
        <w:tabs>
          <w:tab w:val="num" w:pos="3420"/>
        </w:tabs>
        <w:ind w:left="3420" w:hanging="360"/>
      </w:pPr>
      <w:rPr>
        <w:rFonts w:ascii="Symbol" w:hAnsi="Symbol" w:hint="default"/>
      </w:rPr>
    </w:lvl>
    <w:lvl w:ilvl="7" w:tplc="8E689946" w:tentative="1">
      <w:start w:val="1"/>
      <w:numFmt w:val="bullet"/>
      <w:lvlText w:val="o"/>
      <w:lvlJc w:val="left"/>
      <w:pPr>
        <w:tabs>
          <w:tab w:val="num" w:pos="4140"/>
        </w:tabs>
        <w:ind w:left="4140" w:hanging="360"/>
      </w:pPr>
      <w:rPr>
        <w:rFonts w:ascii="Courier New" w:hAnsi="Courier New" w:cs="Courier New" w:hint="default"/>
      </w:rPr>
    </w:lvl>
    <w:lvl w:ilvl="8" w:tplc="BCA0FE36" w:tentative="1">
      <w:start w:val="1"/>
      <w:numFmt w:val="bullet"/>
      <w:lvlText w:val=""/>
      <w:lvlJc w:val="left"/>
      <w:pPr>
        <w:tabs>
          <w:tab w:val="num" w:pos="4860"/>
        </w:tabs>
        <w:ind w:left="4860" w:hanging="360"/>
      </w:pPr>
      <w:rPr>
        <w:rFonts w:ascii="Wingdings" w:hAnsi="Wingdings" w:hint="default"/>
      </w:rPr>
    </w:lvl>
  </w:abstractNum>
  <w:abstractNum w:abstractNumId="18" w15:restartNumberingAfterBreak="0">
    <w:nsid w:val="77263036"/>
    <w:multiLevelType w:val="hybridMultilevel"/>
    <w:tmpl w:val="9208ACF6"/>
    <w:lvl w:ilvl="0" w:tplc="AEF6BD4C">
      <w:start w:val="1"/>
      <w:numFmt w:val="bullet"/>
      <w:lvlText w:val=""/>
      <w:lvlJc w:val="left"/>
      <w:pPr>
        <w:ind w:left="810" w:hanging="360"/>
      </w:pPr>
      <w:rPr>
        <w:rFonts w:ascii="Symbol" w:hAnsi="Symbol" w:hint="default"/>
      </w:rPr>
    </w:lvl>
    <w:lvl w:ilvl="1" w:tplc="BE82F840" w:tentative="1">
      <w:start w:val="1"/>
      <w:numFmt w:val="bullet"/>
      <w:lvlText w:val="o"/>
      <w:lvlJc w:val="left"/>
      <w:pPr>
        <w:ind w:left="1530" w:hanging="360"/>
      </w:pPr>
      <w:rPr>
        <w:rFonts w:ascii="Courier New" w:hAnsi="Courier New" w:cs="Courier New" w:hint="default"/>
      </w:rPr>
    </w:lvl>
    <w:lvl w:ilvl="2" w:tplc="6DF25798" w:tentative="1">
      <w:start w:val="1"/>
      <w:numFmt w:val="bullet"/>
      <w:lvlText w:val=""/>
      <w:lvlJc w:val="left"/>
      <w:pPr>
        <w:ind w:left="2250" w:hanging="360"/>
      </w:pPr>
      <w:rPr>
        <w:rFonts w:ascii="Wingdings" w:hAnsi="Wingdings" w:hint="default"/>
      </w:rPr>
    </w:lvl>
    <w:lvl w:ilvl="3" w:tplc="F99C8962" w:tentative="1">
      <w:start w:val="1"/>
      <w:numFmt w:val="bullet"/>
      <w:lvlText w:val=""/>
      <w:lvlJc w:val="left"/>
      <w:pPr>
        <w:ind w:left="2970" w:hanging="360"/>
      </w:pPr>
      <w:rPr>
        <w:rFonts w:ascii="Symbol" w:hAnsi="Symbol" w:hint="default"/>
      </w:rPr>
    </w:lvl>
    <w:lvl w:ilvl="4" w:tplc="D826E912" w:tentative="1">
      <w:start w:val="1"/>
      <w:numFmt w:val="bullet"/>
      <w:lvlText w:val="o"/>
      <w:lvlJc w:val="left"/>
      <w:pPr>
        <w:ind w:left="3690" w:hanging="360"/>
      </w:pPr>
      <w:rPr>
        <w:rFonts w:ascii="Courier New" w:hAnsi="Courier New" w:cs="Courier New" w:hint="default"/>
      </w:rPr>
    </w:lvl>
    <w:lvl w:ilvl="5" w:tplc="0D2EEC48" w:tentative="1">
      <w:start w:val="1"/>
      <w:numFmt w:val="bullet"/>
      <w:lvlText w:val=""/>
      <w:lvlJc w:val="left"/>
      <w:pPr>
        <w:ind w:left="4410" w:hanging="360"/>
      </w:pPr>
      <w:rPr>
        <w:rFonts w:ascii="Wingdings" w:hAnsi="Wingdings" w:hint="default"/>
      </w:rPr>
    </w:lvl>
    <w:lvl w:ilvl="6" w:tplc="177C38D0" w:tentative="1">
      <w:start w:val="1"/>
      <w:numFmt w:val="bullet"/>
      <w:lvlText w:val=""/>
      <w:lvlJc w:val="left"/>
      <w:pPr>
        <w:ind w:left="5130" w:hanging="360"/>
      </w:pPr>
      <w:rPr>
        <w:rFonts w:ascii="Symbol" w:hAnsi="Symbol" w:hint="default"/>
      </w:rPr>
    </w:lvl>
    <w:lvl w:ilvl="7" w:tplc="FC7E26CC" w:tentative="1">
      <w:start w:val="1"/>
      <w:numFmt w:val="bullet"/>
      <w:lvlText w:val="o"/>
      <w:lvlJc w:val="left"/>
      <w:pPr>
        <w:ind w:left="5850" w:hanging="360"/>
      </w:pPr>
      <w:rPr>
        <w:rFonts w:ascii="Courier New" w:hAnsi="Courier New" w:cs="Courier New" w:hint="default"/>
      </w:rPr>
    </w:lvl>
    <w:lvl w:ilvl="8" w:tplc="ECCCDF2C" w:tentative="1">
      <w:start w:val="1"/>
      <w:numFmt w:val="bullet"/>
      <w:lvlText w:val=""/>
      <w:lvlJc w:val="left"/>
      <w:pPr>
        <w:ind w:left="6570" w:hanging="360"/>
      </w:pPr>
      <w:rPr>
        <w:rFonts w:ascii="Wingdings" w:hAnsi="Wingdings" w:hint="default"/>
      </w:rPr>
    </w:lvl>
  </w:abstractNum>
  <w:abstractNum w:abstractNumId="19" w15:restartNumberingAfterBreak="0">
    <w:nsid w:val="7B041FDF"/>
    <w:multiLevelType w:val="hybridMultilevel"/>
    <w:tmpl w:val="D49CEE12"/>
    <w:lvl w:ilvl="0" w:tplc="29089A10">
      <w:start w:val="1"/>
      <w:numFmt w:val="bullet"/>
      <w:lvlText w:val=""/>
      <w:lvlJc w:val="left"/>
      <w:pPr>
        <w:ind w:left="1440" w:hanging="360"/>
      </w:pPr>
      <w:rPr>
        <w:rFonts w:ascii="Wingdings" w:hAnsi="Wingdings" w:hint="default"/>
      </w:rPr>
    </w:lvl>
    <w:lvl w:ilvl="1" w:tplc="C5B2C3D2" w:tentative="1">
      <w:start w:val="1"/>
      <w:numFmt w:val="bullet"/>
      <w:lvlText w:val="o"/>
      <w:lvlJc w:val="left"/>
      <w:pPr>
        <w:ind w:left="2160" w:hanging="360"/>
      </w:pPr>
      <w:rPr>
        <w:rFonts w:ascii="Courier New" w:hAnsi="Courier New" w:cs="Courier New" w:hint="default"/>
      </w:rPr>
    </w:lvl>
    <w:lvl w:ilvl="2" w:tplc="D8444FEC" w:tentative="1">
      <w:start w:val="1"/>
      <w:numFmt w:val="bullet"/>
      <w:lvlText w:val=""/>
      <w:lvlJc w:val="left"/>
      <w:pPr>
        <w:ind w:left="2880" w:hanging="360"/>
      </w:pPr>
      <w:rPr>
        <w:rFonts w:ascii="Wingdings" w:hAnsi="Wingdings" w:hint="default"/>
      </w:rPr>
    </w:lvl>
    <w:lvl w:ilvl="3" w:tplc="60867F18" w:tentative="1">
      <w:start w:val="1"/>
      <w:numFmt w:val="bullet"/>
      <w:lvlText w:val=""/>
      <w:lvlJc w:val="left"/>
      <w:pPr>
        <w:ind w:left="3600" w:hanging="360"/>
      </w:pPr>
      <w:rPr>
        <w:rFonts w:ascii="Symbol" w:hAnsi="Symbol" w:hint="default"/>
      </w:rPr>
    </w:lvl>
    <w:lvl w:ilvl="4" w:tplc="365E374C" w:tentative="1">
      <w:start w:val="1"/>
      <w:numFmt w:val="bullet"/>
      <w:lvlText w:val="o"/>
      <w:lvlJc w:val="left"/>
      <w:pPr>
        <w:ind w:left="4320" w:hanging="360"/>
      </w:pPr>
      <w:rPr>
        <w:rFonts w:ascii="Courier New" w:hAnsi="Courier New" w:cs="Courier New" w:hint="default"/>
      </w:rPr>
    </w:lvl>
    <w:lvl w:ilvl="5" w:tplc="E12AC4C4" w:tentative="1">
      <w:start w:val="1"/>
      <w:numFmt w:val="bullet"/>
      <w:lvlText w:val=""/>
      <w:lvlJc w:val="left"/>
      <w:pPr>
        <w:ind w:left="5040" w:hanging="360"/>
      </w:pPr>
      <w:rPr>
        <w:rFonts w:ascii="Wingdings" w:hAnsi="Wingdings" w:hint="default"/>
      </w:rPr>
    </w:lvl>
    <w:lvl w:ilvl="6" w:tplc="4F7CC6B6" w:tentative="1">
      <w:start w:val="1"/>
      <w:numFmt w:val="bullet"/>
      <w:lvlText w:val=""/>
      <w:lvlJc w:val="left"/>
      <w:pPr>
        <w:ind w:left="5760" w:hanging="360"/>
      </w:pPr>
      <w:rPr>
        <w:rFonts w:ascii="Symbol" w:hAnsi="Symbol" w:hint="default"/>
      </w:rPr>
    </w:lvl>
    <w:lvl w:ilvl="7" w:tplc="DE20FB08" w:tentative="1">
      <w:start w:val="1"/>
      <w:numFmt w:val="bullet"/>
      <w:lvlText w:val="o"/>
      <w:lvlJc w:val="left"/>
      <w:pPr>
        <w:ind w:left="6480" w:hanging="360"/>
      </w:pPr>
      <w:rPr>
        <w:rFonts w:ascii="Courier New" w:hAnsi="Courier New" w:cs="Courier New" w:hint="default"/>
      </w:rPr>
    </w:lvl>
    <w:lvl w:ilvl="8" w:tplc="EE1AF270" w:tentative="1">
      <w:start w:val="1"/>
      <w:numFmt w:val="bullet"/>
      <w:lvlText w:val=""/>
      <w:lvlJc w:val="left"/>
      <w:pPr>
        <w:ind w:left="7200" w:hanging="360"/>
      </w:pPr>
      <w:rPr>
        <w:rFonts w:ascii="Wingdings" w:hAnsi="Wingdings" w:hint="default"/>
      </w:rPr>
    </w:lvl>
  </w:abstractNum>
  <w:abstractNum w:abstractNumId="20" w15:restartNumberingAfterBreak="0">
    <w:nsid w:val="7C255AA9"/>
    <w:multiLevelType w:val="hybridMultilevel"/>
    <w:tmpl w:val="C082EAB8"/>
    <w:lvl w:ilvl="0" w:tplc="1340DF08">
      <w:start w:val="1"/>
      <w:numFmt w:val="bullet"/>
      <w:lvlText w:val=""/>
      <w:lvlJc w:val="left"/>
      <w:pPr>
        <w:ind w:left="720" w:hanging="360"/>
      </w:pPr>
      <w:rPr>
        <w:rFonts w:ascii="Symbol" w:hAnsi="Symbol" w:hint="default"/>
      </w:rPr>
    </w:lvl>
    <w:lvl w:ilvl="1" w:tplc="E91088D0" w:tentative="1">
      <w:start w:val="1"/>
      <w:numFmt w:val="bullet"/>
      <w:lvlText w:val="o"/>
      <w:lvlJc w:val="left"/>
      <w:pPr>
        <w:ind w:left="1440" w:hanging="360"/>
      </w:pPr>
      <w:rPr>
        <w:rFonts w:ascii="Courier New" w:hAnsi="Courier New" w:cs="Courier New" w:hint="default"/>
      </w:rPr>
    </w:lvl>
    <w:lvl w:ilvl="2" w:tplc="0BE6E91E" w:tentative="1">
      <w:start w:val="1"/>
      <w:numFmt w:val="bullet"/>
      <w:lvlText w:val=""/>
      <w:lvlJc w:val="left"/>
      <w:pPr>
        <w:ind w:left="2160" w:hanging="360"/>
      </w:pPr>
      <w:rPr>
        <w:rFonts w:ascii="Wingdings" w:hAnsi="Wingdings" w:hint="default"/>
      </w:rPr>
    </w:lvl>
    <w:lvl w:ilvl="3" w:tplc="E15ACD06" w:tentative="1">
      <w:start w:val="1"/>
      <w:numFmt w:val="bullet"/>
      <w:lvlText w:val=""/>
      <w:lvlJc w:val="left"/>
      <w:pPr>
        <w:ind w:left="2880" w:hanging="360"/>
      </w:pPr>
      <w:rPr>
        <w:rFonts w:ascii="Symbol" w:hAnsi="Symbol" w:hint="default"/>
      </w:rPr>
    </w:lvl>
    <w:lvl w:ilvl="4" w:tplc="DA1874E4" w:tentative="1">
      <w:start w:val="1"/>
      <w:numFmt w:val="bullet"/>
      <w:lvlText w:val="o"/>
      <w:lvlJc w:val="left"/>
      <w:pPr>
        <w:ind w:left="3600" w:hanging="360"/>
      </w:pPr>
      <w:rPr>
        <w:rFonts w:ascii="Courier New" w:hAnsi="Courier New" w:cs="Courier New" w:hint="default"/>
      </w:rPr>
    </w:lvl>
    <w:lvl w:ilvl="5" w:tplc="B97A0EF8" w:tentative="1">
      <w:start w:val="1"/>
      <w:numFmt w:val="bullet"/>
      <w:lvlText w:val=""/>
      <w:lvlJc w:val="left"/>
      <w:pPr>
        <w:ind w:left="4320" w:hanging="360"/>
      </w:pPr>
      <w:rPr>
        <w:rFonts w:ascii="Wingdings" w:hAnsi="Wingdings" w:hint="default"/>
      </w:rPr>
    </w:lvl>
    <w:lvl w:ilvl="6" w:tplc="9D3C94DA" w:tentative="1">
      <w:start w:val="1"/>
      <w:numFmt w:val="bullet"/>
      <w:lvlText w:val=""/>
      <w:lvlJc w:val="left"/>
      <w:pPr>
        <w:ind w:left="5040" w:hanging="360"/>
      </w:pPr>
      <w:rPr>
        <w:rFonts w:ascii="Symbol" w:hAnsi="Symbol" w:hint="default"/>
      </w:rPr>
    </w:lvl>
    <w:lvl w:ilvl="7" w:tplc="D238688C" w:tentative="1">
      <w:start w:val="1"/>
      <w:numFmt w:val="bullet"/>
      <w:lvlText w:val="o"/>
      <w:lvlJc w:val="left"/>
      <w:pPr>
        <w:ind w:left="5760" w:hanging="360"/>
      </w:pPr>
      <w:rPr>
        <w:rFonts w:ascii="Courier New" w:hAnsi="Courier New" w:cs="Courier New" w:hint="default"/>
      </w:rPr>
    </w:lvl>
    <w:lvl w:ilvl="8" w:tplc="2C3681BA" w:tentative="1">
      <w:start w:val="1"/>
      <w:numFmt w:val="bullet"/>
      <w:lvlText w:val=""/>
      <w:lvlJc w:val="left"/>
      <w:pPr>
        <w:ind w:left="6480" w:hanging="360"/>
      </w:pPr>
      <w:rPr>
        <w:rFonts w:ascii="Wingdings" w:hAnsi="Wingdings" w:hint="default"/>
      </w:rPr>
    </w:lvl>
  </w:abstractNum>
  <w:abstractNum w:abstractNumId="21" w15:restartNumberingAfterBreak="0">
    <w:nsid w:val="7DEC1507"/>
    <w:multiLevelType w:val="hybridMultilevel"/>
    <w:tmpl w:val="AF641810"/>
    <w:lvl w:ilvl="0" w:tplc="8834AD98">
      <w:start w:val="1"/>
      <w:numFmt w:val="bullet"/>
      <w:lvlText w:val=""/>
      <w:lvlJc w:val="left"/>
      <w:pPr>
        <w:ind w:left="720" w:hanging="360"/>
      </w:pPr>
      <w:rPr>
        <w:rFonts w:ascii="Symbol" w:hAnsi="Symbol" w:hint="default"/>
      </w:rPr>
    </w:lvl>
    <w:lvl w:ilvl="1" w:tplc="2C8C800E">
      <w:start w:val="1"/>
      <w:numFmt w:val="bullet"/>
      <w:lvlText w:val="o"/>
      <w:lvlJc w:val="left"/>
      <w:pPr>
        <w:ind w:left="1440" w:hanging="360"/>
      </w:pPr>
      <w:rPr>
        <w:rFonts w:ascii="Courier New" w:hAnsi="Courier New" w:cs="Courier New" w:hint="default"/>
      </w:rPr>
    </w:lvl>
    <w:lvl w:ilvl="2" w:tplc="3D24F088">
      <w:start w:val="1"/>
      <w:numFmt w:val="bullet"/>
      <w:lvlText w:val=""/>
      <w:lvlJc w:val="left"/>
      <w:pPr>
        <w:ind w:left="2160" w:hanging="360"/>
      </w:pPr>
      <w:rPr>
        <w:rFonts w:ascii="Wingdings" w:hAnsi="Wingdings" w:hint="default"/>
      </w:rPr>
    </w:lvl>
    <w:lvl w:ilvl="3" w:tplc="241A76DA" w:tentative="1">
      <w:start w:val="1"/>
      <w:numFmt w:val="bullet"/>
      <w:lvlText w:val=""/>
      <w:lvlJc w:val="left"/>
      <w:pPr>
        <w:ind w:left="2880" w:hanging="360"/>
      </w:pPr>
      <w:rPr>
        <w:rFonts w:ascii="Symbol" w:hAnsi="Symbol" w:hint="default"/>
      </w:rPr>
    </w:lvl>
    <w:lvl w:ilvl="4" w:tplc="E69EC382" w:tentative="1">
      <w:start w:val="1"/>
      <w:numFmt w:val="bullet"/>
      <w:lvlText w:val="o"/>
      <w:lvlJc w:val="left"/>
      <w:pPr>
        <w:ind w:left="3600" w:hanging="360"/>
      </w:pPr>
      <w:rPr>
        <w:rFonts w:ascii="Courier New" w:hAnsi="Courier New" w:cs="Courier New" w:hint="default"/>
      </w:rPr>
    </w:lvl>
    <w:lvl w:ilvl="5" w:tplc="D1DC8932" w:tentative="1">
      <w:start w:val="1"/>
      <w:numFmt w:val="bullet"/>
      <w:lvlText w:val=""/>
      <w:lvlJc w:val="left"/>
      <w:pPr>
        <w:ind w:left="4320" w:hanging="360"/>
      </w:pPr>
      <w:rPr>
        <w:rFonts w:ascii="Wingdings" w:hAnsi="Wingdings" w:hint="default"/>
      </w:rPr>
    </w:lvl>
    <w:lvl w:ilvl="6" w:tplc="B7E6A2DA" w:tentative="1">
      <w:start w:val="1"/>
      <w:numFmt w:val="bullet"/>
      <w:lvlText w:val=""/>
      <w:lvlJc w:val="left"/>
      <w:pPr>
        <w:ind w:left="5040" w:hanging="360"/>
      </w:pPr>
      <w:rPr>
        <w:rFonts w:ascii="Symbol" w:hAnsi="Symbol" w:hint="default"/>
      </w:rPr>
    </w:lvl>
    <w:lvl w:ilvl="7" w:tplc="0C94EF2A" w:tentative="1">
      <w:start w:val="1"/>
      <w:numFmt w:val="bullet"/>
      <w:lvlText w:val="o"/>
      <w:lvlJc w:val="left"/>
      <w:pPr>
        <w:ind w:left="5760" w:hanging="360"/>
      </w:pPr>
      <w:rPr>
        <w:rFonts w:ascii="Courier New" w:hAnsi="Courier New" w:cs="Courier New" w:hint="default"/>
      </w:rPr>
    </w:lvl>
    <w:lvl w:ilvl="8" w:tplc="CAC475C6"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0"/>
  </w:num>
  <w:num w:numId="4">
    <w:abstractNumId w:val="1"/>
  </w:num>
  <w:num w:numId="5">
    <w:abstractNumId w:val="2"/>
  </w:num>
  <w:num w:numId="6">
    <w:abstractNumId w:val="8"/>
  </w:num>
  <w:num w:numId="7">
    <w:abstractNumId w:val="16"/>
  </w:num>
  <w:num w:numId="8">
    <w:abstractNumId w:val="6"/>
  </w:num>
  <w:num w:numId="9">
    <w:abstractNumId w:val="4"/>
  </w:num>
  <w:num w:numId="10">
    <w:abstractNumId w:val="3"/>
  </w:num>
  <w:num w:numId="11">
    <w:abstractNumId w:val="15"/>
  </w:num>
  <w:num w:numId="12">
    <w:abstractNumId w:val="9"/>
  </w:num>
  <w:num w:numId="13">
    <w:abstractNumId w:val="11"/>
  </w:num>
  <w:num w:numId="14">
    <w:abstractNumId w:val="5"/>
  </w:num>
  <w:num w:numId="15">
    <w:abstractNumId w:val="20"/>
  </w:num>
  <w:num w:numId="16">
    <w:abstractNumId w:val="14"/>
  </w:num>
  <w:num w:numId="17">
    <w:abstractNumId w:val="17"/>
  </w:num>
  <w:num w:numId="18">
    <w:abstractNumId w:val="19"/>
  </w:num>
  <w:num w:numId="19">
    <w:abstractNumId w:val="18"/>
  </w:num>
  <w:num w:numId="20">
    <w:abstractNumId w:val="13"/>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584"/>
  <w:evenAndOddHeaders/>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sjAzNbS0MDKyNDW1sDBX0lEKTi0uzszPAykwNasFAC0neW8tAAAA"/>
  </w:docVars>
  <w:rsids>
    <w:rsidRoot w:val="00E25EC8"/>
    <w:rsid w:val="001A3313"/>
    <w:rsid w:val="001A5787"/>
    <w:rsid w:val="001D2758"/>
    <w:rsid w:val="009265EB"/>
    <w:rsid w:val="00BF4B9C"/>
    <w:rsid w:val="00D87F1E"/>
    <w:rsid w:val="00E25EC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docId w15:val="{F175F2DD-7968-4DE5-98CB-B86CE3F2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182"/>
    <w:rPr>
      <w:sz w:val="24"/>
      <w:szCs w:val="24"/>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31C08"/>
    <w:pPr>
      <w:tabs>
        <w:tab w:val="center" w:pos="4680"/>
        <w:tab w:val="right" w:pos="9360"/>
      </w:tabs>
    </w:pPr>
    <w:rPr>
      <w:sz w:val="20"/>
      <w:szCs w:val="20"/>
    </w:rPr>
  </w:style>
  <w:style w:type="character" w:customStyle="1" w:styleId="HeaderChar">
    <w:name w:val="Header Char"/>
    <w:basedOn w:val="DefaultParagraphFont"/>
    <w:link w:val="Header"/>
    <w:uiPriority w:val="99"/>
    <w:rsid w:val="00D31C08"/>
  </w:style>
  <w:style w:type="paragraph" w:styleId="Footer">
    <w:name w:val="footer"/>
    <w:basedOn w:val="Normal"/>
    <w:link w:val="FooterChar"/>
    <w:uiPriority w:val="99"/>
    <w:unhideWhenUsed/>
    <w:rsid w:val="00D31C08"/>
    <w:pPr>
      <w:tabs>
        <w:tab w:val="center" w:pos="4680"/>
        <w:tab w:val="right" w:pos="9360"/>
      </w:tabs>
    </w:pPr>
    <w:rPr>
      <w:sz w:val="20"/>
      <w:szCs w:val="20"/>
    </w:rPr>
  </w:style>
  <w:style w:type="character" w:customStyle="1" w:styleId="FooterChar">
    <w:name w:val="Footer Char"/>
    <w:basedOn w:val="DefaultParagraphFont"/>
    <w:link w:val="Footer"/>
    <w:uiPriority w:val="99"/>
    <w:rsid w:val="00D31C08"/>
  </w:style>
  <w:style w:type="paragraph" w:styleId="ListParagraph">
    <w:name w:val="List Paragraph"/>
    <w:basedOn w:val="Normal"/>
    <w:qFormat/>
    <w:rsid w:val="00D44EB3"/>
    <w:pPr>
      <w:ind w:left="720"/>
      <w:contextualSpacing/>
    </w:pPr>
    <w:rPr>
      <w:sz w:val="20"/>
      <w:szCs w:val="20"/>
    </w:rPr>
  </w:style>
  <w:style w:type="paragraph" w:customStyle="1" w:styleId="Default">
    <w:name w:val="Default"/>
    <w:rsid w:val="00465FFF"/>
    <w:pPr>
      <w:autoSpaceDE w:val="0"/>
      <w:autoSpaceDN w:val="0"/>
      <w:adjustRightInd w:val="0"/>
    </w:pPr>
    <w:rPr>
      <w:color w:val="000000"/>
      <w:sz w:val="24"/>
      <w:szCs w:val="24"/>
    </w:rPr>
  </w:style>
  <w:style w:type="character" w:customStyle="1" w:styleId="apple-converted-space">
    <w:name w:val="apple-converted-space"/>
    <w:basedOn w:val="DefaultParagraphFont"/>
    <w:rsid w:val="00794C1F"/>
  </w:style>
  <w:style w:type="table" w:styleId="TableGrid">
    <w:name w:val="Table Grid"/>
    <w:basedOn w:val="TableNormal"/>
    <w:uiPriority w:val="59"/>
    <w:rsid w:val="00231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5944"/>
    <w:rPr>
      <w:sz w:val="16"/>
      <w:szCs w:val="16"/>
    </w:rPr>
  </w:style>
  <w:style w:type="paragraph" w:styleId="CommentText">
    <w:name w:val="annotation text"/>
    <w:basedOn w:val="Normal"/>
    <w:link w:val="CommentTextChar"/>
    <w:uiPriority w:val="99"/>
    <w:semiHidden/>
    <w:unhideWhenUsed/>
    <w:rsid w:val="00BA5944"/>
    <w:rPr>
      <w:sz w:val="20"/>
      <w:szCs w:val="20"/>
    </w:rPr>
  </w:style>
  <w:style w:type="character" w:customStyle="1" w:styleId="CommentTextChar">
    <w:name w:val="Comment Text Char"/>
    <w:basedOn w:val="DefaultParagraphFont"/>
    <w:link w:val="CommentText"/>
    <w:uiPriority w:val="99"/>
    <w:semiHidden/>
    <w:rsid w:val="00BA5944"/>
  </w:style>
  <w:style w:type="paragraph" w:styleId="CommentSubject">
    <w:name w:val="annotation subject"/>
    <w:basedOn w:val="CommentText"/>
    <w:next w:val="CommentText"/>
    <w:link w:val="CommentSubjectChar"/>
    <w:uiPriority w:val="99"/>
    <w:semiHidden/>
    <w:unhideWhenUsed/>
    <w:rsid w:val="00BA5944"/>
    <w:rPr>
      <w:b/>
      <w:bCs/>
    </w:rPr>
  </w:style>
  <w:style w:type="character" w:customStyle="1" w:styleId="CommentSubjectChar">
    <w:name w:val="Comment Subject Char"/>
    <w:basedOn w:val="CommentTextChar"/>
    <w:link w:val="CommentSubject"/>
    <w:uiPriority w:val="99"/>
    <w:semiHidden/>
    <w:rsid w:val="00BA5944"/>
    <w:rPr>
      <w:b/>
      <w:bCs/>
    </w:rPr>
  </w:style>
  <w:style w:type="paragraph" w:styleId="BalloonText">
    <w:name w:val="Balloon Text"/>
    <w:basedOn w:val="Normal"/>
    <w:link w:val="BalloonTextChar"/>
    <w:uiPriority w:val="99"/>
    <w:semiHidden/>
    <w:unhideWhenUsed/>
    <w:rsid w:val="00BA59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944"/>
    <w:rPr>
      <w:rFonts w:ascii="Segoe UI" w:hAnsi="Segoe UI" w:cs="Segoe UI"/>
      <w:sz w:val="18"/>
      <w:szCs w:val="18"/>
    </w:rPr>
  </w:style>
  <w:style w:type="character" w:styleId="Hyperlink">
    <w:name w:val="Hyperlink"/>
    <w:basedOn w:val="DefaultParagraphFont"/>
    <w:uiPriority w:val="99"/>
    <w:unhideWhenUsed/>
    <w:rsid w:val="002B03A4"/>
    <w:rPr>
      <w:color w:val="0000FF" w:themeColor="hyperlink"/>
      <w:u w:val="single"/>
    </w:rPr>
  </w:style>
  <w:style w:type="character" w:customStyle="1" w:styleId="Mention1">
    <w:name w:val="Mention1"/>
    <w:basedOn w:val="DefaultParagraphFont"/>
    <w:uiPriority w:val="99"/>
    <w:semiHidden/>
    <w:unhideWhenUsed/>
    <w:rsid w:val="002B03A4"/>
    <w:rPr>
      <w:color w:val="2B579A"/>
      <w:shd w:val="clear" w:color="auto" w:fill="E6E6E6"/>
    </w:rPr>
  </w:style>
  <w:style w:type="paragraph" w:styleId="BodyTextIndent2">
    <w:name w:val="Body Text Indent 2"/>
    <w:basedOn w:val="Normal"/>
    <w:link w:val="BodyTextIndent2Char"/>
    <w:rsid w:val="00A04713"/>
    <w:pPr>
      <w:spacing w:after="240"/>
      <w:ind w:left="1688" w:hanging="1688"/>
    </w:pPr>
    <w:rPr>
      <w:rFonts w:ascii="Arial" w:hAnsi="Arial"/>
      <w:sz w:val="18"/>
      <w:szCs w:val="16"/>
      <w:lang w:val="en-GB"/>
    </w:rPr>
  </w:style>
  <w:style w:type="character" w:customStyle="1" w:styleId="BodyTextIndent2Char">
    <w:name w:val="Body Text Indent 2 Char"/>
    <w:basedOn w:val="DefaultParagraphFont"/>
    <w:link w:val="BodyTextIndent2"/>
    <w:rsid w:val="00A04713"/>
    <w:rPr>
      <w:rFonts w:ascii="Arial" w:hAnsi="Arial"/>
      <w:sz w:val="18"/>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http://footmark.infoedge.com/apply/cvtracking?&amp;dtyp=docx_n&amp;userId=1754a2779900539b3a0fe896f28a262692430ce671b45d9b&amp;jobId=240218003872&amp;uid=427745162402180038721519648028&amp;docType=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E7942-DB5E-4488-9F11-40A00958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SATHISH PALANI RESUME</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SATHISH PALANI RESUME</dc:title>
  <dc:creator>SATHISH P</dc:creator>
  <cp:lastModifiedBy>Hari Thapliyal</cp:lastModifiedBy>
  <cp:revision>39</cp:revision>
  <cp:lastPrinted>2017-12-20T10:51:00Z</cp:lastPrinted>
  <dcterms:created xsi:type="dcterms:W3CDTF">2017-12-20T09:20:00Z</dcterms:created>
  <dcterms:modified xsi:type="dcterms:W3CDTF">2018-02-27T06:12:00Z</dcterms:modified>
</cp:coreProperties>
</file>